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E1" w:rsidRDefault="006160E1">
      <w:pPr>
        <w:spacing w:line="840" w:lineRule="exact"/>
        <w:ind w:left="140"/>
        <w:rPr>
          <w:rFonts w:ascii="Cambria Math" w:eastAsia="Cambria Math" w:hAnsi="Cambria Math" w:cs="Cambria Math"/>
          <w:sz w:val="28"/>
          <w:szCs w:val="28"/>
        </w:rPr>
      </w:pPr>
      <w:r w:rsidRPr="006160E1">
        <w:pict>
          <v:group id="_x0000_s1089" style="position:absolute;left:0;text-align:left;margin-left:70.1pt;margin-top:2.2pt;width:491.25pt;height:48.55pt;z-index:-251663872;mso-position-horizontal-relative:page" coordorigin="1402,44" coordsize="9825,971">
            <v:group id="_x0000_s1090" style="position:absolute;left:1412;top:54;width:9805;height:622" coordorigin="1412,54" coordsize="9805,622">
              <v:shape id="_x0000_s1097" style="position:absolute;left:1412;top:54;width:9805;height:622" coordorigin="1412,54" coordsize="9805,622" path="m1412,676r9805,l11217,54r-9805,l1412,676xe" fillcolor="#a6a6a6" stroked="f">
                <v:path arrowok="t"/>
              </v:shape>
              <v:group id="_x0000_s1091" style="position:absolute;left:1412;top:676;width:9805;height:329" coordorigin="1412,676" coordsize="9805,329">
                <v:shape id="_x0000_s1096" style="position:absolute;left:1412;top:676;width:9805;height:329" coordorigin="1412,676" coordsize="9805,329" path="m1412,1004r9805,l11217,676r-9805,l1412,1004xe" fillcolor="#a6a6a6" stroked="f">
                  <v:path arrowok="t"/>
                </v:shape>
                <v:group id="_x0000_s1092" style="position:absolute;left:1440;top:967;width:9621;height:0" coordorigin="1440,967" coordsize="9621,0">
                  <v:shape id="_x0000_s1095" style="position:absolute;left:1440;top:967;width:9621;height:0" coordorigin="1440,967" coordsize="9621,0" path="m1440,967r9621,e" filled="f" strokecolor="#6c0004" strokeweight=".94pt">
                    <v:path arrowok="t"/>
                  </v:shape>
                  <v:group id="_x0000_s1093" style="position:absolute;left:11061;top:967;width:101;height:0" coordorigin="11061,967" coordsize="101,0">
                    <v:shape id="_x0000_s1094" style="position:absolute;left:11061;top:967;width:101;height:0" coordorigin="11061,967" coordsize="101,0" path="m11061,967r101,e" filled="f" strokecolor="#c5000a" strokeweight=".94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 w:rsidR="00CF470D">
        <w:rPr>
          <w:rFonts w:ascii="Cambria Math" w:eastAsia="Cambria Math" w:hAnsi="Cambria Math" w:cs="Cambria Math"/>
          <w:color w:val="6C0004"/>
          <w:spacing w:val="-3"/>
          <w:position w:val="29"/>
          <w:sz w:val="36"/>
          <w:szCs w:val="36"/>
        </w:rPr>
        <w:t>L</w:t>
      </w:r>
      <w:r w:rsidR="00CF470D">
        <w:rPr>
          <w:rFonts w:ascii="Cambria Math" w:eastAsia="Cambria Math" w:hAnsi="Cambria Math" w:cs="Cambria Math"/>
          <w:color w:val="6C0004"/>
          <w:spacing w:val="-2"/>
          <w:position w:val="29"/>
          <w:sz w:val="36"/>
          <w:szCs w:val="36"/>
        </w:rPr>
        <w:t>O</w:t>
      </w:r>
      <w:r w:rsidR="00CF470D">
        <w:rPr>
          <w:rFonts w:ascii="Cambria Math" w:eastAsia="Cambria Math" w:hAnsi="Cambria Math" w:cs="Cambria Math"/>
          <w:color w:val="6C0004"/>
          <w:spacing w:val="-3"/>
          <w:position w:val="29"/>
          <w:sz w:val="36"/>
          <w:szCs w:val="36"/>
        </w:rPr>
        <w:t>KE</w:t>
      </w:r>
      <w:r w:rsidR="00CF470D">
        <w:rPr>
          <w:rFonts w:ascii="Cambria Math" w:eastAsia="Cambria Math" w:hAnsi="Cambria Math" w:cs="Cambria Math"/>
          <w:color w:val="6C0004"/>
          <w:spacing w:val="-6"/>
          <w:position w:val="29"/>
          <w:sz w:val="36"/>
          <w:szCs w:val="36"/>
        </w:rPr>
        <w:t>S</w:t>
      </w:r>
      <w:r w:rsidR="00CF470D">
        <w:rPr>
          <w:rFonts w:ascii="Cambria Math" w:eastAsia="Cambria Math" w:hAnsi="Cambria Math" w:cs="Cambria Math"/>
          <w:color w:val="6C0004"/>
          <w:position w:val="29"/>
          <w:sz w:val="36"/>
          <w:szCs w:val="36"/>
        </w:rPr>
        <w:t>H</w:t>
      </w:r>
      <w:r w:rsidR="00CF470D">
        <w:rPr>
          <w:rFonts w:ascii="Cambria Math" w:eastAsia="Cambria Math" w:hAnsi="Cambria Math" w:cs="Cambria Math"/>
          <w:color w:val="6C0004"/>
          <w:spacing w:val="-5"/>
          <w:position w:val="29"/>
          <w:sz w:val="36"/>
          <w:szCs w:val="36"/>
        </w:rPr>
        <w:t xml:space="preserve"> </w:t>
      </w:r>
      <w:r w:rsidR="00CF470D">
        <w:rPr>
          <w:rFonts w:ascii="Cambria Math" w:eastAsia="Cambria Math" w:hAnsi="Cambria Math" w:cs="Cambria Math"/>
          <w:color w:val="6C0004"/>
          <w:position w:val="29"/>
          <w:sz w:val="36"/>
          <w:szCs w:val="36"/>
        </w:rPr>
        <w:t xml:space="preserve">V                                                    </w:t>
      </w:r>
      <w:r w:rsidR="00CF470D">
        <w:rPr>
          <w:rFonts w:ascii="Cambria Math" w:eastAsia="Cambria Math" w:hAnsi="Cambria Math" w:cs="Cambria Math"/>
          <w:color w:val="6C0004"/>
          <w:spacing w:val="7"/>
          <w:position w:val="29"/>
          <w:sz w:val="36"/>
          <w:szCs w:val="36"/>
        </w:rPr>
        <w:t xml:space="preserve"> </w:t>
      </w:r>
      <w:r w:rsidR="00CF470D">
        <w:rPr>
          <w:rFonts w:ascii="Cambria Math" w:eastAsia="Cambria Math" w:hAnsi="Cambria Math" w:cs="Cambria Math"/>
          <w:color w:val="6C0004"/>
          <w:spacing w:val="-5"/>
          <w:position w:val="29"/>
          <w:sz w:val="28"/>
          <w:szCs w:val="28"/>
        </w:rPr>
        <w:t>E</w:t>
      </w:r>
      <w:r w:rsidR="00CF470D">
        <w:rPr>
          <w:rFonts w:ascii="Cambria Math" w:eastAsia="Cambria Math" w:hAnsi="Cambria Math" w:cs="Cambria Math"/>
          <w:color w:val="6C0004"/>
          <w:spacing w:val="-6"/>
          <w:position w:val="29"/>
          <w:sz w:val="28"/>
          <w:szCs w:val="28"/>
        </w:rPr>
        <w:t>m</w:t>
      </w:r>
      <w:r w:rsidR="00CF470D">
        <w:rPr>
          <w:rFonts w:ascii="Cambria Math" w:eastAsia="Cambria Math" w:hAnsi="Cambria Math" w:cs="Cambria Math"/>
          <w:color w:val="6C0004"/>
          <w:spacing w:val="-3"/>
          <w:position w:val="29"/>
          <w:sz w:val="28"/>
          <w:szCs w:val="28"/>
        </w:rPr>
        <w:t>b</w:t>
      </w:r>
      <w:r w:rsidR="00CF470D">
        <w:rPr>
          <w:rFonts w:ascii="Cambria Math" w:eastAsia="Cambria Math" w:hAnsi="Cambria Math" w:cs="Cambria Math"/>
          <w:color w:val="6C0004"/>
          <w:spacing w:val="-2"/>
          <w:position w:val="29"/>
          <w:sz w:val="28"/>
          <w:szCs w:val="28"/>
        </w:rPr>
        <w:t>e</w:t>
      </w:r>
      <w:r w:rsidR="00CF470D">
        <w:rPr>
          <w:rFonts w:ascii="Cambria Math" w:eastAsia="Cambria Math" w:hAnsi="Cambria Math" w:cs="Cambria Math"/>
          <w:color w:val="6C0004"/>
          <w:spacing w:val="-5"/>
          <w:position w:val="29"/>
          <w:sz w:val="28"/>
          <w:szCs w:val="28"/>
        </w:rPr>
        <w:t>d</w:t>
      </w:r>
      <w:r w:rsidR="00CF470D">
        <w:rPr>
          <w:rFonts w:ascii="Cambria Math" w:eastAsia="Cambria Math" w:hAnsi="Cambria Math" w:cs="Cambria Math"/>
          <w:color w:val="6C0004"/>
          <w:spacing w:val="-2"/>
          <w:position w:val="29"/>
          <w:sz w:val="28"/>
          <w:szCs w:val="28"/>
        </w:rPr>
        <w:t>de</w:t>
      </w:r>
      <w:r w:rsidR="00CF470D">
        <w:rPr>
          <w:rFonts w:ascii="Cambria Math" w:eastAsia="Cambria Math" w:hAnsi="Cambria Math" w:cs="Cambria Math"/>
          <w:color w:val="6C0004"/>
          <w:position w:val="29"/>
          <w:sz w:val="28"/>
          <w:szCs w:val="28"/>
        </w:rPr>
        <w:t>d</w:t>
      </w:r>
      <w:r w:rsidR="00CF470D">
        <w:rPr>
          <w:rFonts w:ascii="Cambria Math" w:eastAsia="Cambria Math" w:hAnsi="Cambria Math" w:cs="Cambria Math"/>
          <w:color w:val="6C0004"/>
          <w:spacing w:val="-4"/>
          <w:position w:val="29"/>
          <w:sz w:val="28"/>
          <w:szCs w:val="28"/>
        </w:rPr>
        <w:t xml:space="preserve"> </w:t>
      </w:r>
      <w:r w:rsidR="00CF470D">
        <w:rPr>
          <w:rFonts w:ascii="Cambria Math" w:eastAsia="Cambria Math" w:hAnsi="Cambria Math" w:cs="Cambria Math"/>
          <w:color w:val="6C0004"/>
          <w:spacing w:val="-3"/>
          <w:position w:val="29"/>
          <w:sz w:val="28"/>
          <w:szCs w:val="28"/>
        </w:rPr>
        <w:t>D</w:t>
      </w:r>
      <w:r w:rsidR="00CF470D">
        <w:rPr>
          <w:rFonts w:ascii="Cambria Math" w:eastAsia="Cambria Math" w:hAnsi="Cambria Math" w:cs="Cambria Math"/>
          <w:color w:val="6C0004"/>
          <w:spacing w:val="-5"/>
          <w:position w:val="29"/>
          <w:sz w:val="28"/>
          <w:szCs w:val="28"/>
        </w:rPr>
        <w:t>e</w:t>
      </w:r>
      <w:r w:rsidR="00CF470D">
        <w:rPr>
          <w:rFonts w:ascii="Cambria Math" w:eastAsia="Cambria Math" w:hAnsi="Cambria Math" w:cs="Cambria Math"/>
          <w:color w:val="6C0004"/>
          <w:spacing w:val="-2"/>
          <w:position w:val="29"/>
          <w:sz w:val="28"/>
          <w:szCs w:val="28"/>
        </w:rPr>
        <w:t>ve</w:t>
      </w:r>
      <w:r w:rsidR="00CF470D">
        <w:rPr>
          <w:rFonts w:ascii="Cambria Math" w:eastAsia="Cambria Math" w:hAnsi="Cambria Math" w:cs="Cambria Math"/>
          <w:color w:val="6C0004"/>
          <w:spacing w:val="-4"/>
          <w:position w:val="29"/>
          <w:sz w:val="28"/>
          <w:szCs w:val="28"/>
        </w:rPr>
        <w:t>l</w:t>
      </w:r>
      <w:r w:rsidR="00CF470D">
        <w:rPr>
          <w:rFonts w:ascii="Cambria Math" w:eastAsia="Cambria Math" w:hAnsi="Cambria Math" w:cs="Cambria Math"/>
          <w:color w:val="6C0004"/>
          <w:spacing w:val="-3"/>
          <w:position w:val="29"/>
          <w:sz w:val="28"/>
          <w:szCs w:val="28"/>
        </w:rPr>
        <w:t>op</w:t>
      </w:r>
      <w:r w:rsidR="00CF470D">
        <w:rPr>
          <w:rFonts w:ascii="Cambria Math" w:eastAsia="Cambria Math" w:hAnsi="Cambria Math" w:cs="Cambria Math"/>
          <w:color w:val="6C0004"/>
          <w:spacing w:val="-2"/>
          <w:position w:val="29"/>
          <w:sz w:val="28"/>
          <w:szCs w:val="28"/>
        </w:rPr>
        <w:t>e</w:t>
      </w:r>
      <w:r w:rsidR="00CF470D">
        <w:rPr>
          <w:rFonts w:ascii="Cambria Math" w:eastAsia="Cambria Math" w:hAnsi="Cambria Math" w:cs="Cambria Math"/>
          <w:color w:val="6C0004"/>
          <w:position w:val="29"/>
          <w:sz w:val="28"/>
          <w:szCs w:val="28"/>
        </w:rPr>
        <w:t>r</w:t>
      </w:r>
      <w:r w:rsidR="00CF470D">
        <w:rPr>
          <w:rFonts w:ascii="Cambria Math" w:eastAsia="Cambria Math" w:hAnsi="Cambria Math" w:cs="Cambria Math"/>
          <w:color w:val="6C0004"/>
          <w:spacing w:val="-4"/>
          <w:position w:val="29"/>
          <w:sz w:val="28"/>
          <w:szCs w:val="28"/>
        </w:rPr>
        <w:t xml:space="preserve"> </w:t>
      </w:r>
      <w:r w:rsidR="00CF470D">
        <w:rPr>
          <w:rFonts w:ascii="Cambria Math" w:eastAsia="Cambria Math" w:hAnsi="Cambria Math" w:cs="Cambria Math"/>
          <w:color w:val="6C0004"/>
          <w:position w:val="29"/>
          <w:sz w:val="28"/>
          <w:szCs w:val="28"/>
        </w:rPr>
        <w:t>,</w:t>
      </w:r>
      <w:r w:rsidR="00CF470D">
        <w:rPr>
          <w:rFonts w:ascii="Cambria Math" w:eastAsia="Cambria Math" w:hAnsi="Cambria Math" w:cs="Cambria Math"/>
          <w:color w:val="6C0004"/>
          <w:spacing w:val="-2"/>
          <w:position w:val="29"/>
          <w:sz w:val="28"/>
          <w:szCs w:val="28"/>
        </w:rPr>
        <w:t xml:space="preserve"> </w:t>
      </w:r>
      <w:r w:rsidR="00CF470D">
        <w:rPr>
          <w:rFonts w:ascii="Cambria Math" w:eastAsia="Cambria Math" w:hAnsi="Cambria Math" w:cs="Cambria Math"/>
          <w:color w:val="6C0004"/>
          <w:spacing w:val="-3"/>
          <w:position w:val="29"/>
          <w:sz w:val="28"/>
          <w:szCs w:val="28"/>
        </w:rPr>
        <w:t>E</w:t>
      </w:r>
      <w:r w:rsidR="00CF470D">
        <w:rPr>
          <w:rFonts w:ascii="Cambria Math" w:eastAsia="Cambria Math" w:hAnsi="Cambria Math" w:cs="Cambria Math"/>
          <w:color w:val="6C0004"/>
          <w:spacing w:val="-1"/>
          <w:position w:val="29"/>
          <w:sz w:val="28"/>
          <w:szCs w:val="28"/>
        </w:rPr>
        <w:t>x</w:t>
      </w:r>
      <w:r w:rsidR="00CF470D">
        <w:rPr>
          <w:rFonts w:ascii="Cambria Math" w:eastAsia="Cambria Math" w:hAnsi="Cambria Math" w:cs="Cambria Math"/>
          <w:color w:val="6C0004"/>
          <w:spacing w:val="-3"/>
          <w:position w:val="29"/>
          <w:sz w:val="28"/>
          <w:szCs w:val="28"/>
        </w:rPr>
        <w:t>p</w:t>
      </w:r>
      <w:r w:rsidR="00CF470D">
        <w:rPr>
          <w:rFonts w:ascii="Cambria Math" w:eastAsia="Cambria Math" w:hAnsi="Cambria Math" w:cs="Cambria Math"/>
          <w:color w:val="6C0004"/>
          <w:position w:val="29"/>
          <w:sz w:val="28"/>
          <w:szCs w:val="28"/>
        </w:rPr>
        <w:t>:</w:t>
      </w:r>
      <w:r w:rsidR="00CF470D">
        <w:rPr>
          <w:rFonts w:ascii="Cambria Math" w:eastAsia="Cambria Math" w:hAnsi="Cambria Math" w:cs="Cambria Math"/>
          <w:color w:val="6C0004"/>
          <w:spacing w:val="-6"/>
          <w:position w:val="29"/>
          <w:sz w:val="28"/>
          <w:szCs w:val="28"/>
        </w:rPr>
        <w:t xml:space="preserve"> </w:t>
      </w:r>
      <w:r w:rsidR="00CF470D">
        <w:rPr>
          <w:rFonts w:ascii="Cambria Math" w:eastAsia="Cambria Math" w:hAnsi="Cambria Math" w:cs="Cambria Math"/>
          <w:color w:val="6C0004"/>
          <w:spacing w:val="-2"/>
          <w:position w:val="29"/>
          <w:sz w:val="28"/>
          <w:szCs w:val="28"/>
        </w:rPr>
        <w:t>1.5</w:t>
      </w:r>
      <w:r w:rsidR="00CF470D">
        <w:rPr>
          <w:rFonts w:ascii="Cambria Math" w:eastAsia="Cambria Math" w:hAnsi="Cambria Math" w:cs="Cambria Math"/>
          <w:color w:val="6C0004"/>
          <w:spacing w:val="-4"/>
          <w:position w:val="29"/>
          <w:sz w:val="28"/>
          <w:szCs w:val="28"/>
        </w:rPr>
        <w:t>Yr</w:t>
      </w:r>
    </w:p>
    <w:p w:rsidR="006160E1" w:rsidRDefault="00CF470D">
      <w:pPr>
        <w:spacing w:line="500" w:lineRule="exact"/>
        <w:ind w:left="14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color w:val="6C0004"/>
          <w:spacing w:val="-3"/>
          <w:position w:val="33"/>
          <w:sz w:val="28"/>
          <w:szCs w:val="28"/>
        </w:rPr>
        <w:t>D</w:t>
      </w:r>
      <w:r>
        <w:rPr>
          <w:rFonts w:ascii="Cambria Math" w:eastAsia="Cambria Math" w:hAnsi="Cambria Math" w:cs="Cambria Math"/>
          <w:color w:val="6C0004"/>
          <w:spacing w:val="-1"/>
          <w:position w:val="33"/>
          <w:sz w:val="28"/>
          <w:szCs w:val="28"/>
        </w:rPr>
        <w:t>i</w:t>
      </w:r>
      <w:r>
        <w:rPr>
          <w:rFonts w:ascii="Cambria Math" w:eastAsia="Cambria Math" w:hAnsi="Cambria Math" w:cs="Cambria Math"/>
          <w:color w:val="6C0004"/>
          <w:spacing w:val="-2"/>
          <w:position w:val="33"/>
          <w:sz w:val="28"/>
          <w:szCs w:val="28"/>
        </w:rPr>
        <w:t>g</w:t>
      </w:r>
      <w:r>
        <w:rPr>
          <w:rFonts w:ascii="Cambria Math" w:eastAsia="Cambria Math" w:hAnsi="Cambria Math" w:cs="Cambria Math"/>
          <w:color w:val="6C0004"/>
          <w:spacing w:val="-1"/>
          <w:position w:val="33"/>
          <w:sz w:val="28"/>
          <w:szCs w:val="28"/>
        </w:rPr>
        <w:t>i</w:t>
      </w:r>
      <w:r>
        <w:rPr>
          <w:rFonts w:ascii="Cambria Math" w:eastAsia="Cambria Math" w:hAnsi="Cambria Math" w:cs="Cambria Math"/>
          <w:color w:val="6C0004"/>
          <w:spacing w:val="-4"/>
          <w:position w:val="33"/>
          <w:sz w:val="28"/>
          <w:szCs w:val="28"/>
        </w:rPr>
        <w:t>w</w:t>
      </w:r>
      <w:r>
        <w:rPr>
          <w:rFonts w:ascii="Cambria Math" w:eastAsia="Cambria Math" w:hAnsi="Cambria Math" w:cs="Cambria Math"/>
          <w:color w:val="6C0004"/>
          <w:spacing w:val="-5"/>
          <w:position w:val="33"/>
          <w:sz w:val="28"/>
          <w:szCs w:val="28"/>
        </w:rPr>
        <w:t>a</w:t>
      </w:r>
      <w:r>
        <w:rPr>
          <w:rFonts w:ascii="Cambria Math" w:eastAsia="Cambria Math" w:hAnsi="Cambria Math" w:cs="Cambria Math"/>
          <w:color w:val="6C0004"/>
          <w:spacing w:val="-2"/>
          <w:position w:val="33"/>
          <w:sz w:val="28"/>
          <w:szCs w:val="28"/>
        </w:rPr>
        <w:t>v</w:t>
      </w:r>
      <w:r>
        <w:rPr>
          <w:rFonts w:ascii="Cambria Math" w:eastAsia="Cambria Math" w:hAnsi="Cambria Math" w:cs="Cambria Math"/>
          <w:color w:val="6C0004"/>
          <w:position w:val="33"/>
          <w:sz w:val="28"/>
          <w:szCs w:val="28"/>
        </w:rPr>
        <w:t>e</w:t>
      </w:r>
      <w:r>
        <w:rPr>
          <w:rFonts w:ascii="Cambria Math" w:eastAsia="Cambria Math" w:hAnsi="Cambria Math" w:cs="Cambria Math"/>
          <w:color w:val="6C0004"/>
          <w:spacing w:val="-4"/>
          <w:position w:val="33"/>
          <w:sz w:val="28"/>
          <w:szCs w:val="28"/>
        </w:rPr>
        <w:t xml:space="preserve"> N</w:t>
      </w:r>
      <w:r>
        <w:rPr>
          <w:rFonts w:ascii="Cambria Math" w:eastAsia="Cambria Math" w:hAnsi="Cambria Math" w:cs="Cambria Math"/>
          <w:color w:val="6C0004"/>
          <w:spacing w:val="-2"/>
          <w:position w:val="33"/>
          <w:sz w:val="28"/>
          <w:szCs w:val="28"/>
        </w:rPr>
        <w:t>et</w:t>
      </w:r>
      <w:r>
        <w:rPr>
          <w:rFonts w:ascii="Cambria Math" w:eastAsia="Cambria Math" w:hAnsi="Cambria Math" w:cs="Cambria Math"/>
          <w:color w:val="6C0004"/>
          <w:spacing w:val="-6"/>
          <w:position w:val="33"/>
          <w:sz w:val="28"/>
          <w:szCs w:val="28"/>
        </w:rPr>
        <w:t>w</w:t>
      </w:r>
      <w:r>
        <w:rPr>
          <w:rFonts w:ascii="Cambria Math" w:eastAsia="Cambria Math" w:hAnsi="Cambria Math" w:cs="Cambria Math"/>
          <w:color w:val="6C0004"/>
          <w:spacing w:val="-3"/>
          <w:position w:val="33"/>
          <w:sz w:val="28"/>
          <w:szCs w:val="28"/>
        </w:rPr>
        <w:t>o</w:t>
      </w:r>
      <w:r>
        <w:rPr>
          <w:rFonts w:ascii="Cambria Math" w:eastAsia="Cambria Math" w:hAnsi="Cambria Math" w:cs="Cambria Math"/>
          <w:color w:val="6C0004"/>
          <w:spacing w:val="-1"/>
          <w:position w:val="33"/>
          <w:sz w:val="28"/>
          <w:szCs w:val="28"/>
        </w:rPr>
        <w:t>r</w:t>
      </w:r>
      <w:r>
        <w:rPr>
          <w:rFonts w:ascii="Cambria Math" w:eastAsia="Cambria Math" w:hAnsi="Cambria Math" w:cs="Cambria Math"/>
          <w:color w:val="6C0004"/>
          <w:spacing w:val="-3"/>
          <w:position w:val="33"/>
          <w:sz w:val="28"/>
          <w:szCs w:val="28"/>
        </w:rPr>
        <w:t>k</w:t>
      </w:r>
      <w:r>
        <w:rPr>
          <w:rFonts w:ascii="Cambria Math" w:eastAsia="Cambria Math" w:hAnsi="Cambria Math" w:cs="Cambria Math"/>
          <w:color w:val="6C0004"/>
          <w:position w:val="33"/>
          <w:sz w:val="28"/>
          <w:szCs w:val="28"/>
        </w:rPr>
        <w:t>s</w:t>
      </w:r>
      <w:r>
        <w:rPr>
          <w:rFonts w:ascii="Cambria Math" w:eastAsia="Cambria Math" w:hAnsi="Cambria Math" w:cs="Cambria Math"/>
          <w:color w:val="6C0004"/>
          <w:spacing w:val="-7"/>
          <w:position w:val="33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6C0004"/>
          <w:spacing w:val="-3"/>
          <w:position w:val="33"/>
          <w:sz w:val="28"/>
          <w:szCs w:val="28"/>
        </w:rPr>
        <w:t>P</w:t>
      </w:r>
      <w:r>
        <w:rPr>
          <w:rFonts w:ascii="Cambria Math" w:eastAsia="Cambria Math" w:hAnsi="Cambria Math" w:cs="Cambria Math"/>
          <w:color w:val="6C0004"/>
          <w:spacing w:val="-2"/>
          <w:position w:val="33"/>
          <w:sz w:val="28"/>
          <w:szCs w:val="28"/>
        </w:rPr>
        <w:t>vt.Lt</w:t>
      </w:r>
      <w:r>
        <w:rPr>
          <w:rFonts w:ascii="Cambria Math" w:eastAsia="Cambria Math" w:hAnsi="Cambria Math" w:cs="Cambria Math"/>
          <w:color w:val="6C0004"/>
          <w:position w:val="33"/>
          <w:sz w:val="28"/>
          <w:szCs w:val="28"/>
        </w:rPr>
        <w:t xml:space="preserve">d                                                                                                       </w:t>
      </w:r>
      <w:r>
        <w:rPr>
          <w:rFonts w:ascii="Cambria Math" w:eastAsia="Cambria Math" w:hAnsi="Cambria Math" w:cs="Cambria Math"/>
          <w:color w:val="6C0004"/>
          <w:spacing w:val="12"/>
          <w:position w:val="33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C5000A"/>
          <w:position w:val="33"/>
          <w:sz w:val="28"/>
          <w:szCs w:val="28"/>
        </w:rPr>
        <w:t>_</w:t>
      </w:r>
    </w:p>
    <w:p w:rsidR="006160E1" w:rsidRDefault="00CF470D">
      <w:pPr>
        <w:spacing w:line="500" w:lineRule="exact"/>
        <w:ind w:left="140"/>
        <w:rPr>
          <w:rFonts w:ascii="Cambria Math" w:eastAsia="Cambria Math" w:hAnsi="Cambria Math" w:cs="Cambria Math"/>
          <w:sz w:val="26"/>
          <w:szCs w:val="26"/>
        </w:rPr>
      </w:pPr>
      <w:r>
        <w:rPr>
          <w:rFonts w:ascii="Cambria Math" w:eastAsia="Cambria Math" w:hAnsi="Cambria Math" w:cs="Cambria Math"/>
          <w:color w:val="5F0000"/>
          <w:spacing w:val="-2"/>
          <w:position w:val="32"/>
          <w:sz w:val="26"/>
          <w:szCs w:val="26"/>
        </w:rPr>
        <w:t>M</w:t>
      </w:r>
      <w:r>
        <w:rPr>
          <w:rFonts w:ascii="Cambria Math" w:eastAsia="Cambria Math" w:hAnsi="Cambria Math" w:cs="Cambria Math"/>
          <w:color w:val="5F0000"/>
          <w:spacing w:val="-3"/>
          <w:position w:val="32"/>
          <w:sz w:val="26"/>
          <w:szCs w:val="26"/>
        </w:rPr>
        <w:t>o</w:t>
      </w:r>
      <w:r>
        <w:rPr>
          <w:rFonts w:ascii="Cambria Math" w:eastAsia="Cambria Math" w:hAnsi="Cambria Math" w:cs="Cambria Math"/>
          <w:color w:val="5F0000"/>
          <w:position w:val="32"/>
          <w:sz w:val="26"/>
          <w:szCs w:val="26"/>
        </w:rPr>
        <w:t>b</w:t>
      </w:r>
      <w:r>
        <w:rPr>
          <w:rFonts w:ascii="Cambria Math" w:eastAsia="Cambria Math" w:hAnsi="Cambria Math" w:cs="Cambria Math"/>
          <w:color w:val="5F0000"/>
          <w:spacing w:val="-3"/>
          <w:position w:val="32"/>
          <w:sz w:val="26"/>
          <w:szCs w:val="26"/>
        </w:rPr>
        <w:t>i</w:t>
      </w:r>
      <w:r>
        <w:rPr>
          <w:rFonts w:ascii="Cambria Math" w:eastAsia="Cambria Math" w:hAnsi="Cambria Math" w:cs="Cambria Math"/>
          <w:color w:val="5F0000"/>
          <w:position w:val="32"/>
          <w:sz w:val="26"/>
          <w:szCs w:val="26"/>
        </w:rPr>
        <w:t>l</w:t>
      </w:r>
      <w:r>
        <w:rPr>
          <w:rFonts w:ascii="Cambria Math" w:eastAsia="Cambria Math" w:hAnsi="Cambria Math" w:cs="Cambria Math"/>
          <w:color w:val="5F0000"/>
          <w:spacing w:val="-2"/>
          <w:position w:val="32"/>
          <w:sz w:val="26"/>
          <w:szCs w:val="26"/>
        </w:rPr>
        <w:t>e</w:t>
      </w:r>
      <w:r>
        <w:rPr>
          <w:rFonts w:ascii="Cambria Math" w:eastAsia="Cambria Math" w:hAnsi="Cambria Math" w:cs="Cambria Math"/>
          <w:color w:val="5F0000"/>
          <w:position w:val="32"/>
          <w:sz w:val="26"/>
          <w:szCs w:val="26"/>
        </w:rPr>
        <w:t>:</w:t>
      </w:r>
      <w:r>
        <w:rPr>
          <w:rFonts w:ascii="Cambria Math" w:eastAsia="Cambria Math" w:hAnsi="Cambria Math" w:cs="Cambria Math"/>
          <w:color w:val="5F0000"/>
          <w:position w:val="32"/>
          <w:sz w:val="26"/>
          <w:szCs w:val="26"/>
        </w:rPr>
        <w:t xml:space="preserve">                                  </w:t>
      </w:r>
      <w:r>
        <w:rPr>
          <w:rFonts w:ascii="Cambria Math" w:eastAsia="Cambria Math" w:hAnsi="Cambria Math" w:cs="Cambria Math"/>
          <w:color w:val="5F0000"/>
          <w:spacing w:val="53"/>
          <w:position w:val="32"/>
          <w:sz w:val="26"/>
          <w:szCs w:val="26"/>
        </w:rPr>
        <w:t xml:space="preserve"> </w:t>
      </w:r>
      <w:r>
        <w:rPr>
          <w:rFonts w:ascii="Cambria Math" w:eastAsia="Cambria Math" w:hAnsi="Cambria Math" w:cs="Cambria Math"/>
          <w:color w:val="280099"/>
          <w:spacing w:val="-4"/>
          <w:position w:val="32"/>
          <w:sz w:val="26"/>
          <w:szCs w:val="26"/>
        </w:rPr>
        <w:t>+</w:t>
      </w:r>
      <w:r>
        <w:rPr>
          <w:rFonts w:ascii="Cambria Math" w:eastAsia="Cambria Math" w:hAnsi="Cambria Math" w:cs="Cambria Math"/>
          <w:color w:val="280099"/>
          <w:spacing w:val="-2"/>
          <w:position w:val="32"/>
          <w:sz w:val="26"/>
          <w:szCs w:val="26"/>
        </w:rPr>
        <w:t>9</w:t>
      </w:r>
      <w:r>
        <w:rPr>
          <w:rFonts w:ascii="Cambria Math" w:eastAsia="Cambria Math" w:hAnsi="Cambria Math" w:cs="Cambria Math"/>
          <w:color w:val="280099"/>
          <w:spacing w:val="1"/>
          <w:position w:val="32"/>
          <w:sz w:val="26"/>
          <w:szCs w:val="26"/>
        </w:rPr>
        <w:t>1</w:t>
      </w:r>
      <w:r>
        <w:rPr>
          <w:rFonts w:ascii="Cambria Math" w:eastAsia="Cambria Math" w:hAnsi="Cambria Math" w:cs="Cambria Math"/>
          <w:color w:val="280099"/>
          <w:spacing w:val="-2"/>
          <w:position w:val="32"/>
          <w:sz w:val="26"/>
          <w:szCs w:val="26"/>
        </w:rPr>
        <w:t>-9738810</w:t>
      </w:r>
      <w:r>
        <w:rPr>
          <w:rFonts w:ascii="Cambria Math" w:eastAsia="Cambria Math" w:hAnsi="Cambria Math" w:cs="Cambria Math"/>
          <w:color w:val="280099"/>
          <w:spacing w:val="-4"/>
          <w:position w:val="32"/>
          <w:sz w:val="26"/>
          <w:szCs w:val="26"/>
        </w:rPr>
        <w:t>3</w:t>
      </w:r>
      <w:r>
        <w:rPr>
          <w:rFonts w:ascii="Cambria Math" w:eastAsia="Cambria Math" w:hAnsi="Cambria Math" w:cs="Cambria Math"/>
          <w:color w:val="280099"/>
          <w:spacing w:val="-2"/>
          <w:position w:val="32"/>
          <w:sz w:val="26"/>
          <w:szCs w:val="26"/>
        </w:rPr>
        <w:t>32</w:t>
      </w:r>
    </w:p>
    <w:p w:rsidR="006160E1" w:rsidRDefault="00CF470D">
      <w:pPr>
        <w:spacing w:line="500" w:lineRule="exact"/>
        <w:ind w:left="140"/>
        <w:rPr>
          <w:rFonts w:ascii="Cambria Math" w:eastAsia="Cambria Math" w:hAnsi="Cambria Math" w:cs="Cambria Math"/>
          <w:sz w:val="26"/>
          <w:szCs w:val="26"/>
        </w:rPr>
      </w:pPr>
      <w:r>
        <w:rPr>
          <w:rFonts w:ascii="Cambria Math" w:eastAsia="Cambria Math" w:hAnsi="Cambria Math" w:cs="Cambria Math"/>
          <w:color w:val="5F0000"/>
          <w:spacing w:val="-3"/>
          <w:position w:val="32"/>
          <w:sz w:val="26"/>
          <w:szCs w:val="26"/>
        </w:rPr>
        <w:t>E</w:t>
      </w:r>
      <w:r>
        <w:rPr>
          <w:rFonts w:ascii="Cambria Math" w:eastAsia="Cambria Math" w:hAnsi="Cambria Math" w:cs="Cambria Math"/>
          <w:color w:val="5F0000"/>
          <w:position w:val="32"/>
          <w:sz w:val="26"/>
          <w:szCs w:val="26"/>
        </w:rPr>
        <w:t>-</w:t>
      </w:r>
      <w:r>
        <w:rPr>
          <w:rFonts w:ascii="Cambria Math" w:eastAsia="Cambria Math" w:hAnsi="Cambria Math" w:cs="Cambria Math"/>
          <w:color w:val="5F0000"/>
          <w:spacing w:val="-5"/>
          <w:position w:val="32"/>
          <w:sz w:val="26"/>
          <w:szCs w:val="26"/>
        </w:rPr>
        <w:t>M</w:t>
      </w:r>
      <w:r>
        <w:rPr>
          <w:rFonts w:ascii="Cambria Math" w:eastAsia="Cambria Math" w:hAnsi="Cambria Math" w:cs="Cambria Math"/>
          <w:color w:val="5F0000"/>
          <w:position w:val="32"/>
          <w:sz w:val="26"/>
          <w:szCs w:val="26"/>
        </w:rPr>
        <w:t>a</w:t>
      </w:r>
      <w:r>
        <w:rPr>
          <w:rFonts w:ascii="Cambria Math" w:eastAsia="Cambria Math" w:hAnsi="Cambria Math" w:cs="Cambria Math"/>
          <w:color w:val="5F0000"/>
          <w:spacing w:val="-2"/>
          <w:position w:val="32"/>
          <w:sz w:val="26"/>
          <w:szCs w:val="26"/>
        </w:rPr>
        <w:t>i</w:t>
      </w:r>
      <w:r>
        <w:rPr>
          <w:rFonts w:ascii="Cambria Math" w:eastAsia="Cambria Math" w:hAnsi="Cambria Math" w:cs="Cambria Math"/>
          <w:color w:val="5F0000"/>
          <w:position w:val="32"/>
          <w:sz w:val="26"/>
          <w:szCs w:val="26"/>
        </w:rPr>
        <w:t xml:space="preserve">l:                                   </w:t>
      </w:r>
      <w:r>
        <w:rPr>
          <w:rFonts w:ascii="Cambria Math" w:eastAsia="Cambria Math" w:hAnsi="Cambria Math" w:cs="Cambria Math"/>
          <w:color w:val="5F0000"/>
          <w:spacing w:val="49"/>
          <w:position w:val="32"/>
          <w:sz w:val="26"/>
          <w:szCs w:val="26"/>
        </w:rPr>
        <w:t xml:space="preserve"> </w:t>
      </w:r>
      <w:r>
        <w:rPr>
          <w:rFonts w:ascii="Cambria Math" w:eastAsia="Cambria Math" w:hAnsi="Cambria Math" w:cs="Cambria Math"/>
          <w:color w:val="280099"/>
          <w:position w:val="32"/>
          <w:sz w:val="26"/>
          <w:szCs w:val="26"/>
          <w:u w:val="single" w:color="280099"/>
        </w:rPr>
        <w:t>L</w:t>
      </w:r>
      <w:r>
        <w:rPr>
          <w:rFonts w:ascii="Cambria Math" w:eastAsia="Cambria Math" w:hAnsi="Cambria Math" w:cs="Cambria Math"/>
          <w:color w:val="280099"/>
          <w:spacing w:val="-3"/>
          <w:position w:val="32"/>
          <w:sz w:val="26"/>
          <w:szCs w:val="26"/>
          <w:u w:val="single" w:color="280099"/>
        </w:rPr>
        <w:t>o</w:t>
      </w:r>
      <w:r>
        <w:rPr>
          <w:rFonts w:ascii="Cambria Math" w:eastAsia="Cambria Math" w:hAnsi="Cambria Math" w:cs="Cambria Math"/>
          <w:color w:val="280099"/>
          <w:spacing w:val="-1"/>
          <w:position w:val="32"/>
          <w:sz w:val="26"/>
          <w:szCs w:val="26"/>
          <w:u w:val="single" w:color="280099"/>
        </w:rPr>
        <w:t>k</w:t>
      </w:r>
      <w:r>
        <w:rPr>
          <w:rFonts w:ascii="Cambria Math" w:eastAsia="Cambria Math" w:hAnsi="Cambria Math" w:cs="Cambria Math"/>
          <w:color w:val="280099"/>
          <w:spacing w:val="-2"/>
          <w:position w:val="32"/>
          <w:sz w:val="26"/>
          <w:szCs w:val="26"/>
          <w:u w:val="single" w:color="280099"/>
        </w:rPr>
        <w:t>e</w:t>
      </w:r>
      <w:r>
        <w:rPr>
          <w:rFonts w:ascii="Cambria Math" w:eastAsia="Cambria Math" w:hAnsi="Cambria Math" w:cs="Cambria Math"/>
          <w:color w:val="280099"/>
          <w:spacing w:val="-1"/>
          <w:position w:val="32"/>
          <w:sz w:val="26"/>
          <w:szCs w:val="26"/>
          <w:u w:val="single" w:color="280099"/>
        </w:rPr>
        <w:t>s</w:t>
      </w:r>
      <w:r>
        <w:rPr>
          <w:rFonts w:ascii="Cambria Math" w:eastAsia="Cambria Math" w:hAnsi="Cambria Math" w:cs="Cambria Math"/>
          <w:color w:val="280099"/>
          <w:spacing w:val="-4"/>
          <w:position w:val="32"/>
          <w:sz w:val="26"/>
          <w:szCs w:val="26"/>
          <w:u w:val="single" w:color="280099"/>
        </w:rPr>
        <w:t>h</w:t>
      </w:r>
      <w:r>
        <w:rPr>
          <w:rFonts w:ascii="Cambria Math" w:eastAsia="Cambria Math" w:hAnsi="Cambria Math" w:cs="Cambria Math"/>
          <w:color w:val="280099"/>
          <w:position w:val="32"/>
          <w:sz w:val="26"/>
          <w:szCs w:val="26"/>
          <w:u w:val="single" w:color="280099"/>
        </w:rPr>
        <w:t>.</w:t>
      </w:r>
      <w:r>
        <w:rPr>
          <w:rFonts w:ascii="Cambria Math" w:eastAsia="Cambria Math" w:hAnsi="Cambria Math" w:cs="Cambria Math"/>
          <w:color w:val="280099"/>
          <w:spacing w:val="-2"/>
          <w:position w:val="32"/>
          <w:sz w:val="26"/>
          <w:szCs w:val="26"/>
          <w:u w:val="single" w:color="280099"/>
        </w:rPr>
        <w:t>a</w:t>
      </w:r>
      <w:r>
        <w:rPr>
          <w:rFonts w:ascii="Cambria Math" w:eastAsia="Cambria Math" w:hAnsi="Cambria Math" w:cs="Cambria Math"/>
          <w:color w:val="280099"/>
          <w:spacing w:val="-4"/>
          <w:position w:val="32"/>
          <w:sz w:val="26"/>
          <w:szCs w:val="26"/>
          <w:u w:val="single" w:color="280099"/>
        </w:rPr>
        <w:t>m</w:t>
      </w:r>
      <w:r>
        <w:rPr>
          <w:rFonts w:ascii="Cambria Math" w:eastAsia="Cambria Math" w:hAnsi="Cambria Math" w:cs="Cambria Math"/>
          <w:color w:val="280099"/>
          <w:spacing w:val="-2"/>
          <w:position w:val="32"/>
          <w:sz w:val="26"/>
          <w:szCs w:val="26"/>
          <w:u w:val="single" w:color="280099"/>
        </w:rPr>
        <w:t>i</w:t>
      </w:r>
      <w:r>
        <w:rPr>
          <w:rFonts w:ascii="Cambria Math" w:eastAsia="Cambria Math" w:hAnsi="Cambria Math" w:cs="Cambria Math"/>
          <w:color w:val="280099"/>
          <w:position w:val="32"/>
          <w:sz w:val="26"/>
          <w:szCs w:val="26"/>
          <w:u w:val="single" w:color="280099"/>
        </w:rPr>
        <w:t>e</w:t>
      </w:r>
      <w:hyperlink r:id="rId7">
        <w:r>
          <w:rPr>
            <w:rFonts w:ascii="Cambria Math" w:eastAsia="Cambria Math" w:hAnsi="Cambria Math" w:cs="Cambria Math"/>
            <w:color w:val="280099"/>
            <w:spacing w:val="-15"/>
            <w:position w:val="32"/>
            <w:sz w:val="26"/>
            <w:szCs w:val="26"/>
            <w:u w:val="single" w:color="280099"/>
          </w:rPr>
          <w:t xml:space="preserve"> </w:t>
        </w:r>
        <w:r>
          <w:rPr>
            <w:rFonts w:ascii="Cambria Math" w:eastAsia="Cambria Math" w:hAnsi="Cambria Math" w:cs="Cambria Math"/>
            <w:color w:val="280099"/>
            <w:spacing w:val="-4"/>
            <w:position w:val="32"/>
            <w:sz w:val="26"/>
            <w:szCs w:val="26"/>
            <w:u w:val="single" w:color="280099"/>
          </w:rPr>
          <w:t>@</w:t>
        </w:r>
        <w:r>
          <w:rPr>
            <w:rFonts w:ascii="Cambria Math" w:eastAsia="Cambria Math" w:hAnsi="Cambria Math" w:cs="Cambria Math"/>
            <w:color w:val="280099"/>
            <w:spacing w:val="-1"/>
            <w:position w:val="32"/>
            <w:sz w:val="26"/>
            <w:szCs w:val="26"/>
            <w:u w:val="single" w:color="280099"/>
          </w:rPr>
          <w:t>g</w:t>
        </w:r>
        <w:r>
          <w:rPr>
            <w:rFonts w:ascii="Cambria Math" w:eastAsia="Cambria Math" w:hAnsi="Cambria Math" w:cs="Cambria Math"/>
            <w:color w:val="280099"/>
            <w:spacing w:val="-4"/>
            <w:position w:val="32"/>
            <w:sz w:val="26"/>
            <w:szCs w:val="26"/>
            <w:u w:val="single" w:color="280099"/>
          </w:rPr>
          <w:t>m</w:t>
        </w:r>
        <w:r>
          <w:rPr>
            <w:rFonts w:ascii="Cambria Math" w:eastAsia="Cambria Math" w:hAnsi="Cambria Math" w:cs="Cambria Math"/>
            <w:color w:val="280099"/>
            <w:spacing w:val="-2"/>
            <w:position w:val="32"/>
            <w:sz w:val="26"/>
            <w:szCs w:val="26"/>
            <w:u w:val="single" w:color="280099"/>
          </w:rPr>
          <w:t>ai</w:t>
        </w:r>
        <w:r>
          <w:rPr>
            <w:rFonts w:ascii="Cambria Math" w:eastAsia="Cambria Math" w:hAnsi="Cambria Math" w:cs="Cambria Math"/>
            <w:color w:val="280099"/>
            <w:position w:val="32"/>
            <w:sz w:val="26"/>
            <w:szCs w:val="26"/>
            <w:u w:val="single" w:color="280099"/>
          </w:rPr>
          <w:t>l</w:t>
        </w:r>
        <w:r>
          <w:rPr>
            <w:rFonts w:ascii="Cambria Math" w:eastAsia="Cambria Math" w:hAnsi="Cambria Math" w:cs="Cambria Math"/>
            <w:color w:val="280099"/>
            <w:spacing w:val="-1"/>
            <w:position w:val="32"/>
            <w:sz w:val="26"/>
            <w:szCs w:val="26"/>
            <w:u w:val="single" w:color="280099"/>
          </w:rPr>
          <w:t>.</w:t>
        </w:r>
        <w:r>
          <w:rPr>
            <w:rFonts w:ascii="Cambria Math" w:eastAsia="Cambria Math" w:hAnsi="Cambria Math" w:cs="Cambria Math"/>
            <w:color w:val="280099"/>
            <w:spacing w:val="-2"/>
            <w:position w:val="32"/>
            <w:sz w:val="26"/>
            <w:szCs w:val="26"/>
            <w:u w:val="single" w:color="280099"/>
          </w:rPr>
          <w:t>c</w:t>
        </w:r>
        <w:r>
          <w:rPr>
            <w:rFonts w:ascii="Cambria Math" w:eastAsia="Cambria Math" w:hAnsi="Cambria Math" w:cs="Cambria Math"/>
            <w:color w:val="280099"/>
            <w:spacing w:val="-1"/>
            <w:position w:val="32"/>
            <w:sz w:val="26"/>
            <w:szCs w:val="26"/>
            <w:u w:val="single" w:color="280099"/>
          </w:rPr>
          <w:t>o</w:t>
        </w:r>
      </w:hyperlink>
      <w:hyperlink>
        <w:r>
          <w:rPr>
            <w:rFonts w:ascii="Cambria Math" w:eastAsia="Cambria Math" w:hAnsi="Cambria Math" w:cs="Cambria Math"/>
            <w:color w:val="280099"/>
            <w:position w:val="32"/>
            <w:sz w:val="26"/>
            <w:szCs w:val="26"/>
            <w:u w:val="single" w:color="280099"/>
          </w:rPr>
          <w:t>m</w:t>
        </w:r>
      </w:hyperlink>
    </w:p>
    <w:p w:rsidR="006160E1" w:rsidRDefault="00CF470D">
      <w:pPr>
        <w:spacing w:line="280" w:lineRule="exact"/>
        <w:ind w:left="14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5F0000"/>
          <w:spacing w:val="-1"/>
          <w:position w:val="15"/>
          <w:sz w:val="26"/>
          <w:szCs w:val="26"/>
        </w:rPr>
        <w:t>P</w:t>
      </w:r>
      <w:r>
        <w:rPr>
          <w:rFonts w:ascii="Cambria Math" w:eastAsia="Cambria Math" w:hAnsi="Cambria Math" w:cs="Cambria Math"/>
          <w:color w:val="5F0000"/>
          <w:spacing w:val="-3"/>
          <w:position w:val="15"/>
          <w:sz w:val="26"/>
          <w:szCs w:val="26"/>
        </w:rPr>
        <w:t>o</w:t>
      </w:r>
      <w:r>
        <w:rPr>
          <w:rFonts w:ascii="Cambria Math" w:eastAsia="Cambria Math" w:hAnsi="Cambria Math" w:cs="Cambria Math"/>
          <w:color w:val="5F0000"/>
          <w:spacing w:val="-1"/>
          <w:position w:val="15"/>
          <w:sz w:val="26"/>
          <w:szCs w:val="26"/>
        </w:rPr>
        <w:t>st</w:t>
      </w:r>
      <w:r>
        <w:rPr>
          <w:rFonts w:ascii="Cambria Math" w:eastAsia="Cambria Math" w:hAnsi="Cambria Math" w:cs="Cambria Math"/>
          <w:color w:val="5F0000"/>
          <w:spacing w:val="-2"/>
          <w:position w:val="15"/>
          <w:sz w:val="26"/>
          <w:szCs w:val="26"/>
        </w:rPr>
        <w:t>a</w:t>
      </w:r>
      <w:r>
        <w:rPr>
          <w:rFonts w:ascii="Cambria Math" w:eastAsia="Cambria Math" w:hAnsi="Cambria Math" w:cs="Cambria Math"/>
          <w:color w:val="5F0000"/>
          <w:position w:val="15"/>
          <w:sz w:val="26"/>
          <w:szCs w:val="26"/>
        </w:rPr>
        <w:t>l</w:t>
      </w:r>
      <w:r>
        <w:rPr>
          <w:rFonts w:ascii="Cambria Math" w:eastAsia="Cambria Math" w:hAnsi="Cambria Math" w:cs="Cambria Math"/>
          <w:color w:val="5F0000"/>
          <w:spacing w:val="-10"/>
          <w:position w:val="15"/>
          <w:sz w:val="26"/>
          <w:szCs w:val="26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3"/>
          <w:position w:val="15"/>
          <w:sz w:val="26"/>
          <w:szCs w:val="26"/>
        </w:rPr>
        <w:t>A</w:t>
      </w:r>
      <w:r>
        <w:rPr>
          <w:rFonts w:ascii="Cambria Math" w:eastAsia="Cambria Math" w:hAnsi="Cambria Math" w:cs="Cambria Math"/>
          <w:color w:val="5F0000"/>
          <w:spacing w:val="-2"/>
          <w:position w:val="15"/>
          <w:sz w:val="26"/>
          <w:szCs w:val="26"/>
        </w:rPr>
        <w:t>ddre</w:t>
      </w:r>
      <w:r>
        <w:rPr>
          <w:rFonts w:ascii="Cambria Math" w:eastAsia="Cambria Math" w:hAnsi="Cambria Math" w:cs="Cambria Math"/>
          <w:color w:val="5F0000"/>
          <w:spacing w:val="-1"/>
          <w:position w:val="15"/>
          <w:sz w:val="26"/>
          <w:szCs w:val="26"/>
        </w:rPr>
        <w:t>ss</w:t>
      </w:r>
      <w:r>
        <w:rPr>
          <w:rFonts w:ascii="Cambria Math" w:eastAsia="Cambria Math" w:hAnsi="Cambria Math" w:cs="Cambria Math"/>
          <w:color w:val="5F0000"/>
          <w:position w:val="15"/>
          <w:sz w:val="26"/>
          <w:szCs w:val="26"/>
        </w:rPr>
        <w:t xml:space="preserve">:                   </w:t>
      </w:r>
      <w:r>
        <w:rPr>
          <w:rFonts w:ascii="Cambria Math" w:eastAsia="Cambria Math" w:hAnsi="Cambria Math" w:cs="Cambria Math"/>
          <w:color w:val="5F0000"/>
          <w:spacing w:val="38"/>
          <w:position w:val="15"/>
          <w:sz w:val="26"/>
          <w:szCs w:val="26"/>
        </w:rPr>
        <w:t xml:space="preserve"> 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#</w:t>
      </w:r>
      <w:r>
        <w:rPr>
          <w:rFonts w:ascii="Cambria Math" w:eastAsia="Cambria Math" w:hAnsi="Cambria Math" w:cs="Cambria Math"/>
          <w:color w:val="280099"/>
          <w:spacing w:val="-1"/>
          <w:position w:val="15"/>
          <w:sz w:val="24"/>
          <w:szCs w:val="24"/>
        </w:rPr>
        <w:t>15</w:t>
      </w:r>
      <w:r>
        <w:rPr>
          <w:rFonts w:ascii="Cambria Math" w:eastAsia="Cambria Math" w:hAnsi="Cambria Math" w:cs="Cambria Math"/>
          <w:color w:val="280099"/>
          <w:spacing w:val="1"/>
          <w:position w:val="15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 xml:space="preserve">PWD </w:t>
      </w:r>
      <w:r>
        <w:rPr>
          <w:rFonts w:ascii="Cambria Math" w:eastAsia="Cambria Math" w:hAnsi="Cambria Math" w:cs="Cambria Math"/>
          <w:color w:val="280099"/>
          <w:spacing w:val="-1"/>
          <w:position w:val="15"/>
          <w:sz w:val="24"/>
          <w:szCs w:val="24"/>
        </w:rPr>
        <w:t>Q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ua</w:t>
      </w:r>
      <w:r>
        <w:rPr>
          <w:rFonts w:ascii="Cambria Math" w:eastAsia="Cambria Math" w:hAnsi="Cambria Math" w:cs="Cambria Math"/>
          <w:color w:val="280099"/>
          <w:spacing w:val="-1"/>
          <w:position w:val="15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280099"/>
          <w:spacing w:val="1"/>
          <w:position w:val="15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280099"/>
          <w:spacing w:val="-1"/>
          <w:position w:val="15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280099"/>
          <w:spacing w:val="1"/>
          <w:position w:val="15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280099"/>
          <w:spacing w:val="-1"/>
          <w:position w:val="15"/>
          <w:sz w:val="24"/>
          <w:szCs w:val="24"/>
        </w:rPr>
        <w:t>3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7</w:t>
      </w:r>
      <w:r>
        <w:rPr>
          <w:rFonts w:ascii="Cambria Math" w:eastAsia="Cambria Math" w:hAnsi="Cambria Math" w:cs="Cambria Math"/>
          <w:color w:val="280099"/>
          <w:spacing w:val="1"/>
          <w:position w:val="21"/>
          <w:sz w:val="16"/>
          <w:szCs w:val="16"/>
        </w:rPr>
        <w:t>t</w:t>
      </w:r>
      <w:r>
        <w:rPr>
          <w:rFonts w:ascii="Cambria Math" w:eastAsia="Cambria Math" w:hAnsi="Cambria Math" w:cs="Cambria Math"/>
          <w:color w:val="280099"/>
          <w:position w:val="21"/>
          <w:sz w:val="16"/>
          <w:szCs w:val="16"/>
        </w:rPr>
        <w:t>h</w:t>
      </w:r>
      <w:r>
        <w:rPr>
          <w:rFonts w:ascii="Cambria Math" w:eastAsia="Cambria Math" w:hAnsi="Cambria Math" w:cs="Cambria Math"/>
          <w:color w:val="280099"/>
          <w:spacing w:val="20"/>
          <w:position w:val="21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280099"/>
          <w:spacing w:val="-1"/>
          <w:position w:val="15"/>
          <w:sz w:val="24"/>
          <w:szCs w:val="24"/>
        </w:rPr>
        <w:t>Cr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oss,</w:t>
      </w:r>
      <w:r>
        <w:rPr>
          <w:rFonts w:ascii="Cambria Math" w:eastAsia="Cambria Math" w:hAnsi="Cambria Math" w:cs="Cambria Math"/>
          <w:color w:val="280099"/>
          <w:spacing w:val="1"/>
          <w:position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280099"/>
          <w:spacing w:val="-1"/>
          <w:position w:val="15"/>
          <w:sz w:val="24"/>
          <w:szCs w:val="24"/>
        </w:rPr>
        <w:t>28</w:t>
      </w:r>
      <w:r>
        <w:rPr>
          <w:rFonts w:ascii="Cambria Math" w:eastAsia="Cambria Math" w:hAnsi="Cambria Math" w:cs="Cambria Math"/>
          <w:color w:val="280099"/>
          <w:spacing w:val="1"/>
          <w:position w:val="21"/>
          <w:sz w:val="16"/>
          <w:szCs w:val="16"/>
        </w:rPr>
        <w:t>t</w:t>
      </w:r>
      <w:r>
        <w:rPr>
          <w:rFonts w:ascii="Cambria Math" w:eastAsia="Cambria Math" w:hAnsi="Cambria Math" w:cs="Cambria Math"/>
          <w:color w:val="280099"/>
          <w:position w:val="21"/>
          <w:sz w:val="16"/>
          <w:szCs w:val="16"/>
        </w:rPr>
        <w:t>h</w:t>
      </w:r>
      <w:r>
        <w:rPr>
          <w:rFonts w:ascii="Cambria Math" w:eastAsia="Cambria Math" w:hAnsi="Cambria Math" w:cs="Cambria Math"/>
          <w:color w:val="280099"/>
          <w:spacing w:val="17"/>
          <w:position w:val="21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mai</w:t>
      </w:r>
      <w:r>
        <w:rPr>
          <w:rFonts w:ascii="Cambria Math" w:eastAsia="Cambria Math" w:hAnsi="Cambria Math" w:cs="Cambria Math"/>
          <w:color w:val="280099"/>
          <w:spacing w:val="1"/>
          <w:position w:val="15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280099"/>
          <w:spacing w:val="1"/>
          <w:position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J</w:t>
      </w:r>
      <w:r>
        <w:rPr>
          <w:rFonts w:ascii="Cambria Math" w:eastAsia="Cambria Math" w:hAnsi="Cambria Math" w:cs="Cambria Math"/>
          <w:color w:val="280099"/>
          <w:spacing w:val="1"/>
          <w:position w:val="15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280099"/>
          <w:spacing w:val="-1"/>
          <w:position w:val="15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280099"/>
          <w:spacing w:val="1"/>
          <w:position w:val="15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280099"/>
          <w:spacing w:val="-2"/>
          <w:position w:val="15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280099"/>
          <w:spacing w:val="-1"/>
          <w:position w:val="15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ar 4</w:t>
      </w:r>
      <w:r>
        <w:rPr>
          <w:rFonts w:ascii="Cambria Math" w:eastAsia="Cambria Math" w:hAnsi="Cambria Math" w:cs="Cambria Math"/>
          <w:color w:val="280099"/>
          <w:spacing w:val="1"/>
          <w:position w:val="21"/>
          <w:sz w:val="16"/>
          <w:szCs w:val="16"/>
        </w:rPr>
        <w:t>t</w:t>
      </w:r>
      <w:r>
        <w:rPr>
          <w:rFonts w:ascii="Cambria Math" w:eastAsia="Cambria Math" w:hAnsi="Cambria Math" w:cs="Cambria Math"/>
          <w:color w:val="280099"/>
          <w:position w:val="21"/>
          <w:sz w:val="16"/>
          <w:szCs w:val="16"/>
        </w:rPr>
        <w:t xml:space="preserve">h </w:t>
      </w:r>
      <w:r>
        <w:rPr>
          <w:rFonts w:ascii="Cambria Math" w:eastAsia="Cambria Math" w:hAnsi="Cambria Math" w:cs="Cambria Math"/>
          <w:color w:val="280099"/>
          <w:spacing w:val="35"/>
          <w:position w:val="21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 xml:space="preserve">T </w:t>
      </w:r>
      <w:r>
        <w:rPr>
          <w:rFonts w:ascii="Cambria Math" w:eastAsia="Cambria Math" w:hAnsi="Cambria Math" w:cs="Cambria Math"/>
          <w:color w:val="280099"/>
          <w:spacing w:val="-1"/>
          <w:position w:val="15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lo</w:t>
      </w:r>
      <w:r>
        <w:rPr>
          <w:rFonts w:ascii="Cambria Math" w:eastAsia="Cambria Math" w:hAnsi="Cambria Math" w:cs="Cambria Math"/>
          <w:color w:val="280099"/>
          <w:spacing w:val="1"/>
          <w:position w:val="15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280099"/>
          <w:spacing w:val="-1"/>
          <w:position w:val="15"/>
          <w:sz w:val="24"/>
          <w:szCs w:val="24"/>
        </w:rPr>
        <w:t>k</w:t>
      </w:r>
      <w:r>
        <w:rPr>
          <w:rFonts w:ascii="Cambria Math" w:eastAsia="Cambria Math" w:hAnsi="Cambria Math" w:cs="Cambria Math"/>
          <w:color w:val="280099"/>
          <w:position w:val="15"/>
          <w:sz w:val="24"/>
          <w:szCs w:val="24"/>
        </w:rPr>
        <w:t>,</w:t>
      </w:r>
    </w:p>
    <w:p w:rsidR="006160E1" w:rsidRDefault="006160E1">
      <w:pPr>
        <w:spacing w:line="500" w:lineRule="exact"/>
        <w:ind w:left="2983" w:right="3081"/>
        <w:jc w:val="center"/>
        <w:rPr>
          <w:rFonts w:ascii="Cambria Math" w:eastAsia="Cambria Math" w:hAnsi="Cambria Math" w:cs="Cambria Math"/>
          <w:sz w:val="24"/>
          <w:szCs w:val="24"/>
        </w:rPr>
      </w:pPr>
      <w:r w:rsidRPr="006160E1">
        <w:pict>
          <v:group id="_x0000_s1087" style="position:absolute;left:0;text-align:left;margin-left:72.05pt;margin-top:196.5pt;width:487.1pt;height:0;z-index:-251662848;mso-position-horizontal-relative:page;mso-position-vertical-relative:page" coordorigin="1441,3930" coordsize="9742,0">
            <v:shape id="_x0000_s1088" style="position:absolute;left:1441;top:3930;width:9742;height:0" coordorigin="1441,3930" coordsize="9742,0" path="m1441,3930r9742,e" filled="f" strokecolor="#5f0000" strokeweight="2.86pt">
              <v:path arrowok="t"/>
            </v:shape>
            <w10:wrap anchorx="page" anchory="page"/>
          </v:group>
        </w:pict>
      </w:r>
      <w:r w:rsidR="00CF470D">
        <w:rPr>
          <w:rFonts w:ascii="Cambria Math" w:eastAsia="Cambria Math" w:hAnsi="Cambria Math" w:cs="Cambria Math"/>
          <w:color w:val="280099"/>
          <w:position w:val="33"/>
          <w:sz w:val="24"/>
          <w:szCs w:val="24"/>
        </w:rPr>
        <w:t>Ban</w:t>
      </w:r>
      <w:r w:rsidR="00CF470D">
        <w:rPr>
          <w:rFonts w:ascii="Cambria Math" w:eastAsia="Cambria Math" w:hAnsi="Cambria Math" w:cs="Cambria Math"/>
          <w:color w:val="280099"/>
          <w:spacing w:val="-1"/>
          <w:position w:val="33"/>
          <w:sz w:val="24"/>
          <w:szCs w:val="24"/>
        </w:rPr>
        <w:t>g</w:t>
      </w:r>
      <w:r w:rsidR="00CF470D">
        <w:rPr>
          <w:rFonts w:ascii="Cambria Math" w:eastAsia="Cambria Math" w:hAnsi="Cambria Math" w:cs="Cambria Math"/>
          <w:color w:val="280099"/>
          <w:position w:val="33"/>
          <w:sz w:val="24"/>
          <w:szCs w:val="24"/>
        </w:rPr>
        <w:t>alo</w:t>
      </w:r>
      <w:r w:rsidR="00CF470D">
        <w:rPr>
          <w:rFonts w:ascii="Cambria Math" w:eastAsia="Cambria Math" w:hAnsi="Cambria Math" w:cs="Cambria Math"/>
          <w:color w:val="280099"/>
          <w:spacing w:val="-1"/>
          <w:position w:val="33"/>
          <w:sz w:val="24"/>
          <w:szCs w:val="24"/>
        </w:rPr>
        <w:t>r</w:t>
      </w:r>
      <w:r w:rsidR="00CF470D">
        <w:rPr>
          <w:rFonts w:ascii="Cambria Math" w:eastAsia="Cambria Math" w:hAnsi="Cambria Math" w:cs="Cambria Math"/>
          <w:color w:val="280099"/>
          <w:position w:val="33"/>
          <w:sz w:val="24"/>
          <w:szCs w:val="24"/>
        </w:rPr>
        <w:t>e,</w:t>
      </w:r>
      <w:r w:rsidR="00CF470D">
        <w:rPr>
          <w:rFonts w:ascii="Cambria Math" w:eastAsia="Cambria Math" w:hAnsi="Cambria Math" w:cs="Cambria Math"/>
          <w:color w:val="280099"/>
          <w:spacing w:val="1"/>
          <w:position w:val="33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280099"/>
          <w:position w:val="33"/>
          <w:sz w:val="24"/>
          <w:szCs w:val="24"/>
        </w:rPr>
        <w:t>Karnat</w:t>
      </w:r>
      <w:r w:rsidR="00CF470D">
        <w:rPr>
          <w:rFonts w:ascii="Cambria Math" w:eastAsia="Cambria Math" w:hAnsi="Cambria Math" w:cs="Cambria Math"/>
          <w:color w:val="280099"/>
          <w:spacing w:val="1"/>
          <w:position w:val="33"/>
          <w:sz w:val="24"/>
          <w:szCs w:val="24"/>
        </w:rPr>
        <w:t>a</w:t>
      </w:r>
      <w:r w:rsidR="00CF470D">
        <w:rPr>
          <w:rFonts w:ascii="Cambria Math" w:eastAsia="Cambria Math" w:hAnsi="Cambria Math" w:cs="Cambria Math"/>
          <w:color w:val="280099"/>
          <w:spacing w:val="-1"/>
          <w:position w:val="33"/>
          <w:sz w:val="24"/>
          <w:szCs w:val="24"/>
        </w:rPr>
        <w:t>k</w:t>
      </w:r>
      <w:r w:rsidR="00CF470D">
        <w:rPr>
          <w:rFonts w:ascii="Cambria Math" w:eastAsia="Cambria Math" w:hAnsi="Cambria Math" w:cs="Cambria Math"/>
          <w:color w:val="280099"/>
          <w:position w:val="33"/>
          <w:sz w:val="24"/>
          <w:szCs w:val="24"/>
        </w:rPr>
        <w:t>a,</w:t>
      </w:r>
      <w:r w:rsidR="00CF470D">
        <w:rPr>
          <w:rFonts w:ascii="Cambria Math" w:eastAsia="Cambria Math" w:hAnsi="Cambria Math" w:cs="Cambria Math"/>
          <w:color w:val="280099"/>
          <w:spacing w:val="1"/>
          <w:position w:val="33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280099"/>
          <w:spacing w:val="-1"/>
          <w:position w:val="33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280099"/>
          <w:position w:val="33"/>
          <w:sz w:val="24"/>
          <w:szCs w:val="24"/>
        </w:rPr>
        <w:t>n</w:t>
      </w:r>
      <w:r w:rsidR="00CF470D">
        <w:rPr>
          <w:rFonts w:ascii="Cambria Math" w:eastAsia="Cambria Math" w:hAnsi="Cambria Math" w:cs="Cambria Math"/>
          <w:color w:val="280099"/>
          <w:spacing w:val="-1"/>
          <w:position w:val="33"/>
          <w:sz w:val="24"/>
          <w:szCs w:val="24"/>
        </w:rPr>
        <w:t>d</w:t>
      </w:r>
      <w:r w:rsidR="00CF470D">
        <w:rPr>
          <w:rFonts w:ascii="Cambria Math" w:eastAsia="Cambria Math" w:hAnsi="Cambria Math" w:cs="Cambria Math"/>
          <w:color w:val="280099"/>
          <w:position w:val="33"/>
          <w:sz w:val="24"/>
          <w:szCs w:val="24"/>
        </w:rPr>
        <w:t>ia</w:t>
      </w:r>
      <w:r w:rsidR="00CF470D">
        <w:rPr>
          <w:rFonts w:ascii="Cambria Math" w:eastAsia="Cambria Math" w:hAnsi="Cambria Math" w:cs="Cambria Math"/>
          <w:color w:val="280099"/>
          <w:spacing w:val="3"/>
          <w:position w:val="33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280099"/>
          <w:position w:val="33"/>
          <w:sz w:val="24"/>
          <w:szCs w:val="24"/>
        </w:rPr>
        <w:t xml:space="preserve">– </w:t>
      </w:r>
      <w:r w:rsidR="00CF470D">
        <w:rPr>
          <w:rFonts w:ascii="Cambria Math" w:eastAsia="Cambria Math" w:hAnsi="Cambria Math" w:cs="Cambria Math"/>
          <w:color w:val="280099"/>
          <w:spacing w:val="-1"/>
          <w:position w:val="33"/>
          <w:sz w:val="24"/>
          <w:szCs w:val="24"/>
        </w:rPr>
        <w:t>560</w:t>
      </w:r>
      <w:r w:rsidR="00CF470D">
        <w:rPr>
          <w:rFonts w:ascii="Cambria Math" w:eastAsia="Cambria Math" w:hAnsi="Cambria Math" w:cs="Cambria Math"/>
          <w:color w:val="280099"/>
          <w:spacing w:val="1"/>
          <w:position w:val="33"/>
          <w:sz w:val="24"/>
          <w:szCs w:val="24"/>
        </w:rPr>
        <w:t>0</w:t>
      </w:r>
      <w:r w:rsidR="00CF470D">
        <w:rPr>
          <w:rFonts w:ascii="Cambria Math" w:eastAsia="Cambria Math" w:hAnsi="Cambria Math" w:cs="Cambria Math"/>
          <w:color w:val="280099"/>
          <w:spacing w:val="-1"/>
          <w:position w:val="33"/>
          <w:sz w:val="24"/>
          <w:szCs w:val="24"/>
        </w:rPr>
        <w:t>11</w:t>
      </w:r>
      <w:r w:rsidR="00CF470D">
        <w:rPr>
          <w:rFonts w:ascii="Cambria Math" w:eastAsia="Cambria Math" w:hAnsi="Cambria Math" w:cs="Cambria Math"/>
          <w:color w:val="280099"/>
          <w:position w:val="33"/>
          <w:sz w:val="24"/>
          <w:szCs w:val="24"/>
        </w:rPr>
        <w:t>.</w:t>
      </w:r>
    </w:p>
    <w:p w:rsidR="006160E1" w:rsidRDefault="00CF470D">
      <w:pPr>
        <w:tabs>
          <w:tab w:val="left" w:pos="9900"/>
        </w:tabs>
        <w:spacing w:line="500" w:lineRule="exact"/>
        <w:ind w:left="14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color w:val="5F0000"/>
          <w:spacing w:val="-3"/>
          <w:position w:val="31"/>
          <w:sz w:val="28"/>
          <w:szCs w:val="28"/>
          <w:highlight w:val="lightGray"/>
          <w:u w:val="single" w:color="5F0000"/>
        </w:rPr>
        <w:t>Ob</w:t>
      </w:r>
      <w:r>
        <w:rPr>
          <w:rFonts w:ascii="Cambria Math" w:eastAsia="Cambria Math" w:hAnsi="Cambria Math" w:cs="Cambria Math"/>
          <w:color w:val="5F0000"/>
          <w:position w:val="31"/>
          <w:sz w:val="28"/>
          <w:szCs w:val="28"/>
          <w:highlight w:val="lightGray"/>
          <w:u w:val="single" w:color="5F0000"/>
        </w:rPr>
        <w:t>j</w:t>
      </w:r>
      <w:r>
        <w:rPr>
          <w:rFonts w:ascii="Cambria Math" w:eastAsia="Cambria Math" w:hAnsi="Cambria Math" w:cs="Cambria Math"/>
          <w:color w:val="5F0000"/>
          <w:spacing w:val="-5"/>
          <w:position w:val="31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1"/>
          <w:position w:val="31"/>
          <w:sz w:val="28"/>
          <w:szCs w:val="28"/>
          <w:highlight w:val="lightGray"/>
          <w:u w:val="single" w:color="5F0000"/>
        </w:rPr>
        <w:t>c</w:t>
      </w:r>
      <w:r>
        <w:rPr>
          <w:rFonts w:ascii="Cambria Math" w:eastAsia="Cambria Math" w:hAnsi="Cambria Math" w:cs="Cambria Math"/>
          <w:color w:val="5F0000"/>
          <w:spacing w:val="-2"/>
          <w:position w:val="31"/>
          <w:sz w:val="28"/>
          <w:szCs w:val="28"/>
          <w:highlight w:val="lightGray"/>
          <w:u w:val="single" w:color="5F0000"/>
        </w:rPr>
        <w:t>t</w:t>
      </w:r>
      <w:r>
        <w:rPr>
          <w:rFonts w:ascii="Cambria Math" w:eastAsia="Cambria Math" w:hAnsi="Cambria Math" w:cs="Cambria Math"/>
          <w:color w:val="5F0000"/>
          <w:spacing w:val="-1"/>
          <w:position w:val="31"/>
          <w:sz w:val="28"/>
          <w:szCs w:val="28"/>
          <w:highlight w:val="lightGray"/>
          <w:u w:val="single" w:color="5F0000"/>
        </w:rPr>
        <w:t>i</w:t>
      </w:r>
      <w:r>
        <w:rPr>
          <w:rFonts w:ascii="Cambria Math" w:eastAsia="Cambria Math" w:hAnsi="Cambria Math" w:cs="Cambria Math"/>
          <w:color w:val="5F0000"/>
          <w:spacing w:val="-5"/>
          <w:position w:val="31"/>
          <w:sz w:val="28"/>
          <w:szCs w:val="28"/>
          <w:highlight w:val="lightGray"/>
          <w:u w:val="single" w:color="5F0000"/>
        </w:rPr>
        <w:t>v</w:t>
      </w:r>
      <w:r>
        <w:rPr>
          <w:rFonts w:ascii="Cambria Math" w:eastAsia="Cambria Math" w:hAnsi="Cambria Math" w:cs="Cambria Math"/>
          <w:color w:val="5F0000"/>
          <w:spacing w:val="-2"/>
          <w:position w:val="31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3"/>
          <w:position w:val="31"/>
          <w:sz w:val="28"/>
          <w:szCs w:val="28"/>
          <w:highlight w:val="lightGray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2"/>
          <w:position w:val="31"/>
          <w:sz w:val="28"/>
          <w:szCs w:val="28"/>
          <w:highlight w:val="lightGray"/>
        </w:rPr>
        <w:t>:</w:t>
      </w:r>
      <w:r>
        <w:rPr>
          <w:rFonts w:ascii="Cambria Math" w:eastAsia="Cambria Math" w:hAnsi="Cambria Math" w:cs="Cambria Math"/>
          <w:color w:val="5F0000"/>
          <w:position w:val="31"/>
          <w:sz w:val="28"/>
          <w:szCs w:val="28"/>
          <w:highlight w:val="lightGray"/>
        </w:rPr>
        <w:t xml:space="preserve">- </w:t>
      </w:r>
      <w:r>
        <w:rPr>
          <w:rFonts w:ascii="Cambria Math" w:eastAsia="Cambria Math" w:hAnsi="Cambria Math" w:cs="Cambria Math"/>
          <w:color w:val="5F0000"/>
          <w:position w:val="31"/>
          <w:sz w:val="28"/>
          <w:szCs w:val="28"/>
          <w:highlight w:val="lightGray"/>
        </w:rPr>
        <w:tab/>
      </w:r>
    </w:p>
    <w:p w:rsidR="006160E1" w:rsidRDefault="00CF470D">
      <w:pPr>
        <w:spacing w:line="320" w:lineRule="exact"/>
        <w:ind w:left="14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To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build</w:t>
      </w:r>
      <w:r>
        <w:rPr>
          <w:rFonts w:ascii="Cambria Math" w:eastAsia="Cambria Math" w:hAnsi="Cambria Math" w:cs="Cambria Math"/>
          <w:color w:val="000080"/>
          <w:spacing w:val="-2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a challen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18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2"/>
          <w:position w:val="18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 xml:space="preserve">areer in </w:t>
      </w:r>
      <w:r>
        <w:rPr>
          <w:rFonts w:ascii="Cambria Math" w:eastAsia="Cambria Math" w:hAnsi="Cambria Math" w:cs="Cambria Math"/>
          <w:color w:val="000080"/>
          <w:spacing w:val="1"/>
          <w:position w:val="18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 xml:space="preserve">he 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1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s of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elect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onics,</w:t>
      </w:r>
      <w:r>
        <w:rPr>
          <w:rFonts w:ascii="Cambria Math" w:eastAsia="Cambria Math" w:hAnsi="Cambria Math" w:cs="Cambria Math"/>
          <w:color w:val="000080"/>
          <w:spacing w:val="2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he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e having the b</w:t>
      </w:r>
      <w:r>
        <w:rPr>
          <w:rFonts w:ascii="Cambria Math" w:eastAsia="Cambria Math" w:hAnsi="Cambria Math" w:cs="Cambria Math"/>
          <w:color w:val="000080"/>
          <w:spacing w:val="1"/>
          <w:position w:val="1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st o</w:t>
      </w:r>
      <w:r>
        <w:rPr>
          <w:rFonts w:ascii="Cambria Math" w:eastAsia="Cambria Math" w:hAnsi="Cambria Math" w:cs="Cambria Math"/>
          <w:color w:val="000080"/>
          <w:spacing w:val="1"/>
          <w:position w:val="18"/>
          <w:sz w:val="24"/>
          <w:szCs w:val="24"/>
        </w:rPr>
        <w:t>pp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tun</w:t>
      </w:r>
      <w:r>
        <w:rPr>
          <w:rFonts w:ascii="Cambria Math" w:eastAsia="Cambria Math" w:hAnsi="Cambria Math" w:cs="Cambria Math"/>
          <w:color w:val="000080"/>
          <w:spacing w:val="1"/>
          <w:position w:val="1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2"/>
          <w:position w:val="18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1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s to</w:t>
      </w:r>
    </w:p>
    <w:p w:rsidR="006160E1" w:rsidRDefault="00CF470D">
      <w:pPr>
        <w:spacing w:line="520" w:lineRule="exact"/>
        <w:ind w:left="14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lea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n,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pp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ly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2"/>
          <w:position w:val="34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nd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to t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k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e challen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 xml:space="preserve">es 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 xml:space="preserve">n 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 xml:space="preserve">he 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ld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of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ngin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 xml:space="preserve">ering 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ust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y</w:t>
      </w:r>
    </w:p>
    <w:p w:rsidR="006160E1" w:rsidRDefault="00CF470D">
      <w:pPr>
        <w:spacing w:line="320" w:lineRule="exact"/>
        <w:ind w:left="14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To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6F"/>
          <w:spacing w:val="1"/>
          <w:position w:val="18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 xml:space="preserve">lcate </w:t>
      </w:r>
      <w:r>
        <w:rPr>
          <w:rFonts w:ascii="Cambria Math" w:eastAsia="Cambria Math" w:hAnsi="Cambria Math" w:cs="Cambria Math"/>
          <w:color w:val="00006F"/>
          <w:spacing w:val="1"/>
          <w:position w:val="18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ess</w:t>
      </w:r>
      <w:r>
        <w:rPr>
          <w:rFonts w:ascii="Cambria Math" w:eastAsia="Cambria Math" w:hAnsi="Cambria Math" w:cs="Cambria Math"/>
          <w:color w:val="00006F"/>
          <w:spacing w:val="1"/>
          <w:position w:val="1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 xml:space="preserve">onal </w:t>
      </w:r>
      <w:r>
        <w:rPr>
          <w:rFonts w:ascii="Cambria Math" w:eastAsia="Cambria Math" w:hAnsi="Cambria Math" w:cs="Cambria Math"/>
          <w:color w:val="00006F"/>
          <w:spacing w:val="1"/>
          <w:position w:val="1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thics,</w:t>
      </w:r>
      <w:r>
        <w:rPr>
          <w:rFonts w:ascii="Cambria Math" w:eastAsia="Cambria Math" w:hAnsi="Cambria Math" w:cs="Cambria Math"/>
          <w:color w:val="00006F"/>
          <w:spacing w:val="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contribute</w:t>
      </w:r>
      <w:r>
        <w:rPr>
          <w:rFonts w:ascii="Cambria Math" w:eastAsia="Cambria Math" w:hAnsi="Cambria Math" w:cs="Cambria Math"/>
          <w:color w:val="00006F"/>
          <w:spacing w:val="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ef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006F"/>
          <w:spacing w:val="-2"/>
          <w:position w:val="1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ctively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6F"/>
          <w:spacing w:val="1"/>
          <w:position w:val="18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6F"/>
          <w:spacing w:val="1"/>
          <w:position w:val="18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6F"/>
          <w:spacing w:val="1"/>
          <w:position w:val="1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6F"/>
          <w:spacing w:val="2"/>
          <w:position w:val="18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to</w:t>
      </w:r>
      <w:r>
        <w:rPr>
          <w:rFonts w:ascii="Cambria Math" w:eastAsia="Cambria Math" w:hAnsi="Cambria Math" w:cs="Cambria Math"/>
          <w:color w:val="00006F"/>
          <w:spacing w:val="-1"/>
          <w:position w:val="18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ar</w:t>
      </w:r>
      <w:r>
        <w:rPr>
          <w:rFonts w:ascii="Cambria Math" w:eastAsia="Cambria Math" w:hAnsi="Cambria Math" w:cs="Cambria Math"/>
          <w:color w:val="00006F"/>
          <w:spacing w:val="-2"/>
          <w:position w:val="18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 xml:space="preserve">s </w:t>
      </w:r>
      <w:r>
        <w:rPr>
          <w:rFonts w:ascii="Cambria Math" w:eastAsia="Cambria Math" w:hAnsi="Cambria Math" w:cs="Cambria Math"/>
          <w:color w:val="00006F"/>
          <w:spacing w:val="1"/>
          <w:position w:val="18"/>
          <w:sz w:val="24"/>
          <w:szCs w:val="24"/>
        </w:rPr>
        <w:t>q</w:t>
      </w:r>
      <w:r>
        <w:rPr>
          <w:rFonts w:ascii="Cambria Math" w:eastAsia="Cambria Math" w:hAnsi="Cambria Math" w:cs="Cambria Math"/>
          <w:color w:val="00006F"/>
          <w:position w:val="18"/>
          <w:sz w:val="24"/>
          <w:szCs w:val="24"/>
        </w:rPr>
        <w:t>uality</w:t>
      </w:r>
    </w:p>
    <w:p w:rsidR="006160E1" w:rsidRDefault="00CF470D">
      <w:pPr>
        <w:spacing w:line="320" w:lineRule="exact"/>
        <w:ind w:left="14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ser</w:t>
      </w:r>
      <w:r>
        <w:rPr>
          <w:rFonts w:ascii="Cambria Math" w:eastAsia="Cambria Math" w:hAnsi="Cambria Math" w:cs="Cambria Math"/>
          <w:color w:val="00006F"/>
          <w:spacing w:val="-1"/>
          <w:position w:val="19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 xml:space="preserve">ice 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6F"/>
          <w:spacing w:val="-1"/>
          <w:position w:val="19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6F"/>
          <w:spacing w:val="-1"/>
          <w:position w:val="19"/>
          <w:sz w:val="24"/>
          <w:szCs w:val="24"/>
        </w:rPr>
        <w:t>ug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6F"/>
          <w:spacing w:val="2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met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6F"/>
          <w:spacing w:val="-1"/>
          <w:position w:val="19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6F"/>
          <w:spacing w:val="2"/>
          <w:position w:val="19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6F"/>
          <w:spacing w:val="-1"/>
          <w:position w:val="19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sly</w:t>
      </w:r>
      <w:r>
        <w:rPr>
          <w:rFonts w:ascii="Cambria Math" w:eastAsia="Cambria Math" w:hAnsi="Cambria Math" w:cs="Cambria Math"/>
          <w:color w:val="00006F"/>
          <w:spacing w:val="-1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lan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ed</w:t>
      </w:r>
      <w:r>
        <w:rPr>
          <w:rFonts w:ascii="Cambria Math" w:eastAsia="Cambria Math" w:hAnsi="Cambria Math" w:cs="Cambria Math"/>
          <w:color w:val="00006F"/>
          <w:spacing w:val="-1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ha</w:t>
      </w:r>
      <w:r>
        <w:rPr>
          <w:rFonts w:ascii="Cambria Math" w:eastAsia="Cambria Math" w:hAnsi="Cambria Math" w:cs="Cambria Math"/>
          <w:color w:val="00006F"/>
          <w:spacing w:val="-1"/>
          <w:position w:val="19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6F"/>
          <w:spacing w:val="-1"/>
          <w:position w:val="19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k</w:t>
      </w:r>
      <w:r>
        <w:rPr>
          <w:rFonts w:ascii="Cambria Math" w:eastAsia="Cambria Math" w:hAnsi="Cambria Math" w:cs="Cambria Math"/>
          <w:color w:val="00006F"/>
          <w:spacing w:val="-1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6F"/>
          <w:spacing w:val="-1"/>
          <w:position w:val="19"/>
          <w:sz w:val="24"/>
          <w:szCs w:val="24"/>
        </w:rPr>
        <w:t xml:space="preserve"> k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 xml:space="preserve">up 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he t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am s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 xml:space="preserve">irit </w:t>
      </w:r>
      <w:r>
        <w:rPr>
          <w:rFonts w:ascii="Cambria Math" w:eastAsia="Cambria Math" w:hAnsi="Cambria Math" w:cs="Cambria Math"/>
          <w:color w:val="00006F"/>
          <w:spacing w:val="1"/>
          <w:position w:val="19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o ach</w:t>
      </w:r>
      <w:r>
        <w:rPr>
          <w:rFonts w:ascii="Cambria Math" w:eastAsia="Cambria Math" w:hAnsi="Cambria Math" w:cs="Cambria Math"/>
          <w:color w:val="00006F"/>
          <w:spacing w:val="5"/>
          <w:position w:val="19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6F"/>
          <w:position w:val="19"/>
          <w:sz w:val="24"/>
          <w:szCs w:val="24"/>
        </w:rPr>
        <w:t>eve</w:t>
      </w:r>
    </w:p>
    <w:p w:rsidR="006160E1" w:rsidRDefault="00CF470D">
      <w:pPr>
        <w:spacing w:line="120" w:lineRule="exact"/>
        <w:ind w:left="14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6F"/>
          <w:position w:val="2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6F"/>
          <w:spacing w:val="-1"/>
          <w:position w:val="2"/>
          <w:sz w:val="24"/>
          <w:szCs w:val="24"/>
        </w:rPr>
        <w:t>rg</w:t>
      </w:r>
      <w:r>
        <w:rPr>
          <w:rFonts w:ascii="Cambria Math" w:eastAsia="Cambria Math" w:hAnsi="Cambria Math" w:cs="Cambria Math"/>
          <w:color w:val="00006F"/>
          <w:position w:val="2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6F"/>
          <w:spacing w:val="1"/>
          <w:position w:val="2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6F"/>
          <w:position w:val="2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6F"/>
          <w:spacing w:val="-1"/>
          <w:position w:val="2"/>
          <w:sz w:val="24"/>
          <w:szCs w:val="24"/>
        </w:rPr>
        <w:t>z</w:t>
      </w:r>
      <w:r>
        <w:rPr>
          <w:rFonts w:ascii="Cambria Math" w:eastAsia="Cambria Math" w:hAnsi="Cambria Math" w:cs="Cambria Math"/>
          <w:color w:val="00006F"/>
          <w:position w:val="2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6F"/>
          <w:spacing w:val="1"/>
          <w:position w:val="2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6F"/>
          <w:position w:val="2"/>
          <w:sz w:val="24"/>
          <w:szCs w:val="24"/>
        </w:rPr>
        <w:t>ion</w:t>
      </w:r>
      <w:r>
        <w:rPr>
          <w:rFonts w:ascii="Cambria Math" w:eastAsia="Cambria Math" w:hAnsi="Cambria Math" w:cs="Cambria Math"/>
          <w:color w:val="00006F"/>
          <w:spacing w:val="1"/>
          <w:position w:val="2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6F"/>
          <w:position w:val="2"/>
          <w:sz w:val="24"/>
          <w:szCs w:val="24"/>
        </w:rPr>
        <w:t xml:space="preserve">l </w:t>
      </w:r>
      <w:r>
        <w:rPr>
          <w:rFonts w:ascii="Cambria Math" w:eastAsia="Cambria Math" w:hAnsi="Cambria Math" w:cs="Cambria Math"/>
          <w:color w:val="00006F"/>
          <w:spacing w:val="-1"/>
          <w:position w:val="2"/>
          <w:sz w:val="24"/>
          <w:szCs w:val="24"/>
        </w:rPr>
        <w:t>gr</w:t>
      </w:r>
      <w:r>
        <w:rPr>
          <w:rFonts w:ascii="Cambria Math" w:eastAsia="Cambria Math" w:hAnsi="Cambria Math" w:cs="Cambria Math"/>
          <w:color w:val="00006F"/>
          <w:position w:val="2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6F"/>
          <w:spacing w:val="-1"/>
          <w:position w:val="2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00006F"/>
          <w:position w:val="2"/>
          <w:sz w:val="24"/>
          <w:szCs w:val="24"/>
        </w:rPr>
        <w:t>th.</w:t>
      </w:r>
    </w:p>
    <w:p w:rsidR="006160E1" w:rsidRDefault="006160E1">
      <w:pPr>
        <w:spacing w:before="6" w:line="220" w:lineRule="exact"/>
        <w:rPr>
          <w:sz w:val="22"/>
          <w:szCs w:val="22"/>
        </w:rPr>
      </w:pPr>
    </w:p>
    <w:p w:rsidR="006160E1" w:rsidRDefault="00CF470D">
      <w:pPr>
        <w:tabs>
          <w:tab w:val="left" w:pos="9900"/>
        </w:tabs>
        <w:spacing w:line="340" w:lineRule="exact"/>
        <w:ind w:left="14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highlight w:val="lightGray"/>
          <w:u w:val="single" w:color="5F0000"/>
        </w:rPr>
        <w:t>u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m</w:t>
      </w:r>
      <w:r>
        <w:rPr>
          <w:rFonts w:ascii="Cambria Math" w:eastAsia="Cambria Math" w:hAnsi="Cambria Math" w:cs="Cambria Math"/>
          <w:color w:val="5F0000"/>
          <w:spacing w:val="-6"/>
          <w:position w:val="-1"/>
          <w:sz w:val="28"/>
          <w:szCs w:val="28"/>
          <w:highlight w:val="lightGray"/>
          <w:u w:val="single" w:color="5F0000"/>
        </w:rPr>
        <w:t>m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ary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highlight w:val="lightGray"/>
        </w:rPr>
        <w:t>: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highlight w:val="lightGray"/>
        </w:rPr>
        <w:t xml:space="preserve">- 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highlight w:val="lightGray"/>
        </w:rPr>
        <w:tab/>
      </w:r>
    </w:p>
    <w:p w:rsidR="006160E1" w:rsidRDefault="006160E1">
      <w:pPr>
        <w:spacing w:before="12" w:line="220" w:lineRule="exact"/>
        <w:rPr>
          <w:sz w:val="22"/>
          <w:szCs w:val="22"/>
        </w:rPr>
      </w:pPr>
    </w:p>
    <w:p w:rsidR="006160E1" w:rsidRDefault="00CF470D">
      <w:pPr>
        <w:spacing w:before="72" w:line="58" w:lineRule="auto"/>
        <w:ind w:left="860" w:right="873" w:hanging="360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Wingdings" w:eastAsia="Wingdings" w:hAnsi="Wingdings" w:cs="Wingdings"/>
          <w:color w:val="000080"/>
          <w:sz w:val="24"/>
          <w:szCs w:val="24"/>
        </w:rPr>
        <w:t></w:t>
      </w:r>
      <w:r>
        <w:rPr>
          <w:color w:val="000080"/>
          <w:sz w:val="24"/>
          <w:szCs w:val="24"/>
        </w:rPr>
        <w:t xml:space="preserve"> </w:t>
      </w:r>
      <w:r>
        <w:rPr>
          <w:color w:val="000080"/>
          <w:spacing w:val="5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 on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+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yr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 of experie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ce on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evelopme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t of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usto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z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3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ar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z</w:t>
      </w:r>
      <w:r>
        <w:rPr>
          <w:rFonts w:ascii="Cambria Math" w:eastAsia="Cambria Math" w:hAnsi="Cambria Math" w:cs="Cambria Math"/>
          <w:color w:val="000080"/>
          <w:spacing w:val="3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 mic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ol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er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oj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using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++,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L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x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CC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Ke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l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or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8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bi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/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32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bi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(A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ocesso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s.</w:t>
      </w:r>
    </w:p>
    <w:p w:rsidR="006160E1" w:rsidRDefault="006160E1">
      <w:pPr>
        <w:spacing w:before="5" w:line="180" w:lineRule="exact"/>
        <w:rPr>
          <w:sz w:val="19"/>
          <w:szCs w:val="19"/>
        </w:rPr>
      </w:pPr>
    </w:p>
    <w:p w:rsidR="006160E1" w:rsidRDefault="00CF470D">
      <w:pPr>
        <w:spacing w:line="58" w:lineRule="auto"/>
        <w:ind w:left="860" w:right="198" w:hanging="36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Wingdings" w:eastAsia="Wingdings" w:hAnsi="Wingdings" w:cs="Wingdings"/>
          <w:color w:val="000080"/>
          <w:sz w:val="24"/>
          <w:szCs w:val="24"/>
        </w:rPr>
        <w:t></w:t>
      </w:r>
      <w:r>
        <w:rPr>
          <w:color w:val="000080"/>
          <w:sz w:val="24"/>
          <w:szCs w:val="24"/>
        </w:rPr>
        <w:t xml:space="preserve"> </w:t>
      </w:r>
      <w:r>
        <w:rPr>
          <w:color w:val="000080"/>
          <w:spacing w:val="5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aving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ery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g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expe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nce</w:t>
      </w:r>
      <w:r>
        <w:rPr>
          <w:rFonts w:ascii="Cambria Math" w:eastAsia="Cambria Math" w:hAnsi="Cambria Math" w:cs="Cambria Math"/>
          <w:color w:val="000080"/>
          <w:spacing w:val="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on serial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p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otoco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 su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h as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I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2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5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S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2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32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, 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4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8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5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litt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e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x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erie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 on 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N.</w:t>
      </w:r>
    </w:p>
    <w:p w:rsidR="006160E1" w:rsidRDefault="00CF470D">
      <w:pPr>
        <w:spacing w:line="82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Wingdings" w:eastAsia="Wingdings" w:hAnsi="Wingdings" w:cs="Wingdings"/>
          <w:color w:val="000080"/>
          <w:position w:val="28"/>
          <w:sz w:val="24"/>
          <w:szCs w:val="24"/>
        </w:rPr>
        <w:t></w:t>
      </w:r>
      <w:r>
        <w:rPr>
          <w:color w:val="000080"/>
          <w:position w:val="28"/>
          <w:sz w:val="24"/>
          <w:szCs w:val="24"/>
        </w:rPr>
        <w:t xml:space="preserve"> </w:t>
      </w:r>
      <w:r>
        <w:rPr>
          <w:color w:val="000080"/>
          <w:spacing w:val="51"/>
          <w:position w:val="2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28"/>
          <w:sz w:val="24"/>
          <w:szCs w:val="24"/>
        </w:rPr>
        <w:t>Go</w:t>
      </w:r>
      <w:r>
        <w:rPr>
          <w:rFonts w:ascii="Cambria Math" w:eastAsia="Cambria Math" w:hAnsi="Cambria Math" w:cs="Cambria Math"/>
          <w:color w:val="000080"/>
          <w:spacing w:val="-1"/>
          <w:position w:val="28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position w:val="28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position w:val="28"/>
          <w:sz w:val="24"/>
          <w:szCs w:val="24"/>
        </w:rPr>
        <w:t xml:space="preserve"> w</w:t>
      </w:r>
      <w:r>
        <w:rPr>
          <w:rFonts w:ascii="Cambria Math" w:eastAsia="Cambria Math" w:hAnsi="Cambria Math" w:cs="Cambria Math"/>
          <w:color w:val="000080"/>
          <w:spacing w:val="2"/>
          <w:position w:val="28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28"/>
          <w:sz w:val="24"/>
          <w:szCs w:val="24"/>
        </w:rPr>
        <w:t>rk</w:t>
      </w:r>
      <w:r>
        <w:rPr>
          <w:rFonts w:ascii="Cambria Math" w:eastAsia="Cambria Math" w:hAnsi="Cambria Math" w:cs="Cambria Math"/>
          <w:color w:val="000080"/>
          <w:position w:val="2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28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28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position w:val="2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28"/>
          <w:sz w:val="24"/>
          <w:szCs w:val="24"/>
        </w:rPr>
        <w:t>experie</w:t>
      </w:r>
      <w:r>
        <w:rPr>
          <w:rFonts w:ascii="Cambria Math" w:eastAsia="Cambria Math" w:hAnsi="Cambria Math" w:cs="Cambria Math"/>
          <w:color w:val="000080"/>
          <w:spacing w:val="1"/>
          <w:position w:val="28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28"/>
          <w:sz w:val="24"/>
          <w:szCs w:val="24"/>
        </w:rPr>
        <w:t>ce usi</w:t>
      </w:r>
      <w:r>
        <w:rPr>
          <w:rFonts w:ascii="Cambria Math" w:eastAsia="Cambria Math" w:hAnsi="Cambria Math" w:cs="Cambria Math"/>
          <w:color w:val="000080"/>
          <w:spacing w:val="1"/>
          <w:position w:val="28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28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position w:val="2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28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1"/>
          <w:position w:val="28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position w:val="28"/>
          <w:sz w:val="24"/>
          <w:szCs w:val="24"/>
        </w:rPr>
        <w:t>OS</w:t>
      </w:r>
      <w:r>
        <w:rPr>
          <w:rFonts w:ascii="Cambria Math" w:eastAsia="Cambria Math" w:hAnsi="Cambria Math" w:cs="Cambria Math"/>
          <w:color w:val="000080"/>
          <w:spacing w:val="2"/>
          <w:position w:val="2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28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80"/>
          <w:spacing w:val="-3"/>
          <w:position w:val="28"/>
          <w:sz w:val="24"/>
          <w:szCs w:val="24"/>
        </w:rPr>
        <w:t>RT</w:t>
      </w:r>
      <w:r>
        <w:rPr>
          <w:rFonts w:ascii="Cambria Math" w:eastAsia="Cambria Math" w:hAnsi="Cambria Math" w:cs="Cambria Math"/>
          <w:color w:val="000080"/>
          <w:position w:val="28"/>
          <w:sz w:val="24"/>
          <w:szCs w:val="24"/>
        </w:rPr>
        <w:t>X</w:t>
      </w:r>
      <w:r>
        <w:rPr>
          <w:rFonts w:ascii="Cambria Math" w:eastAsia="Cambria Math" w:hAnsi="Cambria Math" w:cs="Cambria Math"/>
          <w:color w:val="000080"/>
          <w:spacing w:val="-4"/>
          <w:position w:val="28"/>
          <w:sz w:val="24"/>
          <w:szCs w:val="24"/>
        </w:rPr>
        <w:t>5</w:t>
      </w:r>
      <w:r>
        <w:rPr>
          <w:rFonts w:ascii="Cambria Math" w:eastAsia="Cambria Math" w:hAnsi="Cambria Math" w:cs="Cambria Math"/>
          <w:color w:val="000080"/>
          <w:spacing w:val="-3"/>
          <w:position w:val="28"/>
          <w:sz w:val="24"/>
          <w:szCs w:val="24"/>
        </w:rPr>
        <w:t>1T</w:t>
      </w:r>
      <w:r>
        <w:rPr>
          <w:rFonts w:ascii="Cambria Math" w:eastAsia="Cambria Math" w:hAnsi="Cambria Math" w:cs="Cambria Math"/>
          <w:color w:val="000080"/>
          <w:position w:val="2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position w:val="28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3"/>
          <w:position w:val="28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spacing w:val="-1"/>
          <w:position w:val="28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80"/>
          <w:position w:val="28"/>
          <w:sz w:val="24"/>
          <w:szCs w:val="24"/>
        </w:rPr>
        <w:t>.</w:t>
      </w:r>
    </w:p>
    <w:p w:rsidR="006160E1" w:rsidRDefault="00CF470D">
      <w:pPr>
        <w:spacing w:line="52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Wingdings" w:eastAsia="Wingdings" w:hAnsi="Wingdings" w:cs="Wingdings"/>
          <w:color w:val="000080"/>
          <w:position w:val="34"/>
          <w:sz w:val="24"/>
          <w:szCs w:val="24"/>
        </w:rPr>
        <w:t></w:t>
      </w:r>
      <w:r>
        <w:rPr>
          <w:color w:val="000080"/>
          <w:position w:val="34"/>
          <w:sz w:val="24"/>
          <w:szCs w:val="24"/>
        </w:rPr>
        <w:t xml:space="preserve"> </w:t>
      </w:r>
      <w:r>
        <w:rPr>
          <w:color w:val="000080"/>
          <w:spacing w:val="51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x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erie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ce on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000080"/>
          <w:spacing w:val="-2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spacing w:val="-4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-2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pacing w:val="-2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 xml:space="preserve"> D</w:t>
      </w:r>
      <w:r>
        <w:rPr>
          <w:rFonts w:ascii="Cambria Math" w:eastAsia="Cambria Math" w:hAnsi="Cambria Math" w:cs="Cambria Math"/>
          <w:color w:val="000080"/>
          <w:spacing w:val="-2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pacing w:val="-4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2"/>
          <w:position w:val="34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pacing w:val="-4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2"/>
          <w:position w:val="34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4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4"/>
          <w:position w:val="34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5"/>
          <w:position w:val="34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 xml:space="preserve"> C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5"/>
          <w:position w:val="34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>ro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ll</w:t>
      </w:r>
      <w:r>
        <w:rPr>
          <w:rFonts w:ascii="Cambria Math" w:eastAsia="Cambria Math" w:hAnsi="Cambria Math" w:cs="Cambria Math"/>
          <w:color w:val="000080"/>
          <w:spacing w:val="-5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on</w:t>
      </w:r>
      <w:r>
        <w:rPr>
          <w:rFonts w:ascii="Cambria Math" w:eastAsia="Cambria Math" w:hAnsi="Cambria Math" w:cs="Cambria Math"/>
          <w:color w:val="000080"/>
          <w:spacing w:val="-5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2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4"/>
          <w:position w:val="34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spacing w:val="-2"/>
          <w:position w:val="34"/>
          <w:sz w:val="24"/>
          <w:szCs w:val="24"/>
        </w:rPr>
        <w:t>ia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4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spacing w:val="-2"/>
          <w:position w:val="34"/>
          <w:sz w:val="24"/>
          <w:szCs w:val="24"/>
        </w:rPr>
        <w:t>ee</w:t>
      </w:r>
      <w:r>
        <w:rPr>
          <w:rFonts w:ascii="Cambria Math" w:eastAsia="Cambria Math" w:hAnsi="Cambria Math" w:cs="Cambria Math"/>
          <w:color w:val="000080"/>
          <w:spacing w:val="-4"/>
          <w:position w:val="34"/>
          <w:sz w:val="24"/>
          <w:szCs w:val="24"/>
        </w:rPr>
        <w:t>z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spacing w:val="-3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2"/>
          <w:position w:val="34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.</w:t>
      </w:r>
    </w:p>
    <w:p w:rsidR="006160E1" w:rsidRDefault="00CF470D">
      <w:pPr>
        <w:spacing w:line="52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Wingdings" w:eastAsia="Wingdings" w:hAnsi="Wingdings" w:cs="Wingdings"/>
          <w:color w:val="000080"/>
          <w:position w:val="35"/>
          <w:sz w:val="24"/>
          <w:szCs w:val="24"/>
        </w:rPr>
        <w:t></w:t>
      </w:r>
      <w:r>
        <w:rPr>
          <w:color w:val="000080"/>
          <w:position w:val="35"/>
          <w:sz w:val="24"/>
          <w:szCs w:val="24"/>
        </w:rPr>
        <w:t xml:space="preserve"> </w:t>
      </w:r>
      <w:r>
        <w:rPr>
          <w:color w:val="000080"/>
          <w:spacing w:val="5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Data</w:t>
      </w:r>
      <w:r>
        <w:rPr>
          <w:rFonts w:ascii="Cambria Math" w:eastAsia="Cambria Math" w:hAnsi="Cambria Math" w:cs="Cambria Math"/>
          <w:color w:val="000080"/>
          <w:spacing w:val="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sto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age in</w:t>
      </w:r>
      <w:r>
        <w:rPr>
          <w:rFonts w:ascii="Cambria Math" w:eastAsia="Cambria Math" w:hAnsi="Cambria Math" w:cs="Cambria Math"/>
          <w:color w:val="000080"/>
          <w:spacing w:val="1"/>
          <w:position w:val="35"/>
          <w:sz w:val="24"/>
          <w:szCs w:val="24"/>
        </w:rPr>
        <w:t xml:space="preserve"> S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 xml:space="preserve">QL 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position w:val="35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er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 xml:space="preserve">er 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si</w:t>
      </w:r>
      <w:r>
        <w:rPr>
          <w:rFonts w:ascii="Cambria Math" w:eastAsia="Cambria Math" w:hAnsi="Cambria Math" w:cs="Cambria Math"/>
          <w:color w:val="000080"/>
          <w:spacing w:val="1"/>
          <w:position w:val="35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2"/>
          <w:position w:val="35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2"/>
          <w:position w:val="35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-4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35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-4"/>
          <w:position w:val="35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/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co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1"/>
          <w:position w:val="35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cati</w:t>
      </w:r>
      <w:r>
        <w:rPr>
          <w:rFonts w:ascii="Cambria Math" w:eastAsia="Cambria Math" w:hAnsi="Cambria Math" w:cs="Cambria Math"/>
          <w:color w:val="000080"/>
          <w:spacing w:val="-2"/>
          <w:position w:val="35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2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2"/>
          <w:position w:val="35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nd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 xml:space="preserve"> w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eb</w:t>
      </w:r>
      <w:r>
        <w:rPr>
          <w:rFonts w:ascii="Cambria Math" w:eastAsia="Cambria Math" w:hAnsi="Cambria Math" w:cs="Cambria Math"/>
          <w:color w:val="000080"/>
          <w:spacing w:val="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ser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er</w:t>
      </w:r>
      <w:r>
        <w:rPr>
          <w:rFonts w:ascii="Cambria Math" w:eastAsia="Cambria Math" w:hAnsi="Cambria Math" w:cs="Cambria Math"/>
          <w:color w:val="000080"/>
          <w:spacing w:val="53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pacing w:val="-1"/>
          <w:position w:val="35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.</w:t>
      </w:r>
    </w:p>
    <w:p w:rsidR="006160E1" w:rsidRDefault="00CF470D">
      <w:pPr>
        <w:spacing w:line="34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Wingdings" w:eastAsia="Wingdings" w:hAnsi="Wingdings" w:cs="Wingdings"/>
          <w:color w:val="C5000A"/>
          <w:position w:val="18"/>
          <w:sz w:val="28"/>
          <w:szCs w:val="28"/>
        </w:rPr>
        <w:t></w:t>
      </w:r>
      <w:r>
        <w:rPr>
          <w:color w:val="C5000A"/>
          <w:spacing w:val="69"/>
          <w:position w:val="18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Go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 xml:space="preserve"> w</w:t>
      </w:r>
      <w:r>
        <w:rPr>
          <w:rFonts w:ascii="Cambria Math" w:eastAsia="Cambria Math" w:hAnsi="Cambria Math" w:cs="Cambria Math"/>
          <w:color w:val="000080"/>
          <w:spacing w:val="2"/>
          <w:position w:val="18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k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experie</w:t>
      </w:r>
      <w:r>
        <w:rPr>
          <w:rFonts w:ascii="Cambria Math" w:eastAsia="Cambria Math" w:hAnsi="Cambria Math" w:cs="Cambria Math"/>
          <w:color w:val="000080"/>
          <w:spacing w:val="1"/>
          <w:position w:val="18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ce</w:t>
      </w:r>
      <w:r>
        <w:rPr>
          <w:rFonts w:ascii="Cambria Math" w:eastAsia="Cambria Math" w:hAnsi="Cambria Math" w:cs="Cambria Math"/>
          <w:color w:val="000080"/>
          <w:spacing w:val="2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on</w:t>
      </w:r>
      <w:r>
        <w:rPr>
          <w:rFonts w:ascii="Cambria Math" w:eastAsia="Cambria Math" w:hAnsi="Cambria Math" w:cs="Cambria Math"/>
          <w:color w:val="000080"/>
          <w:spacing w:val="-5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18"/>
          <w:sz w:val="24"/>
          <w:szCs w:val="24"/>
        </w:rPr>
        <w:t>vo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ice</w:t>
      </w:r>
      <w:r>
        <w:rPr>
          <w:rFonts w:ascii="Cambria Math" w:eastAsia="Cambria Math" w:hAnsi="Cambria Math" w:cs="Cambria Math"/>
          <w:color w:val="000080"/>
          <w:spacing w:val="-4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5"/>
          <w:position w:val="18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pacing w:val="-3"/>
          <w:position w:val="18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3"/>
          <w:position w:val="18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pacing w:val="-5"/>
          <w:position w:val="1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s,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18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0080"/>
          <w:spacing w:val="-4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5"/>
          <w:position w:val="18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4"/>
          <w:position w:val="18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3"/>
          <w:position w:val="18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pacing w:val="-5"/>
          <w:position w:val="1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s,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2"/>
          <w:position w:val="18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4"/>
          <w:position w:val="18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4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18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000080"/>
          <w:spacing w:val="-2"/>
          <w:position w:val="1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2"/>
          <w:position w:val="1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pacing w:val="-5"/>
          <w:position w:val="1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2"/>
          <w:position w:val="18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-2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5"/>
          <w:position w:val="18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pacing w:val="-3"/>
          <w:position w:val="18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3"/>
          <w:position w:val="18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pacing w:val="-5"/>
          <w:position w:val="1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1"/>
          <w:position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18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1"/>
          <w:position w:val="1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18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18"/>
          <w:sz w:val="24"/>
          <w:szCs w:val="24"/>
        </w:rPr>
        <w:t>facing</w:t>
      </w:r>
    </w:p>
    <w:p w:rsidR="006160E1" w:rsidRDefault="00CF470D">
      <w:pPr>
        <w:spacing w:line="120" w:lineRule="exact"/>
        <w:ind w:left="86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position w:val="2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position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position w:val="2"/>
          <w:sz w:val="24"/>
          <w:szCs w:val="24"/>
        </w:rPr>
        <w:t>LE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 xml:space="preserve">D </w:t>
      </w:r>
      <w:r>
        <w:rPr>
          <w:rFonts w:ascii="Cambria Math" w:eastAsia="Cambria Math" w:hAnsi="Cambria Math" w:cs="Cambria Math"/>
          <w:color w:val="000080"/>
          <w:spacing w:val="-2"/>
          <w:position w:val="2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ot mat</w:t>
      </w:r>
      <w:r>
        <w:rPr>
          <w:rFonts w:ascii="Cambria Math" w:eastAsia="Cambria Math" w:hAnsi="Cambria Math" w:cs="Cambria Math"/>
          <w:color w:val="000080"/>
          <w:spacing w:val="-1"/>
          <w:position w:val="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 xml:space="preserve">ix </w:t>
      </w:r>
      <w:r>
        <w:rPr>
          <w:rFonts w:ascii="Cambria Math" w:eastAsia="Cambria Math" w:hAnsi="Cambria Math" w:cs="Cambria Math"/>
          <w:color w:val="000080"/>
          <w:spacing w:val="-1"/>
          <w:position w:val="2"/>
          <w:sz w:val="24"/>
          <w:szCs w:val="24"/>
        </w:rPr>
        <w:t>dr</w:t>
      </w:r>
      <w:r>
        <w:rPr>
          <w:rFonts w:ascii="Cambria Math" w:eastAsia="Cambria Math" w:hAnsi="Cambria Math" w:cs="Cambria Math"/>
          <w:color w:val="000080"/>
          <w:spacing w:val="3"/>
          <w:position w:val="2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position w:val="2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2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position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 xml:space="preserve">using </w:t>
      </w:r>
      <w:r>
        <w:rPr>
          <w:rFonts w:ascii="Cambria Math" w:eastAsia="Cambria Math" w:hAnsi="Cambria Math" w:cs="Cambria Math"/>
          <w:color w:val="000080"/>
          <w:spacing w:val="-1"/>
          <w:position w:val="2"/>
          <w:sz w:val="24"/>
          <w:szCs w:val="24"/>
        </w:rPr>
        <w:t>74</w:t>
      </w:r>
      <w:r>
        <w:rPr>
          <w:rFonts w:ascii="Cambria Math" w:eastAsia="Cambria Math" w:hAnsi="Cambria Math" w:cs="Cambria Math"/>
          <w:color w:val="000080"/>
          <w:spacing w:val="1"/>
          <w:position w:val="2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spacing w:val="2"/>
          <w:position w:val="2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-1"/>
          <w:position w:val="2"/>
          <w:sz w:val="24"/>
          <w:szCs w:val="24"/>
        </w:rPr>
        <w:t>595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.</w:t>
      </w:r>
    </w:p>
    <w:p w:rsidR="006160E1" w:rsidRDefault="006160E1">
      <w:pPr>
        <w:spacing w:before="6" w:line="220" w:lineRule="exact"/>
        <w:rPr>
          <w:sz w:val="22"/>
          <w:szCs w:val="22"/>
        </w:rPr>
      </w:pPr>
    </w:p>
    <w:p w:rsidR="006160E1" w:rsidRDefault="00CF470D">
      <w:pPr>
        <w:tabs>
          <w:tab w:val="left" w:pos="9900"/>
        </w:tabs>
        <w:spacing w:line="340" w:lineRule="exact"/>
        <w:ind w:left="832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color w:val="5F0000"/>
          <w:spacing w:val="-33"/>
          <w:position w:val="-1"/>
          <w:sz w:val="28"/>
          <w:szCs w:val="28"/>
          <w:highlight w:val="lightGray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P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highlight w:val="lightGray"/>
          <w:u w:val="single" w:color="5F0000"/>
        </w:rPr>
        <w:t>r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o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highlight w:val="lightGray"/>
          <w:u w:val="single" w:color="5F0000"/>
        </w:rPr>
        <w:t>f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ss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highlight w:val="lightGray"/>
          <w:u w:val="single" w:color="5F0000"/>
        </w:rPr>
        <w:t>i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ona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highlight w:val="lightGray"/>
          <w:u w:val="single" w:color="5F0000"/>
        </w:rPr>
        <w:t>l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highlight w:val="lightGray"/>
          <w:u w:val="single" w:color="5F0000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5"/>
          <w:position w:val="-1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highlight w:val="lightGray"/>
          <w:u w:val="single" w:color="5F0000"/>
        </w:rPr>
        <w:t>x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p</w:t>
      </w:r>
      <w:r>
        <w:rPr>
          <w:rFonts w:ascii="Cambria Math" w:eastAsia="Cambria Math" w:hAnsi="Cambria Math" w:cs="Cambria Math"/>
          <w:color w:val="5F0000"/>
          <w:spacing w:val="-5"/>
          <w:position w:val="-1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highlight w:val="lightGray"/>
          <w:u w:val="single" w:color="5F0000"/>
        </w:rPr>
        <w:t>r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highlight w:val="lightGray"/>
          <w:u w:val="single" w:color="5F0000"/>
        </w:rPr>
        <w:t>i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n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highlight w:val="lightGray"/>
          <w:u w:val="single" w:color="5F0000"/>
        </w:rPr>
        <w:t>c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highlight w:val="lightGray"/>
        </w:rPr>
        <w:t>: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highlight w:val="lightGray"/>
        </w:rPr>
        <w:t xml:space="preserve">- 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highlight w:val="lightGray"/>
        </w:rPr>
        <w:tab/>
      </w:r>
    </w:p>
    <w:p w:rsidR="006160E1" w:rsidRDefault="006160E1">
      <w:pPr>
        <w:spacing w:before="13" w:line="220" w:lineRule="exact"/>
        <w:rPr>
          <w:sz w:val="22"/>
          <w:szCs w:val="22"/>
        </w:rPr>
      </w:pPr>
    </w:p>
    <w:p w:rsidR="006160E1" w:rsidRDefault="00CF470D">
      <w:pPr>
        <w:spacing w:before="72" w:line="58" w:lineRule="auto"/>
        <w:ind w:left="860" w:right="366" w:hanging="36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Wingdings" w:eastAsia="Wingdings" w:hAnsi="Wingdings" w:cs="Wingdings"/>
          <w:color w:val="000080"/>
          <w:sz w:val="24"/>
          <w:szCs w:val="24"/>
        </w:rPr>
        <w:t></w:t>
      </w:r>
      <w:r>
        <w:rPr>
          <w:color w:val="000080"/>
          <w:sz w:val="24"/>
          <w:szCs w:val="24"/>
        </w:rPr>
        <w:t xml:space="preserve"> </w:t>
      </w:r>
      <w:r>
        <w:rPr>
          <w:color w:val="000080"/>
          <w:spacing w:val="5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.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5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+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Ye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of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w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k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experie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ce on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“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dd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4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,C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+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+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nt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”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us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ng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80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5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RM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ol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ers at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5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TW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6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K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D,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.</w:t>
      </w:r>
    </w:p>
    <w:p w:rsidR="006160E1" w:rsidRDefault="00CF470D">
      <w:pPr>
        <w:spacing w:line="46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Wingdings" w:eastAsia="Wingdings" w:hAnsi="Wingdings" w:cs="Wingdings"/>
          <w:color w:val="000080"/>
          <w:position w:val="-4"/>
          <w:sz w:val="24"/>
          <w:szCs w:val="24"/>
        </w:rPr>
        <w:t></w:t>
      </w:r>
      <w:r>
        <w:rPr>
          <w:color w:val="000080"/>
          <w:position w:val="-4"/>
          <w:sz w:val="24"/>
          <w:szCs w:val="24"/>
        </w:rPr>
        <w:t xml:space="preserve">   </w:t>
      </w:r>
      <w:r>
        <w:rPr>
          <w:rFonts w:ascii="Cambria Math" w:eastAsia="Cambria Math" w:hAnsi="Cambria Math" w:cs="Cambria Math"/>
          <w:color w:val="5F0000"/>
          <w:spacing w:val="-3"/>
          <w:position w:val="-4"/>
          <w:sz w:val="28"/>
          <w:szCs w:val="28"/>
          <w:u w:val="single" w:color="5F0000"/>
        </w:rPr>
        <w:t>P</w:t>
      </w:r>
      <w:r>
        <w:rPr>
          <w:rFonts w:ascii="Cambria Math" w:eastAsia="Cambria Math" w:hAnsi="Cambria Math" w:cs="Cambria Math"/>
          <w:color w:val="5F0000"/>
          <w:spacing w:val="-1"/>
          <w:position w:val="-4"/>
          <w:sz w:val="28"/>
          <w:szCs w:val="28"/>
          <w:u w:val="single" w:color="5F0000"/>
        </w:rPr>
        <w:t>r</w:t>
      </w:r>
      <w:r>
        <w:rPr>
          <w:rFonts w:ascii="Cambria Math" w:eastAsia="Cambria Math" w:hAnsi="Cambria Math" w:cs="Cambria Math"/>
          <w:color w:val="5F0000"/>
          <w:spacing w:val="-3"/>
          <w:position w:val="-4"/>
          <w:sz w:val="28"/>
          <w:szCs w:val="28"/>
          <w:u w:val="single" w:color="5F0000"/>
        </w:rPr>
        <w:t>o</w:t>
      </w:r>
      <w:r>
        <w:rPr>
          <w:rFonts w:ascii="Cambria Math" w:eastAsia="Cambria Math" w:hAnsi="Cambria Math" w:cs="Cambria Math"/>
          <w:color w:val="5F0000"/>
          <w:spacing w:val="-4"/>
          <w:position w:val="-4"/>
          <w:sz w:val="28"/>
          <w:szCs w:val="28"/>
          <w:u w:val="single" w:color="5F0000"/>
        </w:rPr>
        <w:t>g</w:t>
      </w:r>
      <w:r>
        <w:rPr>
          <w:rFonts w:ascii="Cambria Math" w:eastAsia="Cambria Math" w:hAnsi="Cambria Math" w:cs="Cambria Math"/>
          <w:color w:val="5F0000"/>
          <w:position w:val="-4"/>
          <w:sz w:val="28"/>
          <w:szCs w:val="28"/>
          <w:u w:val="single" w:color="5F0000"/>
        </w:rPr>
        <w:t>.</w:t>
      </w:r>
      <w:r>
        <w:rPr>
          <w:rFonts w:ascii="Cambria Math" w:eastAsia="Cambria Math" w:hAnsi="Cambria Math" w:cs="Cambria Math"/>
          <w:color w:val="5F0000"/>
          <w:spacing w:val="-2"/>
          <w:position w:val="-4"/>
          <w:sz w:val="28"/>
          <w:szCs w:val="28"/>
          <w:u w:val="single" w:color="5F0000"/>
        </w:rPr>
        <w:t>L</w:t>
      </w:r>
      <w:r>
        <w:rPr>
          <w:rFonts w:ascii="Cambria Math" w:eastAsia="Cambria Math" w:hAnsi="Cambria Math" w:cs="Cambria Math"/>
          <w:color w:val="5F0000"/>
          <w:spacing w:val="-3"/>
          <w:position w:val="-4"/>
          <w:sz w:val="28"/>
          <w:szCs w:val="28"/>
          <w:u w:val="single" w:color="5F0000"/>
        </w:rPr>
        <w:t>a</w:t>
      </w:r>
      <w:r>
        <w:rPr>
          <w:rFonts w:ascii="Cambria Math" w:eastAsia="Cambria Math" w:hAnsi="Cambria Math" w:cs="Cambria Math"/>
          <w:color w:val="5F0000"/>
          <w:spacing w:val="-6"/>
          <w:position w:val="-4"/>
          <w:sz w:val="28"/>
          <w:szCs w:val="28"/>
          <w:u w:val="single" w:color="5F0000"/>
        </w:rPr>
        <w:t>n</w:t>
      </w:r>
      <w:r>
        <w:rPr>
          <w:rFonts w:ascii="Cambria Math" w:eastAsia="Cambria Math" w:hAnsi="Cambria Math" w:cs="Cambria Math"/>
          <w:color w:val="5F0000"/>
          <w:spacing w:val="-4"/>
          <w:position w:val="-4"/>
          <w:sz w:val="28"/>
          <w:szCs w:val="28"/>
          <w:u w:val="single" w:color="5F0000"/>
        </w:rPr>
        <w:t>g</w:t>
      </w:r>
      <w:r>
        <w:rPr>
          <w:rFonts w:ascii="Cambria Math" w:eastAsia="Cambria Math" w:hAnsi="Cambria Math" w:cs="Cambria Math"/>
          <w:color w:val="5F0000"/>
          <w:spacing w:val="-1"/>
          <w:position w:val="-4"/>
          <w:sz w:val="28"/>
          <w:szCs w:val="28"/>
          <w:u w:val="single" w:color="5F0000"/>
        </w:rPr>
        <w:t>u</w:t>
      </w:r>
      <w:r>
        <w:rPr>
          <w:rFonts w:ascii="Cambria Math" w:eastAsia="Cambria Math" w:hAnsi="Cambria Math" w:cs="Cambria Math"/>
          <w:color w:val="5F0000"/>
          <w:spacing w:val="-3"/>
          <w:position w:val="-4"/>
          <w:sz w:val="28"/>
          <w:szCs w:val="28"/>
          <w:u w:val="single" w:color="5F0000"/>
        </w:rPr>
        <w:t>a</w:t>
      </w:r>
      <w:r>
        <w:rPr>
          <w:rFonts w:ascii="Cambria Math" w:eastAsia="Cambria Math" w:hAnsi="Cambria Math" w:cs="Cambria Math"/>
          <w:color w:val="5F0000"/>
          <w:spacing w:val="-2"/>
          <w:position w:val="-4"/>
          <w:sz w:val="28"/>
          <w:szCs w:val="28"/>
          <w:u w:val="single" w:color="5F0000"/>
        </w:rPr>
        <w:t>ge</w:t>
      </w:r>
      <w:r>
        <w:rPr>
          <w:rFonts w:ascii="Cambria Math" w:eastAsia="Cambria Math" w:hAnsi="Cambria Math" w:cs="Cambria Math"/>
          <w:color w:val="5F0000"/>
          <w:spacing w:val="-3"/>
          <w:position w:val="-4"/>
          <w:sz w:val="28"/>
          <w:szCs w:val="28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2"/>
          <w:position w:val="-4"/>
          <w:sz w:val="28"/>
          <w:szCs w:val="28"/>
        </w:rPr>
        <w:t>:</w:t>
      </w:r>
      <w:r>
        <w:rPr>
          <w:rFonts w:ascii="Cambria Math" w:eastAsia="Cambria Math" w:hAnsi="Cambria Math" w:cs="Cambria Math"/>
          <w:color w:val="5F0000"/>
          <w:position w:val="-4"/>
          <w:sz w:val="28"/>
          <w:szCs w:val="28"/>
        </w:rPr>
        <w:t>-</w:t>
      </w:r>
      <w:r>
        <w:rPr>
          <w:rFonts w:ascii="Cambria Math" w:eastAsia="Cambria Math" w:hAnsi="Cambria Math" w:cs="Cambria Math"/>
          <w:color w:val="5F0000"/>
          <w:spacing w:val="-4"/>
          <w:position w:val="-4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position w:val="-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be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dd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ed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 xml:space="preserve"> C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2"/>
          <w:position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++,</w:t>
      </w:r>
      <w:r>
        <w:rPr>
          <w:rFonts w:ascii="Cambria Math" w:eastAsia="Cambria Math" w:hAnsi="Cambria Math" w:cs="Cambria Math"/>
          <w:color w:val="000080"/>
          <w:spacing w:val="1"/>
          <w:position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Pyth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 xml:space="preserve">n, 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position w:val="-4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M</w:t>
      </w:r>
    </w:p>
    <w:p w:rsidR="006160E1" w:rsidRDefault="006160E1">
      <w:pPr>
        <w:spacing w:before="15" w:line="220" w:lineRule="exact"/>
        <w:rPr>
          <w:sz w:val="22"/>
          <w:szCs w:val="22"/>
        </w:rPr>
      </w:pPr>
    </w:p>
    <w:p w:rsidR="006160E1" w:rsidRDefault="00CF470D">
      <w:pPr>
        <w:spacing w:before="26" w:line="71" w:lineRule="auto"/>
        <w:ind w:left="3021" w:right="658" w:hanging="2521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Wingdings" w:eastAsia="Wingdings" w:hAnsi="Wingdings" w:cs="Wingdings"/>
          <w:color w:val="000080"/>
          <w:sz w:val="24"/>
          <w:szCs w:val="24"/>
        </w:rPr>
        <w:t></w:t>
      </w:r>
      <w:r>
        <w:rPr>
          <w:color w:val="000080"/>
          <w:sz w:val="24"/>
          <w:szCs w:val="24"/>
        </w:rPr>
        <w:t xml:space="preserve">   </w:t>
      </w:r>
      <w:r>
        <w:rPr>
          <w:rFonts w:ascii="Cambria Math" w:eastAsia="Cambria Math" w:hAnsi="Cambria Math" w:cs="Cambria Math"/>
          <w:color w:val="5F0000"/>
          <w:spacing w:val="-3"/>
          <w:sz w:val="28"/>
          <w:szCs w:val="28"/>
          <w:u w:val="single" w:color="5F0000"/>
        </w:rPr>
        <w:t>Too</w:t>
      </w:r>
      <w:r>
        <w:rPr>
          <w:rFonts w:ascii="Cambria Math" w:eastAsia="Cambria Math" w:hAnsi="Cambria Math" w:cs="Cambria Math"/>
          <w:color w:val="5F0000"/>
          <w:spacing w:val="-2"/>
          <w:sz w:val="28"/>
          <w:szCs w:val="28"/>
          <w:u w:val="single" w:color="5F0000"/>
        </w:rPr>
        <w:t>l</w:t>
      </w:r>
      <w:r>
        <w:rPr>
          <w:rFonts w:ascii="Cambria Math" w:eastAsia="Cambria Math" w:hAnsi="Cambria Math" w:cs="Cambria Math"/>
          <w:color w:val="5F0000"/>
          <w:spacing w:val="-3"/>
          <w:sz w:val="28"/>
          <w:szCs w:val="28"/>
          <w:u w:val="single" w:color="5F0000"/>
        </w:rPr>
        <w:t>s/</w:t>
      </w:r>
      <w:r>
        <w:rPr>
          <w:rFonts w:ascii="Cambria Math" w:eastAsia="Cambria Math" w:hAnsi="Cambria Math" w:cs="Cambria Math"/>
          <w:color w:val="5F0000"/>
          <w:spacing w:val="-2"/>
          <w:sz w:val="28"/>
          <w:szCs w:val="28"/>
          <w:u w:val="single" w:color="5F0000"/>
        </w:rPr>
        <w:t>C</w:t>
      </w:r>
      <w:r>
        <w:rPr>
          <w:rFonts w:ascii="Cambria Math" w:eastAsia="Cambria Math" w:hAnsi="Cambria Math" w:cs="Cambria Math"/>
          <w:color w:val="5F0000"/>
          <w:spacing w:val="-5"/>
          <w:sz w:val="28"/>
          <w:szCs w:val="28"/>
          <w:u w:val="single" w:color="5F0000"/>
        </w:rPr>
        <w:t>o</w:t>
      </w:r>
      <w:r>
        <w:rPr>
          <w:rFonts w:ascii="Cambria Math" w:eastAsia="Cambria Math" w:hAnsi="Cambria Math" w:cs="Cambria Math"/>
          <w:color w:val="5F0000"/>
          <w:spacing w:val="-3"/>
          <w:sz w:val="28"/>
          <w:szCs w:val="28"/>
          <w:u w:val="single" w:color="5F0000"/>
        </w:rPr>
        <w:t>mp</w:t>
      </w:r>
      <w:r>
        <w:rPr>
          <w:rFonts w:ascii="Cambria Math" w:eastAsia="Cambria Math" w:hAnsi="Cambria Math" w:cs="Cambria Math"/>
          <w:color w:val="5F0000"/>
          <w:spacing w:val="-1"/>
          <w:sz w:val="28"/>
          <w:szCs w:val="28"/>
          <w:u w:val="single" w:color="5F0000"/>
        </w:rPr>
        <w:t>i</w:t>
      </w:r>
      <w:r>
        <w:rPr>
          <w:rFonts w:ascii="Cambria Math" w:eastAsia="Cambria Math" w:hAnsi="Cambria Math" w:cs="Cambria Math"/>
          <w:color w:val="5F0000"/>
          <w:spacing w:val="-2"/>
          <w:sz w:val="28"/>
          <w:szCs w:val="28"/>
          <w:u w:val="single" w:color="5F0000"/>
        </w:rPr>
        <w:t>l</w:t>
      </w:r>
      <w:r>
        <w:rPr>
          <w:rFonts w:ascii="Cambria Math" w:eastAsia="Cambria Math" w:hAnsi="Cambria Math" w:cs="Cambria Math"/>
          <w:color w:val="5F0000"/>
          <w:spacing w:val="-5"/>
          <w:sz w:val="28"/>
          <w:szCs w:val="28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1"/>
          <w:sz w:val="28"/>
          <w:szCs w:val="28"/>
          <w:u w:val="single" w:color="5F0000"/>
        </w:rPr>
        <w:t>r</w:t>
      </w:r>
      <w:r>
        <w:rPr>
          <w:rFonts w:ascii="Cambria Math" w:eastAsia="Cambria Math" w:hAnsi="Cambria Math" w:cs="Cambria Math"/>
          <w:color w:val="5F0000"/>
          <w:spacing w:val="-3"/>
          <w:sz w:val="28"/>
          <w:szCs w:val="28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2"/>
          <w:sz w:val="28"/>
          <w:szCs w:val="28"/>
        </w:rPr>
        <w:t>:-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 Ke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l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er.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3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.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0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cad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tu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Pyth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 V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3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.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0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S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QL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er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er,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GI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ng.</w:t>
      </w:r>
    </w:p>
    <w:p w:rsidR="006160E1" w:rsidRDefault="00CF470D">
      <w:pPr>
        <w:spacing w:line="1060" w:lineRule="exact"/>
        <w:ind w:left="500"/>
        <w:rPr>
          <w:rFonts w:ascii="Cambria Math" w:eastAsia="Cambria Math" w:hAnsi="Cambria Math" w:cs="Cambria Math"/>
          <w:sz w:val="24"/>
          <w:szCs w:val="24"/>
        </w:rPr>
        <w:sectPr w:rsidR="006160E1">
          <w:footerReference w:type="default" r:id="rId8"/>
          <w:pgSz w:w="11920" w:h="16840"/>
          <w:pgMar w:top="1080" w:right="560" w:bottom="280" w:left="1300" w:header="0" w:footer="1015" w:gutter="0"/>
          <w:pgNumType w:start="1"/>
          <w:cols w:space="720"/>
        </w:sectPr>
      </w:pPr>
      <w:r>
        <w:rPr>
          <w:rFonts w:ascii="Wingdings" w:eastAsia="Wingdings" w:hAnsi="Wingdings" w:cs="Wingdings"/>
          <w:color w:val="000080"/>
          <w:position w:val="48"/>
          <w:sz w:val="24"/>
          <w:szCs w:val="24"/>
        </w:rPr>
        <w:t></w:t>
      </w:r>
      <w:r>
        <w:rPr>
          <w:color w:val="000080"/>
          <w:position w:val="48"/>
          <w:sz w:val="24"/>
          <w:szCs w:val="24"/>
        </w:rPr>
        <w:t xml:space="preserve">   </w:t>
      </w:r>
      <w:r>
        <w:rPr>
          <w:rFonts w:ascii="Cambria Math" w:eastAsia="Cambria Math" w:hAnsi="Cambria Math" w:cs="Cambria Math"/>
          <w:color w:val="5F0000"/>
          <w:spacing w:val="-3"/>
          <w:position w:val="48"/>
          <w:sz w:val="28"/>
          <w:szCs w:val="28"/>
          <w:u w:val="single" w:color="5F0000"/>
        </w:rPr>
        <w:t>P</w:t>
      </w:r>
      <w:r>
        <w:rPr>
          <w:rFonts w:ascii="Cambria Math" w:eastAsia="Cambria Math" w:hAnsi="Cambria Math" w:cs="Cambria Math"/>
          <w:color w:val="5F0000"/>
          <w:spacing w:val="-2"/>
          <w:position w:val="48"/>
          <w:sz w:val="28"/>
          <w:szCs w:val="28"/>
          <w:u w:val="single" w:color="5F0000"/>
        </w:rPr>
        <w:t>l</w:t>
      </w:r>
      <w:r>
        <w:rPr>
          <w:rFonts w:ascii="Cambria Math" w:eastAsia="Cambria Math" w:hAnsi="Cambria Math" w:cs="Cambria Math"/>
          <w:color w:val="5F0000"/>
          <w:spacing w:val="-3"/>
          <w:position w:val="48"/>
          <w:sz w:val="28"/>
          <w:szCs w:val="28"/>
          <w:u w:val="single" w:color="5F0000"/>
        </w:rPr>
        <w:t>a</w:t>
      </w:r>
      <w:r>
        <w:rPr>
          <w:rFonts w:ascii="Cambria Math" w:eastAsia="Cambria Math" w:hAnsi="Cambria Math" w:cs="Cambria Math"/>
          <w:color w:val="5F0000"/>
          <w:spacing w:val="-2"/>
          <w:position w:val="48"/>
          <w:sz w:val="28"/>
          <w:szCs w:val="28"/>
          <w:u w:val="single" w:color="5F0000"/>
        </w:rPr>
        <w:t>t</w:t>
      </w:r>
      <w:r>
        <w:rPr>
          <w:rFonts w:ascii="Cambria Math" w:eastAsia="Cambria Math" w:hAnsi="Cambria Math" w:cs="Cambria Math"/>
          <w:color w:val="5F0000"/>
          <w:spacing w:val="-1"/>
          <w:position w:val="48"/>
          <w:sz w:val="28"/>
          <w:szCs w:val="28"/>
          <w:u w:val="single" w:color="5F0000"/>
        </w:rPr>
        <w:t>f</w:t>
      </w:r>
      <w:r>
        <w:rPr>
          <w:rFonts w:ascii="Cambria Math" w:eastAsia="Cambria Math" w:hAnsi="Cambria Math" w:cs="Cambria Math"/>
          <w:color w:val="5F0000"/>
          <w:spacing w:val="-3"/>
          <w:position w:val="48"/>
          <w:sz w:val="28"/>
          <w:szCs w:val="28"/>
          <w:u w:val="single" w:color="5F0000"/>
        </w:rPr>
        <w:t>orms</w:t>
      </w:r>
      <w:r>
        <w:rPr>
          <w:rFonts w:ascii="Cambria Math" w:eastAsia="Cambria Math" w:hAnsi="Cambria Math" w:cs="Cambria Math"/>
          <w:color w:val="5F0000"/>
          <w:position w:val="48"/>
          <w:sz w:val="28"/>
          <w:szCs w:val="28"/>
        </w:rPr>
        <w:t>:</w:t>
      </w:r>
      <w:r>
        <w:rPr>
          <w:rFonts w:ascii="Cambria Math" w:eastAsia="Cambria Math" w:hAnsi="Cambria Math" w:cs="Cambria Math"/>
          <w:color w:val="5F0000"/>
          <w:spacing w:val="-4"/>
          <w:position w:val="48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5F0000"/>
          <w:position w:val="48"/>
          <w:sz w:val="28"/>
          <w:szCs w:val="28"/>
        </w:rPr>
        <w:t xml:space="preserve">-           </w:t>
      </w:r>
      <w:r>
        <w:rPr>
          <w:rFonts w:ascii="Cambria Math" w:eastAsia="Cambria Math" w:hAnsi="Cambria Math" w:cs="Cambria Math"/>
          <w:color w:val="5F0000"/>
          <w:spacing w:val="47"/>
          <w:position w:val="48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Win</w:t>
      </w:r>
      <w:r>
        <w:rPr>
          <w:rFonts w:ascii="Cambria Math" w:eastAsia="Cambria Math" w:hAnsi="Cambria Math" w:cs="Cambria Math"/>
          <w:color w:val="000080"/>
          <w:spacing w:val="-1"/>
          <w:position w:val="48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48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s,</w:t>
      </w:r>
      <w:r>
        <w:rPr>
          <w:rFonts w:ascii="Cambria Math" w:eastAsia="Cambria Math" w:hAnsi="Cambria Math" w:cs="Cambria Math"/>
          <w:color w:val="000080"/>
          <w:spacing w:val="1"/>
          <w:position w:val="4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De</w:t>
      </w:r>
      <w:r>
        <w:rPr>
          <w:rFonts w:ascii="Cambria Math" w:eastAsia="Cambria Math" w:hAnsi="Cambria Math" w:cs="Cambria Math"/>
          <w:color w:val="000080"/>
          <w:spacing w:val="1"/>
          <w:position w:val="48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48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 xml:space="preserve">n </w:t>
      </w:r>
      <w:r>
        <w:rPr>
          <w:rFonts w:ascii="Cambria Math" w:eastAsia="Cambria Math" w:hAnsi="Cambria Math" w:cs="Cambria Math"/>
          <w:color w:val="000080"/>
          <w:spacing w:val="1"/>
          <w:position w:val="48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48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pacing w:val="-4"/>
          <w:position w:val="48"/>
          <w:sz w:val="24"/>
          <w:szCs w:val="24"/>
        </w:rPr>
        <w:t>x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48"/>
          <w:sz w:val="24"/>
          <w:szCs w:val="24"/>
        </w:rPr>
        <w:t xml:space="preserve"> F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48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48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a,</w:t>
      </w:r>
      <w:r>
        <w:rPr>
          <w:rFonts w:ascii="Cambria Math" w:eastAsia="Cambria Math" w:hAnsi="Cambria Math" w:cs="Cambria Math"/>
          <w:color w:val="000080"/>
          <w:spacing w:val="4"/>
          <w:position w:val="4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pacing w:val="1"/>
          <w:position w:val="48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unt</w:t>
      </w:r>
      <w:r>
        <w:rPr>
          <w:rFonts w:ascii="Cambria Math" w:eastAsia="Cambria Math" w:hAnsi="Cambria Math" w:cs="Cambria Math"/>
          <w:color w:val="000080"/>
          <w:spacing w:val="-3"/>
          <w:position w:val="48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position w:val="48"/>
          <w:sz w:val="24"/>
          <w:szCs w:val="24"/>
        </w:rPr>
        <w:t>.</w:t>
      </w:r>
    </w:p>
    <w:p w:rsidR="006160E1" w:rsidRDefault="00CF470D">
      <w:pPr>
        <w:tabs>
          <w:tab w:val="left" w:pos="9900"/>
        </w:tabs>
        <w:spacing w:line="360" w:lineRule="exact"/>
        <w:ind w:left="86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color w:val="5F0000"/>
          <w:spacing w:val="-4"/>
          <w:position w:val="-2"/>
          <w:sz w:val="28"/>
          <w:szCs w:val="28"/>
          <w:highlight w:val="lightGray"/>
          <w:u w:val="single" w:color="5F0000"/>
        </w:rPr>
        <w:lastRenderedPageBreak/>
        <w:t>R</w:t>
      </w:r>
      <w:r>
        <w:rPr>
          <w:rFonts w:ascii="Cambria Math" w:eastAsia="Cambria Math" w:hAnsi="Cambria Math" w:cs="Cambria Math"/>
          <w:color w:val="5F0000"/>
          <w:spacing w:val="-2"/>
          <w:position w:val="-2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1"/>
          <w:position w:val="-2"/>
          <w:sz w:val="28"/>
          <w:szCs w:val="28"/>
          <w:highlight w:val="lightGray"/>
          <w:u w:val="single" w:color="5F0000"/>
        </w:rPr>
        <w:t>c</w:t>
      </w:r>
      <w:r>
        <w:rPr>
          <w:rFonts w:ascii="Cambria Math" w:eastAsia="Cambria Math" w:hAnsi="Cambria Math" w:cs="Cambria Math"/>
          <w:color w:val="5F0000"/>
          <w:spacing w:val="-2"/>
          <w:position w:val="-2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3"/>
          <w:position w:val="-2"/>
          <w:sz w:val="28"/>
          <w:szCs w:val="28"/>
          <w:highlight w:val="lightGray"/>
          <w:u w:val="single" w:color="5F0000"/>
        </w:rPr>
        <w:t>n</w:t>
      </w:r>
      <w:r>
        <w:rPr>
          <w:rFonts w:ascii="Cambria Math" w:eastAsia="Cambria Math" w:hAnsi="Cambria Math" w:cs="Cambria Math"/>
          <w:color w:val="5F0000"/>
          <w:position w:val="-2"/>
          <w:sz w:val="28"/>
          <w:szCs w:val="28"/>
          <w:highlight w:val="lightGray"/>
          <w:u w:val="single" w:color="5F0000"/>
        </w:rPr>
        <w:t>t</w:t>
      </w:r>
      <w:r>
        <w:rPr>
          <w:rFonts w:ascii="Cambria Math" w:eastAsia="Cambria Math" w:hAnsi="Cambria Math" w:cs="Cambria Math"/>
          <w:color w:val="5F0000"/>
          <w:spacing w:val="-3"/>
          <w:position w:val="-2"/>
          <w:sz w:val="28"/>
          <w:szCs w:val="28"/>
          <w:highlight w:val="lightGray"/>
          <w:u w:val="single" w:color="5F0000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6"/>
          <w:position w:val="-2"/>
          <w:sz w:val="28"/>
          <w:szCs w:val="28"/>
          <w:highlight w:val="lightGray"/>
          <w:u w:val="single" w:color="5F0000"/>
        </w:rPr>
        <w:t>P</w:t>
      </w:r>
      <w:r>
        <w:rPr>
          <w:rFonts w:ascii="Cambria Math" w:eastAsia="Cambria Math" w:hAnsi="Cambria Math" w:cs="Cambria Math"/>
          <w:color w:val="5F0000"/>
          <w:spacing w:val="-1"/>
          <w:position w:val="-2"/>
          <w:sz w:val="28"/>
          <w:szCs w:val="28"/>
          <w:highlight w:val="lightGray"/>
          <w:u w:val="single" w:color="5F0000"/>
        </w:rPr>
        <w:t>r</w:t>
      </w:r>
      <w:r>
        <w:rPr>
          <w:rFonts w:ascii="Cambria Math" w:eastAsia="Cambria Math" w:hAnsi="Cambria Math" w:cs="Cambria Math"/>
          <w:color w:val="5F0000"/>
          <w:spacing w:val="-3"/>
          <w:position w:val="-2"/>
          <w:sz w:val="28"/>
          <w:szCs w:val="28"/>
          <w:highlight w:val="lightGray"/>
          <w:u w:val="single" w:color="5F0000"/>
        </w:rPr>
        <w:t>o</w:t>
      </w:r>
      <w:r>
        <w:rPr>
          <w:rFonts w:ascii="Cambria Math" w:eastAsia="Cambria Math" w:hAnsi="Cambria Math" w:cs="Cambria Math"/>
          <w:color w:val="5F0000"/>
          <w:position w:val="-2"/>
          <w:sz w:val="28"/>
          <w:szCs w:val="28"/>
          <w:highlight w:val="lightGray"/>
          <w:u w:val="single" w:color="5F0000"/>
        </w:rPr>
        <w:t>j</w:t>
      </w:r>
      <w:r>
        <w:rPr>
          <w:rFonts w:ascii="Cambria Math" w:eastAsia="Cambria Math" w:hAnsi="Cambria Math" w:cs="Cambria Math"/>
          <w:color w:val="5F0000"/>
          <w:spacing w:val="-5"/>
          <w:position w:val="-2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1"/>
          <w:position w:val="-2"/>
          <w:sz w:val="28"/>
          <w:szCs w:val="28"/>
          <w:highlight w:val="lightGray"/>
          <w:u w:val="single" w:color="5F0000"/>
        </w:rPr>
        <w:t>c</w:t>
      </w:r>
      <w:r>
        <w:rPr>
          <w:rFonts w:ascii="Cambria Math" w:eastAsia="Cambria Math" w:hAnsi="Cambria Math" w:cs="Cambria Math"/>
          <w:color w:val="5F0000"/>
          <w:spacing w:val="-2"/>
          <w:position w:val="-2"/>
          <w:sz w:val="28"/>
          <w:szCs w:val="28"/>
          <w:highlight w:val="lightGray"/>
          <w:u w:val="single" w:color="5F0000"/>
        </w:rPr>
        <w:t>ts</w:t>
      </w:r>
      <w:r>
        <w:rPr>
          <w:rFonts w:ascii="Cambria Math" w:eastAsia="Cambria Math" w:hAnsi="Cambria Math" w:cs="Cambria Math"/>
          <w:color w:val="5F0000"/>
          <w:spacing w:val="-2"/>
          <w:position w:val="-2"/>
          <w:sz w:val="28"/>
          <w:szCs w:val="28"/>
          <w:highlight w:val="lightGray"/>
        </w:rPr>
        <w:t>:</w:t>
      </w:r>
      <w:r>
        <w:rPr>
          <w:rFonts w:ascii="Cambria Math" w:eastAsia="Cambria Math" w:hAnsi="Cambria Math" w:cs="Cambria Math"/>
          <w:color w:val="5F0000"/>
          <w:position w:val="-2"/>
          <w:sz w:val="28"/>
          <w:szCs w:val="28"/>
          <w:highlight w:val="lightGray"/>
        </w:rPr>
        <w:t xml:space="preserve">- </w:t>
      </w:r>
      <w:r>
        <w:rPr>
          <w:rFonts w:ascii="Cambria Math" w:eastAsia="Cambria Math" w:hAnsi="Cambria Math" w:cs="Cambria Math"/>
          <w:color w:val="5F0000"/>
          <w:position w:val="-2"/>
          <w:sz w:val="28"/>
          <w:szCs w:val="28"/>
          <w:highlight w:val="lightGray"/>
        </w:rPr>
        <w:tab/>
      </w:r>
    </w:p>
    <w:p w:rsidR="006160E1" w:rsidRDefault="006160E1">
      <w:pPr>
        <w:spacing w:before="15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86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 xml:space="preserve">)        </w:t>
      </w:r>
      <w:r>
        <w:rPr>
          <w:rFonts w:ascii="Cambria Math" w:eastAsia="Cambria Math" w:hAnsi="Cambria Math" w:cs="Cambria Math"/>
          <w:color w:val="000080"/>
          <w:spacing w:val="13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Q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u</w:t>
      </w:r>
      <w:r>
        <w:rPr>
          <w:rFonts w:ascii="Cambria Math" w:eastAsia="Cambria Math" w:hAnsi="Cambria Math" w:cs="Cambria Math"/>
          <w:color w:val="000080"/>
          <w:spacing w:val="-5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ue</w:t>
      </w:r>
      <w:r>
        <w:rPr>
          <w:rFonts w:ascii="Cambria Math" w:eastAsia="Cambria Math" w:hAnsi="Cambria Math" w:cs="Cambria Math"/>
          <w:color w:val="000080"/>
          <w:spacing w:val="-5"/>
          <w:position w:val="-1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M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n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g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m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n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 xml:space="preserve">t 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Sy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5"/>
          <w:position w:val="-1"/>
          <w:sz w:val="24"/>
          <w:szCs w:val="24"/>
          <w:u w:val="single" w:color="000080"/>
        </w:rPr>
        <w:t>m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/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T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i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c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k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t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i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p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nse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-</w:t>
      </w:r>
    </w:p>
    <w:p w:rsidR="006160E1" w:rsidRDefault="006160E1">
      <w:pPr>
        <w:spacing w:before="3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58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u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ti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o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-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J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n/2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01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3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 xml:space="preserve">– </w:t>
      </w:r>
      <w:r>
        <w:rPr>
          <w:rFonts w:ascii="Cambria Math" w:eastAsia="Cambria Math" w:hAnsi="Cambria Math" w:cs="Cambria Math"/>
          <w:color w:val="000080"/>
          <w:spacing w:val="3"/>
          <w:position w:val="-1"/>
          <w:sz w:val="24"/>
          <w:szCs w:val="24"/>
        </w:rPr>
        <w:t>J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une/2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01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3</w:t>
      </w:r>
    </w:p>
    <w:p w:rsidR="006160E1" w:rsidRDefault="006160E1">
      <w:pPr>
        <w:spacing w:before="3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58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T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m</w:t>
      </w:r>
      <w:r>
        <w:rPr>
          <w:rFonts w:ascii="Cambria Math" w:eastAsia="Cambria Math" w:hAnsi="Cambria Math" w:cs="Cambria Math"/>
          <w:color w:val="000080"/>
          <w:spacing w:val="-5"/>
          <w:position w:val="-1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ze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- 2</w:t>
      </w:r>
    </w:p>
    <w:p w:rsidR="006160E1" w:rsidRDefault="006160E1">
      <w:pPr>
        <w:spacing w:before="3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58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ole</w:t>
      </w:r>
      <w:r>
        <w:rPr>
          <w:rFonts w:ascii="Cambria Math" w:eastAsia="Cambria Math" w:hAnsi="Cambria Math" w:cs="Cambria Math"/>
          <w:color w:val="000080"/>
          <w:spacing w:val="-5"/>
          <w:position w:val="-1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P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l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y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-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ema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ic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es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Pr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ogr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amme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T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es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er.</w:t>
      </w:r>
    </w:p>
    <w:p w:rsidR="006160E1" w:rsidRDefault="006160E1">
      <w:pPr>
        <w:spacing w:before="3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58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k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il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l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U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 xml:space="preserve">-    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mbe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dd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ed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 xml:space="preserve"> C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Or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cad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tu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e,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51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acer</w:t>
      </w:r>
    </w:p>
    <w:p w:rsidR="006160E1" w:rsidRDefault="006160E1">
      <w:pPr>
        <w:spacing w:before="1" w:line="220" w:lineRule="exact"/>
        <w:rPr>
          <w:sz w:val="22"/>
          <w:szCs w:val="22"/>
        </w:rPr>
      </w:pPr>
    </w:p>
    <w:p w:rsidR="006160E1" w:rsidRDefault="00CF470D">
      <w:pPr>
        <w:spacing w:before="72" w:line="58" w:lineRule="auto"/>
        <w:ind w:left="860" w:right="173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z w:val="24"/>
          <w:szCs w:val="24"/>
        </w:rPr>
        <w:t>Us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ng F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8051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34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0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ont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ol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er. 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Wo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rk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tly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n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evelop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ng and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ar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is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ng the comple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e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 f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om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the fi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st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ion</w:t>
      </w:r>
      <w:r>
        <w:rPr>
          <w:rFonts w:ascii="Cambria Math" w:eastAsia="Cambria Math" w:hAnsi="Cambria Math" w:cs="Cambria Math"/>
          <w:color w:val="000080"/>
          <w:spacing w:val="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of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ema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ic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to the comple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ion of the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.</w:t>
      </w:r>
    </w:p>
    <w:p w:rsidR="006160E1" w:rsidRDefault="00CF470D">
      <w:pPr>
        <w:spacing w:line="420" w:lineRule="exact"/>
        <w:ind w:left="86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2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 xml:space="preserve">)        </w:t>
      </w:r>
      <w:r>
        <w:rPr>
          <w:rFonts w:ascii="Cambria Math" w:eastAsia="Cambria Math" w:hAnsi="Cambria Math" w:cs="Cambria Math"/>
          <w:color w:val="000080"/>
          <w:spacing w:val="13"/>
          <w:position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i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t</w:t>
      </w:r>
      <w:r>
        <w:rPr>
          <w:rFonts w:ascii="Cambria Math" w:eastAsia="Cambria Math" w:hAnsi="Cambria Math" w:cs="Cambria Math"/>
          <w:color w:val="000080"/>
          <w:spacing w:val="1"/>
          <w:position w:val="-4"/>
          <w:sz w:val="24"/>
          <w:szCs w:val="24"/>
          <w:u w:val="single" w:color="000080"/>
        </w:rPr>
        <w:t>t</w:t>
      </w:r>
      <w:r>
        <w:rPr>
          <w:rFonts w:ascii="Cambria Math" w:eastAsia="Cambria Math" w:hAnsi="Cambria Math" w:cs="Cambria Math"/>
          <w:color w:val="000080"/>
          <w:spacing w:val="-4"/>
          <w:position w:val="-4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 xml:space="preserve">l </w:t>
      </w:r>
      <w:r>
        <w:rPr>
          <w:rFonts w:ascii="Cambria Math" w:eastAsia="Cambria Math" w:hAnsi="Cambria Math" w:cs="Cambria Math"/>
          <w:color w:val="000080"/>
          <w:spacing w:val="-5"/>
          <w:position w:val="-4"/>
          <w:sz w:val="24"/>
          <w:szCs w:val="24"/>
          <w:u w:val="single" w:color="000080"/>
        </w:rPr>
        <w:t>P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o</w:t>
      </w:r>
      <w:r>
        <w:rPr>
          <w:rFonts w:ascii="Cambria Math" w:eastAsia="Cambria Math" w:hAnsi="Cambria Math" w:cs="Cambria Math"/>
          <w:color w:val="000080"/>
          <w:spacing w:val="-4"/>
          <w:position w:val="-4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>uc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  <w:u w:val="single" w:color="000080"/>
        </w:rPr>
        <w:t>i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on</w:t>
      </w:r>
      <w:r>
        <w:rPr>
          <w:rFonts w:ascii="Cambria Math" w:eastAsia="Cambria Math" w:hAnsi="Cambria Math" w:cs="Cambria Math"/>
          <w:color w:val="000080"/>
          <w:spacing w:val="-7"/>
          <w:position w:val="-4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>C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o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>u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nte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 xml:space="preserve"> D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i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  <w:u w:val="single" w:color="000080"/>
        </w:rPr>
        <w:t>p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l</w:t>
      </w:r>
      <w:r>
        <w:rPr>
          <w:rFonts w:ascii="Cambria Math" w:eastAsia="Cambria Math" w:hAnsi="Cambria Math" w:cs="Cambria Math"/>
          <w:color w:val="000080"/>
          <w:spacing w:val="-5"/>
          <w:position w:val="-4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y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&amp;</w:t>
      </w:r>
      <w:r>
        <w:rPr>
          <w:rFonts w:ascii="Cambria Math" w:eastAsia="Cambria Math" w:hAnsi="Cambria Math" w:cs="Cambria Math"/>
          <w:color w:val="000080"/>
          <w:spacing w:val="-4"/>
          <w:position w:val="-4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spacing w:val="-5"/>
          <w:position w:val="-4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ta</w:t>
      </w:r>
      <w:r>
        <w:rPr>
          <w:rFonts w:ascii="Cambria Math" w:eastAsia="Cambria Math" w:hAnsi="Cambria Math" w:cs="Cambria Math"/>
          <w:color w:val="000080"/>
          <w:spacing w:val="-4"/>
          <w:position w:val="-4"/>
          <w:sz w:val="24"/>
          <w:szCs w:val="24"/>
          <w:u w:val="single" w:color="000080"/>
        </w:rPr>
        <w:t xml:space="preserve"> S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t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spacing w:val="-4"/>
          <w:position w:val="-4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>g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3"/>
          <w:position w:val="-4"/>
          <w:sz w:val="24"/>
          <w:szCs w:val="24"/>
          <w:u w:val="single" w:color="000080"/>
        </w:rPr>
        <w:t>: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-</w:t>
      </w:r>
    </w:p>
    <w:p w:rsidR="006160E1" w:rsidRDefault="006160E1">
      <w:pPr>
        <w:spacing w:before="3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58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u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ti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o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-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June /2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01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3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 xml:space="preserve">– 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2"/>
          <w:position w:val="-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/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20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13</w:t>
      </w:r>
    </w:p>
    <w:p w:rsidR="006160E1" w:rsidRDefault="006160E1">
      <w:pPr>
        <w:spacing w:before="6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58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T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m</w:t>
      </w:r>
      <w:r>
        <w:rPr>
          <w:rFonts w:ascii="Cambria Math" w:eastAsia="Cambria Math" w:hAnsi="Cambria Math" w:cs="Cambria Math"/>
          <w:color w:val="000080"/>
          <w:spacing w:val="-5"/>
          <w:position w:val="-1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ze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- 1</w:t>
      </w:r>
    </w:p>
    <w:p w:rsidR="006160E1" w:rsidRDefault="006160E1">
      <w:pPr>
        <w:spacing w:before="3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58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ole</w:t>
      </w:r>
      <w:r>
        <w:rPr>
          <w:rFonts w:ascii="Cambria Math" w:eastAsia="Cambria Math" w:hAnsi="Cambria Math" w:cs="Cambria Math"/>
          <w:color w:val="000080"/>
          <w:spacing w:val="-5"/>
          <w:position w:val="-1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P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l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y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-</w:t>
      </w:r>
      <w:r>
        <w:rPr>
          <w:rFonts w:ascii="Cambria Math" w:eastAsia="Cambria Math" w:hAnsi="Cambria Math" w:cs="Cambria Math"/>
          <w:color w:val="000080"/>
          <w:spacing w:val="50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Pr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j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ect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Plan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2"/>
          <w:position w:val="-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gr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amme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Test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r a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st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 xml:space="preserve">m 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es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er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.</w:t>
      </w:r>
    </w:p>
    <w:p w:rsidR="006160E1" w:rsidRDefault="006160E1">
      <w:pPr>
        <w:spacing w:before="3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58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k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il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l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U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 xml:space="preserve">-    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mbe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dd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ed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 xml:space="preserve"> C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51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acer</w:t>
      </w:r>
    </w:p>
    <w:p w:rsidR="006160E1" w:rsidRDefault="006160E1">
      <w:pPr>
        <w:spacing w:before="1" w:line="220" w:lineRule="exact"/>
        <w:rPr>
          <w:sz w:val="22"/>
          <w:szCs w:val="22"/>
        </w:rPr>
      </w:pPr>
    </w:p>
    <w:p w:rsidR="006160E1" w:rsidRDefault="00CF470D">
      <w:pPr>
        <w:spacing w:before="72" w:line="58" w:lineRule="auto"/>
        <w:ind w:left="860" w:right="59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stomis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oj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ct 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lled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in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Ritt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l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Pvt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using si</w:t>
      </w:r>
      <w:r>
        <w:rPr>
          <w:rFonts w:ascii="Cambria Math" w:eastAsia="Cambria Math" w:hAnsi="Cambria Math" w:cs="Cambria Math"/>
          <w:color w:val="000080"/>
          <w:spacing w:val="3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icon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s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8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bit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contr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lle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.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t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is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la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 Pr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od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on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3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ls on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 ma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ix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LE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D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is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lay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the s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me to the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QL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er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er th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h UDP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k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ep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 a co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of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a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n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D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ar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.</w:t>
      </w:r>
    </w:p>
    <w:p w:rsidR="006160E1" w:rsidRDefault="00CF470D">
      <w:pPr>
        <w:spacing w:line="420" w:lineRule="exact"/>
        <w:ind w:left="860" w:right="4109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3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 xml:space="preserve">)        </w:t>
      </w:r>
      <w:r>
        <w:rPr>
          <w:rFonts w:ascii="Cambria Math" w:eastAsia="Cambria Math" w:hAnsi="Cambria Math" w:cs="Cambria Math"/>
          <w:color w:val="000080"/>
          <w:spacing w:val="13"/>
          <w:position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>B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ir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>l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spacing w:val="-4"/>
          <w:position w:val="-4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  <w:u w:val="single" w:color="000080"/>
        </w:rPr>
        <w:t>C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>m</w:t>
      </w:r>
      <w:r>
        <w:rPr>
          <w:rFonts w:ascii="Cambria Math" w:eastAsia="Cambria Math" w:hAnsi="Cambria Math" w:cs="Cambria Math"/>
          <w:color w:val="000080"/>
          <w:spacing w:val="-4"/>
          <w:position w:val="-4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n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t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5"/>
          <w:position w:val="-4"/>
          <w:sz w:val="24"/>
          <w:szCs w:val="24"/>
          <w:u w:val="single" w:color="000080"/>
        </w:rPr>
        <w:t>W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i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l</w:t>
      </w:r>
      <w:r>
        <w:rPr>
          <w:rFonts w:ascii="Cambria Math" w:eastAsia="Cambria Math" w:hAnsi="Cambria Math" w:cs="Cambria Math"/>
          <w:color w:val="000080"/>
          <w:spacing w:val="-5"/>
          <w:position w:val="-4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ta</w:t>
      </w:r>
      <w:r>
        <w:rPr>
          <w:rFonts w:ascii="Cambria Math" w:eastAsia="Cambria Math" w:hAnsi="Cambria Math" w:cs="Cambria Math"/>
          <w:color w:val="000080"/>
          <w:spacing w:val="-4"/>
          <w:position w:val="-4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3"/>
          <w:position w:val="-4"/>
          <w:sz w:val="24"/>
          <w:szCs w:val="24"/>
          <w:u w:val="single" w:color="000080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spacing w:val="-4"/>
          <w:position w:val="-4"/>
          <w:sz w:val="24"/>
          <w:szCs w:val="24"/>
          <w:u w:val="single" w:color="000080"/>
        </w:rPr>
        <w:t>n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5"/>
          <w:position w:val="-4"/>
          <w:sz w:val="24"/>
          <w:szCs w:val="24"/>
          <w:u w:val="single" w:color="000080"/>
        </w:rPr>
        <w:t>m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i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si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o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  <w:u w:val="single" w:color="000080"/>
        </w:rPr>
        <w:t>n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  <w:u w:val="single" w:color="000080"/>
        </w:rPr>
        <w:t>: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-</w:t>
      </w:r>
    </w:p>
    <w:p w:rsidR="006160E1" w:rsidRDefault="006160E1">
      <w:pPr>
        <w:spacing w:before="3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58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u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ti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o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-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/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201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3 –</w:t>
      </w:r>
      <w:r>
        <w:rPr>
          <w:rFonts w:ascii="Cambria Math" w:eastAsia="Cambria Math" w:hAnsi="Cambria Math" w:cs="Cambria Math"/>
          <w:color w:val="000080"/>
          <w:spacing w:val="2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No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/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2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0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3</w:t>
      </w:r>
    </w:p>
    <w:p w:rsidR="006160E1" w:rsidRDefault="006160E1">
      <w:pPr>
        <w:spacing w:before="3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58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T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m</w:t>
      </w:r>
      <w:r>
        <w:rPr>
          <w:rFonts w:ascii="Cambria Math" w:eastAsia="Cambria Math" w:hAnsi="Cambria Math" w:cs="Cambria Math"/>
          <w:color w:val="000080"/>
          <w:spacing w:val="-5"/>
          <w:position w:val="-1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ze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- 1</w:t>
      </w:r>
    </w:p>
    <w:p w:rsidR="006160E1" w:rsidRDefault="006160E1">
      <w:pPr>
        <w:spacing w:before="3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58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ole</w:t>
      </w:r>
      <w:r>
        <w:rPr>
          <w:rFonts w:ascii="Cambria Math" w:eastAsia="Cambria Math" w:hAnsi="Cambria Math" w:cs="Cambria Math"/>
          <w:color w:val="000080"/>
          <w:spacing w:val="-5"/>
          <w:position w:val="-1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P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l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a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y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-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Pr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ogr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amme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Test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.</w:t>
      </w:r>
    </w:p>
    <w:p w:rsidR="006160E1" w:rsidRDefault="006160E1">
      <w:pPr>
        <w:spacing w:before="3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58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k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il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  <w:u w:val="single" w:color="000080"/>
        </w:rPr>
        <w:t>l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  <w:u w:val="single" w:color="000080"/>
        </w:rPr>
        <w:t>U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  <w:u w:val="single" w:color="000080"/>
        </w:rPr>
        <w:t>s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  <w:u w:val="single" w:color="000080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  <w:u w:val="single" w:color="000080"/>
        </w:rPr>
        <w:t>d</w:t>
      </w:r>
      <w:r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-    De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 xml:space="preserve">n 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nu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x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 xml:space="preserve">, 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Pyth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n,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 xml:space="preserve"> C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S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 xml:space="preserve">QL 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er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 xml:space="preserve">er 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20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0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7</w:t>
      </w:r>
    </w:p>
    <w:p w:rsidR="006160E1" w:rsidRDefault="006160E1">
      <w:pPr>
        <w:spacing w:before="3" w:line="220" w:lineRule="exact"/>
        <w:rPr>
          <w:sz w:val="22"/>
          <w:szCs w:val="22"/>
        </w:rPr>
      </w:pPr>
    </w:p>
    <w:p w:rsidR="006160E1" w:rsidRDefault="00CF470D">
      <w:pPr>
        <w:spacing w:before="73" w:line="58" w:lineRule="auto"/>
        <w:ind w:left="860" w:right="321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stomised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oj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ct 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lled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in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aci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 Cemen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 Pvt L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yv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eli.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t’s a Web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S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er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er Based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oj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ct using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ontro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ler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ece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es vehicle no.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F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om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Web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p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age using 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t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Dis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la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 it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on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LE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 and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g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ives a v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ice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la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back</w:t>
      </w:r>
      <w:r>
        <w:rPr>
          <w:rFonts w:ascii="Cambria Math" w:eastAsia="Cambria Math" w:hAnsi="Cambria Math" w:cs="Cambria Math"/>
          <w:color w:val="000080"/>
          <w:spacing w:val="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sto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es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t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QL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.</w:t>
      </w:r>
    </w:p>
    <w:p w:rsidR="006160E1" w:rsidRDefault="006160E1">
      <w:pPr>
        <w:spacing w:line="200" w:lineRule="exact"/>
      </w:pPr>
    </w:p>
    <w:p w:rsidR="006160E1" w:rsidRDefault="006160E1">
      <w:pPr>
        <w:spacing w:line="200" w:lineRule="exact"/>
      </w:pPr>
    </w:p>
    <w:p w:rsidR="006160E1" w:rsidRDefault="006160E1">
      <w:pPr>
        <w:spacing w:before="14" w:line="240" w:lineRule="exact"/>
        <w:rPr>
          <w:sz w:val="24"/>
          <w:szCs w:val="24"/>
        </w:rPr>
      </w:pPr>
    </w:p>
    <w:p w:rsidR="006160E1" w:rsidRDefault="006160E1">
      <w:pPr>
        <w:spacing w:line="540" w:lineRule="exact"/>
        <w:ind w:left="140"/>
        <w:rPr>
          <w:rFonts w:ascii="Cambria Math" w:eastAsia="Cambria Math" w:hAnsi="Cambria Math" w:cs="Cambria Math"/>
          <w:sz w:val="28"/>
          <w:szCs w:val="28"/>
        </w:rPr>
      </w:pPr>
      <w:r w:rsidRPr="006160E1">
        <w:pict>
          <v:group id="_x0000_s1082" style="position:absolute;left:0;text-align:left;margin-left:70.1pt;margin-top:.7pt;width:491.25pt;height:36.05pt;z-index:-251661824;mso-position-horizontal-relative:page" coordorigin="1402,14" coordsize="9825,721">
            <v:group id="_x0000_s1083" style="position:absolute;left:1412;top:24;width:9805;height:377" coordorigin="1412,24" coordsize="9805,377">
              <v:shape id="_x0000_s1086" style="position:absolute;left:1412;top:24;width:9805;height:377" coordorigin="1412,24" coordsize="9805,377" path="m1412,400r9805,l11217,24r-9805,l1412,400xe" fillcolor="#a6a6a6" stroked="f">
                <v:path arrowok="t"/>
              </v:shape>
              <v:group id="_x0000_s1084" style="position:absolute;left:1412;top:400;width:9805;height:324" coordorigin="1412,400" coordsize="9805,324">
                <v:shape id="_x0000_s1085" style="position:absolute;left:1412;top:400;width:9805;height:324" coordorigin="1412,400" coordsize="9805,324" path="m1412,724r9805,l11217,400r-9805,l1412,724xe" fillcolor="#a6a6a6" stroked="f">
                  <v:path arrowok="t"/>
                </v:shape>
              </v:group>
            </v:group>
            <w10:wrap anchorx="page"/>
          </v:group>
        </w:pict>
      </w:r>
      <w:r w:rsidR="00CF470D">
        <w:rPr>
          <w:rFonts w:ascii="Cambria Math" w:eastAsia="Cambria Math" w:hAnsi="Cambria Math" w:cs="Cambria Math"/>
          <w:color w:val="5F0000"/>
          <w:spacing w:val="-3"/>
          <w:position w:val="16"/>
          <w:sz w:val="28"/>
          <w:szCs w:val="28"/>
          <w:u w:val="single" w:color="5F0000"/>
        </w:rPr>
        <w:t>P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16"/>
          <w:sz w:val="28"/>
          <w:szCs w:val="28"/>
          <w:u w:val="single" w:color="5F0000"/>
        </w:rPr>
        <w:t>r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16"/>
          <w:sz w:val="28"/>
          <w:szCs w:val="28"/>
          <w:u w:val="single" w:color="5F0000"/>
        </w:rPr>
        <w:t>e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16"/>
          <w:sz w:val="28"/>
          <w:szCs w:val="28"/>
          <w:u w:val="single" w:color="5F0000"/>
        </w:rPr>
        <w:t>s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16"/>
          <w:sz w:val="28"/>
          <w:szCs w:val="28"/>
          <w:u w:val="single" w:color="5F0000"/>
        </w:rPr>
        <w:t>e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16"/>
          <w:sz w:val="28"/>
          <w:szCs w:val="28"/>
          <w:u w:val="single" w:color="5F0000"/>
        </w:rPr>
        <w:t>n</w:t>
      </w:r>
      <w:r w:rsidR="00CF470D">
        <w:rPr>
          <w:rFonts w:ascii="Cambria Math" w:eastAsia="Cambria Math" w:hAnsi="Cambria Math" w:cs="Cambria Math"/>
          <w:color w:val="5F0000"/>
          <w:position w:val="16"/>
          <w:sz w:val="28"/>
          <w:szCs w:val="28"/>
          <w:u w:val="single" w:color="5F0000"/>
        </w:rPr>
        <w:t>t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16"/>
          <w:sz w:val="28"/>
          <w:szCs w:val="28"/>
          <w:u w:val="single" w:color="5F0000"/>
        </w:rPr>
        <w:t xml:space="preserve"> </w:t>
      </w:r>
      <w:r w:rsidR="00CF470D">
        <w:rPr>
          <w:rFonts w:ascii="Cambria Math" w:eastAsia="Cambria Math" w:hAnsi="Cambria Math" w:cs="Cambria Math"/>
          <w:color w:val="5F0000"/>
          <w:spacing w:val="-7"/>
          <w:position w:val="16"/>
          <w:sz w:val="28"/>
          <w:szCs w:val="28"/>
          <w:u w:val="single" w:color="5F0000"/>
        </w:rPr>
        <w:t>W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16"/>
          <w:sz w:val="28"/>
          <w:szCs w:val="28"/>
          <w:u w:val="single" w:color="5F0000"/>
        </w:rPr>
        <w:t>o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16"/>
          <w:sz w:val="28"/>
          <w:szCs w:val="28"/>
          <w:u w:val="single" w:color="5F0000"/>
        </w:rPr>
        <w:t>r</w:t>
      </w:r>
      <w:r w:rsidR="00CF470D">
        <w:rPr>
          <w:rFonts w:ascii="Cambria Math" w:eastAsia="Cambria Math" w:hAnsi="Cambria Math" w:cs="Cambria Math"/>
          <w:color w:val="5F0000"/>
          <w:position w:val="16"/>
          <w:sz w:val="28"/>
          <w:szCs w:val="28"/>
          <w:u w:val="single" w:color="5F0000"/>
        </w:rPr>
        <w:t>k</w:t>
      </w:r>
      <w:r w:rsidR="00CF470D">
        <w:rPr>
          <w:rFonts w:ascii="Cambria Math" w:eastAsia="Cambria Math" w:hAnsi="Cambria Math" w:cs="Cambria Math"/>
          <w:color w:val="5F0000"/>
          <w:spacing w:val="-5"/>
          <w:position w:val="16"/>
          <w:sz w:val="28"/>
          <w:szCs w:val="28"/>
          <w:u w:val="single" w:color="5F0000"/>
        </w:rPr>
        <w:t xml:space="preserve"> E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16"/>
          <w:sz w:val="28"/>
          <w:szCs w:val="28"/>
          <w:u w:val="single" w:color="5F0000"/>
        </w:rPr>
        <w:t>x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16"/>
          <w:sz w:val="28"/>
          <w:szCs w:val="28"/>
          <w:u w:val="single" w:color="5F0000"/>
        </w:rPr>
        <w:t>p</w:t>
      </w:r>
      <w:r w:rsidR="00CF470D">
        <w:rPr>
          <w:rFonts w:ascii="Cambria Math" w:eastAsia="Cambria Math" w:hAnsi="Cambria Math" w:cs="Cambria Math"/>
          <w:color w:val="5F0000"/>
          <w:spacing w:val="-5"/>
          <w:position w:val="16"/>
          <w:sz w:val="28"/>
          <w:szCs w:val="28"/>
          <w:u w:val="single" w:color="5F0000"/>
        </w:rPr>
        <w:t>e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16"/>
          <w:sz w:val="28"/>
          <w:szCs w:val="28"/>
          <w:u w:val="single" w:color="5F0000"/>
        </w:rPr>
        <w:t>r</w:t>
      </w:r>
      <w:r w:rsidR="00CF470D">
        <w:rPr>
          <w:rFonts w:ascii="Cambria Math" w:eastAsia="Cambria Math" w:hAnsi="Cambria Math" w:cs="Cambria Math"/>
          <w:color w:val="5F0000"/>
          <w:spacing w:val="-4"/>
          <w:position w:val="16"/>
          <w:sz w:val="28"/>
          <w:szCs w:val="28"/>
          <w:u w:val="single" w:color="5F0000"/>
        </w:rPr>
        <w:t>i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16"/>
          <w:sz w:val="28"/>
          <w:szCs w:val="28"/>
          <w:u w:val="single" w:color="5F0000"/>
        </w:rPr>
        <w:t>e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16"/>
          <w:sz w:val="28"/>
          <w:szCs w:val="28"/>
          <w:u w:val="single" w:color="5F0000"/>
        </w:rPr>
        <w:t>n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16"/>
          <w:sz w:val="28"/>
          <w:szCs w:val="28"/>
          <w:u w:val="single" w:color="5F0000"/>
        </w:rPr>
        <w:t>c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16"/>
          <w:sz w:val="28"/>
          <w:szCs w:val="28"/>
          <w:u w:val="single" w:color="5F0000"/>
        </w:rPr>
        <w:t>e</w:t>
      </w:r>
      <w:r w:rsidR="00CF470D">
        <w:rPr>
          <w:rFonts w:ascii="Cambria Math" w:eastAsia="Cambria Math" w:hAnsi="Cambria Math" w:cs="Cambria Math"/>
          <w:color w:val="5F0000"/>
          <w:position w:val="16"/>
          <w:sz w:val="28"/>
          <w:szCs w:val="28"/>
        </w:rPr>
        <w:t>:</w:t>
      </w:r>
      <w:r w:rsidR="00CF470D">
        <w:rPr>
          <w:rFonts w:ascii="Cambria Math" w:eastAsia="Cambria Math" w:hAnsi="Cambria Math" w:cs="Cambria Math"/>
          <w:color w:val="5F0000"/>
          <w:spacing w:val="-4"/>
          <w:position w:val="16"/>
          <w:sz w:val="28"/>
          <w:szCs w:val="28"/>
        </w:rPr>
        <w:t xml:space="preserve"> </w:t>
      </w:r>
      <w:r w:rsidR="00CF470D">
        <w:rPr>
          <w:rFonts w:ascii="Cambria Math" w:eastAsia="Cambria Math" w:hAnsi="Cambria Math" w:cs="Cambria Math"/>
          <w:color w:val="5F0000"/>
          <w:position w:val="16"/>
          <w:sz w:val="28"/>
          <w:szCs w:val="28"/>
        </w:rPr>
        <w:t>-</w:t>
      </w:r>
    </w:p>
    <w:p w:rsidR="006160E1" w:rsidRDefault="00CF470D">
      <w:pPr>
        <w:spacing w:line="520" w:lineRule="exact"/>
        <w:ind w:left="848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5F0000"/>
          <w:spacing w:val="1"/>
          <w:position w:val="34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5F0000"/>
          <w:spacing w:val="-1"/>
          <w:position w:val="34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5F0000"/>
          <w:position w:val="34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5F0000"/>
          <w:spacing w:val="-1"/>
          <w:position w:val="34"/>
          <w:sz w:val="24"/>
          <w:szCs w:val="24"/>
        </w:rPr>
        <w:t>rr</w:t>
      </w:r>
      <w:r>
        <w:rPr>
          <w:rFonts w:ascii="Cambria Math" w:eastAsia="Cambria Math" w:hAnsi="Cambria Math" w:cs="Cambria Math"/>
          <w:color w:val="5F0000"/>
          <w:position w:val="3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5F0000"/>
          <w:spacing w:val="1"/>
          <w:position w:val="34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5F0000"/>
          <w:position w:val="34"/>
          <w:sz w:val="24"/>
          <w:szCs w:val="24"/>
        </w:rPr>
        <w:t xml:space="preserve">tly </w:t>
      </w:r>
      <w:r>
        <w:rPr>
          <w:rFonts w:ascii="Cambria Math" w:eastAsia="Cambria Math" w:hAnsi="Cambria Math" w:cs="Cambria Math"/>
          <w:color w:val="5F0000"/>
          <w:spacing w:val="-2"/>
          <w:position w:val="34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5F0000"/>
          <w:spacing w:val="2"/>
          <w:position w:val="34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5F0000"/>
          <w:spacing w:val="-1"/>
          <w:position w:val="34"/>
          <w:sz w:val="24"/>
          <w:szCs w:val="24"/>
        </w:rPr>
        <w:t>rk</w:t>
      </w:r>
      <w:r>
        <w:rPr>
          <w:rFonts w:ascii="Cambria Math" w:eastAsia="Cambria Math" w:hAnsi="Cambria Math" w:cs="Cambria Math"/>
          <w:color w:val="5F0000"/>
          <w:position w:val="34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5F0000"/>
          <w:spacing w:val="1"/>
          <w:position w:val="34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5F0000"/>
          <w:position w:val="34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5F0000"/>
          <w:spacing w:val="-1"/>
          <w:position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2"/>
          <w:position w:val="34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5F0000"/>
          <w:spacing w:val="-1"/>
          <w:position w:val="34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5F0000"/>
          <w:spacing w:val="2"/>
          <w:position w:val="34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5F0000"/>
          <w:position w:val="34"/>
          <w:sz w:val="24"/>
          <w:szCs w:val="24"/>
        </w:rPr>
        <w:t xml:space="preserve">m </w:t>
      </w:r>
      <w:r>
        <w:rPr>
          <w:rFonts w:ascii="Cambria Math" w:eastAsia="Cambria Math" w:hAnsi="Cambria Math" w:cs="Cambria Math"/>
          <w:color w:val="5F0000"/>
          <w:spacing w:val="-1"/>
          <w:position w:val="34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5F0000"/>
          <w:spacing w:val="1"/>
          <w:position w:val="34"/>
          <w:sz w:val="24"/>
          <w:szCs w:val="24"/>
        </w:rPr>
        <w:t>5</w:t>
      </w:r>
      <w:r>
        <w:rPr>
          <w:rFonts w:ascii="Cambria Math" w:eastAsia="Cambria Math" w:hAnsi="Cambria Math" w:cs="Cambria Math"/>
          <w:color w:val="5F0000"/>
          <w:spacing w:val="1"/>
          <w:position w:val="40"/>
          <w:sz w:val="16"/>
          <w:szCs w:val="16"/>
        </w:rPr>
        <w:t>t</w:t>
      </w:r>
      <w:r>
        <w:rPr>
          <w:rFonts w:ascii="Cambria Math" w:eastAsia="Cambria Math" w:hAnsi="Cambria Math" w:cs="Cambria Math"/>
          <w:color w:val="5F0000"/>
          <w:position w:val="40"/>
          <w:sz w:val="16"/>
          <w:szCs w:val="16"/>
        </w:rPr>
        <w:t>h</w:t>
      </w:r>
      <w:r>
        <w:rPr>
          <w:rFonts w:ascii="Cambria Math" w:eastAsia="Cambria Math" w:hAnsi="Cambria Math" w:cs="Cambria Math"/>
          <w:color w:val="5F0000"/>
          <w:spacing w:val="17"/>
          <w:position w:val="40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5F0000"/>
          <w:position w:val="34"/>
          <w:sz w:val="24"/>
          <w:szCs w:val="24"/>
        </w:rPr>
        <w:t>J</w:t>
      </w:r>
      <w:r>
        <w:rPr>
          <w:rFonts w:ascii="Cambria Math" w:eastAsia="Cambria Math" w:hAnsi="Cambria Math" w:cs="Cambria Math"/>
          <w:color w:val="5F0000"/>
          <w:spacing w:val="1"/>
          <w:position w:val="34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5F0000"/>
          <w:position w:val="34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5F0000"/>
          <w:spacing w:val="1"/>
          <w:position w:val="34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5F0000"/>
          <w:position w:val="34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5F0000"/>
          <w:spacing w:val="-1"/>
          <w:position w:val="34"/>
          <w:sz w:val="24"/>
          <w:szCs w:val="24"/>
        </w:rPr>
        <w:t>ry2</w:t>
      </w:r>
      <w:r>
        <w:rPr>
          <w:rFonts w:ascii="Cambria Math" w:eastAsia="Cambria Math" w:hAnsi="Cambria Math" w:cs="Cambria Math"/>
          <w:color w:val="5F0000"/>
          <w:spacing w:val="1"/>
          <w:position w:val="34"/>
          <w:sz w:val="24"/>
          <w:szCs w:val="24"/>
        </w:rPr>
        <w:t>0</w:t>
      </w:r>
      <w:r>
        <w:rPr>
          <w:rFonts w:ascii="Cambria Math" w:eastAsia="Cambria Math" w:hAnsi="Cambria Math" w:cs="Cambria Math"/>
          <w:color w:val="5F0000"/>
          <w:spacing w:val="-1"/>
          <w:position w:val="34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5F0000"/>
          <w:position w:val="34"/>
          <w:sz w:val="24"/>
          <w:szCs w:val="24"/>
        </w:rPr>
        <w:t>3)</w:t>
      </w:r>
    </w:p>
    <w:p w:rsidR="006160E1" w:rsidRDefault="00CF470D">
      <w:pPr>
        <w:spacing w:line="320" w:lineRule="exact"/>
        <w:ind w:left="86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ha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e cu</w:t>
      </w:r>
      <w:r>
        <w:rPr>
          <w:rFonts w:ascii="Cambria Math" w:eastAsia="Cambria Math" w:hAnsi="Cambria Math" w:cs="Cambria Math"/>
          <w:color w:val="000080"/>
          <w:spacing w:val="1"/>
          <w:position w:val="19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1"/>
          <w:position w:val="19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 xml:space="preserve">tly </w:t>
      </w:r>
      <w:r>
        <w:rPr>
          <w:rFonts w:ascii="Cambria Math" w:eastAsia="Cambria Math" w:hAnsi="Cambria Math" w:cs="Cambria Math"/>
          <w:color w:val="000080"/>
          <w:spacing w:val="-2"/>
          <w:position w:val="19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000080"/>
          <w:spacing w:val="2"/>
          <w:position w:val="19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>rk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3"/>
          <w:position w:val="19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 xml:space="preserve">as </w:t>
      </w:r>
      <w:r>
        <w:rPr>
          <w:rFonts w:ascii="Cambria Math" w:eastAsia="Cambria Math" w:hAnsi="Cambria Math" w:cs="Cambria Math"/>
          <w:color w:val="000080"/>
          <w:spacing w:val="1"/>
          <w:position w:val="19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 xml:space="preserve">n 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3"/>
          <w:position w:val="19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spacing w:val="-2"/>
          <w:position w:val="19"/>
          <w:sz w:val="24"/>
          <w:szCs w:val="24"/>
        </w:rPr>
        <w:t>be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4"/>
          <w:position w:val="19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2"/>
          <w:position w:val="19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6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2"/>
          <w:position w:val="19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pacing w:val="-4"/>
          <w:position w:val="19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3"/>
          <w:position w:val="19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2"/>
          <w:position w:val="19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4"/>
          <w:position w:val="19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at</w:t>
      </w:r>
      <w:r>
        <w:rPr>
          <w:rFonts w:ascii="Cambria Math" w:eastAsia="Cambria Math" w:hAnsi="Cambria Math" w:cs="Cambria Math"/>
          <w:color w:val="000080"/>
          <w:spacing w:val="-2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>“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3"/>
          <w:position w:val="19"/>
          <w:sz w:val="24"/>
          <w:szCs w:val="24"/>
        </w:rPr>
        <w:t>GIWAV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5"/>
          <w:position w:val="19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4"/>
          <w:position w:val="19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3"/>
          <w:position w:val="19"/>
          <w:sz w:val="24"/>
          <w:szCs w:val="24"/>
        </w:rPr>
        <w:t>TWOR</w:t>
      </w:r>
      <w:r>
        <w:rPr>
          <w:rFonts w:ascii="Cambria Math" w:eastAsia="Cambria Math" w:hAnsi="Cambria Math" w:cs="Cambria Math"/>
          <w:color w:val="000080"/>
          <w:spacing w:val="-2"/>
          <w:position w:val="19"/>
          <w:sz w:val="24"/>
          <w:szCs w:val="24"/>
        </w:rPr>
        <w:t>K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-4"/>
          <w:position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2"/>
          <w:position w:val="19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pacing w:val="-3"/>
          <w:position w:val="19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t.</w:t>
      </w:r>
      <w:r>
        <w:rPr>
          <w:rFonts w:ascii="Cambria Math" w:eastAsia="Cambria Math" w:hAnsi="Cambria Math" w:cs="Cambria Math"/>
          <w:color w:val="000080"/>
          <w:spacing w:val="-5"/>
          <w:position w:val="19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pacing w:val="-2"/>
          <w:position w:val="19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position w:val="19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position w:val="19"/>
          <w:sz w:val="24"/>
          <w:szCs w:val="24"/>
        </w:rPr>
        <w:t>”</w:t>
      </w:r>
    </w:p>
    <w:p w:rsidR="006160E1" w:rsidRDefault="00CF470D">
      <w:pPr>
        <w:spacing w:line="660" w:lineRule="exact"/>
        <w:ind w:left="848"/>
        <w:rPr>
          <w:rFonts w:ascii="Cambria Math" w:eastAsia="Cambria Math" w:hAnsi="Cambria Math" w:cs="Cambria Math"/>
          <w:sz w:val="24"/>
          <w:szCs w:val="24"/>
        </w:rPr>
        <w:sectPr w:rsidR="006160E1">
          <w:pgSz w:w="11920" w:h="16840"/>
          <w:pgMar w:top="1080" w:right="560" w:bottom="280" w:left="1300" w:header="0" w:footer="1015" w:gutter="0"/>
          <w:cols w:space="720"/>
        </w:sectPr>
      </w:pPr>
      <w:r>
        <w:rPr>
          <w:rFonts w:ascii="Cambria Math" w:eastAsia="Cambria Math" w:hAnsi="Cambria Math" w:cs="Cambria Math"/>
          <w:color w:val="000080"/>
          <w:position w:val="46"/>
          <w:sz w:val="24"/>
          <w:szCs w:val="24"/>
        </w:rPr>
        <w:t>-</w:t>
      </w:r>
      <w:r>
        <w:rPr>
          <w:rFonts w:ascii="Cambria Math" w:eastAsia="Cambria Math" w:hAnsi="Cambria Math" w:cs="Cambria Math"/>
          <w:color w:val="000080"/>
          <w:spacing w:val="-3"/>
          <w:position w:val="46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46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spacing w:val="-2"/>
          <w:position w:val="46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4"/>
          <w:position w:val="46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position w:val="46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2"/>
          <w:position w:val="46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3"/>
          <w:position w:val="46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position w:val="46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46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-2"/>
          <w:position w:val="46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46"/>
          <w:sz w:val="24"/>
          <w:szCs w:val="24"/>
        </w:rPr>
        <w:t>.</w:t>
      </w:r>
    </w:p>
    <w:p w:rsidR="006160E1" w:rsidRDefault="006160E1">
      <w:pPr>
        <w:spacing w:line="34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 w:rsidRPr="006160E1">
        <w:lastRenderedPageBreak/>
        <w:pict>
          <v:group id="_x0000_s1076" style="position:absolute;left:0;text-align:left;margin-left:.05pt;margin-top:708.9pt;width:7.15pt;height:10.8pt;z-index:-251654656;mso-position-horizontal-relative:page;mso-position-vertical-relative:page" coordorigin="1,14178" coordsize="143,2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101;top:14279;width:43;height:115">
              <v:imagedata r:id="rId9" o:title=""/>
            </v:shape>
            <v:group id="_x0000_s1077" style="position:absolute;left:8;top:14185;width:60;height:142" coordorigin="8,14185" coordsize="60,142">
              <v:shape id="_x0000_s1080" style="position:absolute;left:8;top:14185;width:60;height:142" coordorigin="8,14185" coordsize="60,142" path="m8,14327r,-142l68,14185e" filled="f" strokeweight=".72pt">
                <v:path arrowok="t"/>
              </v:shape>
              <v:group id="_x0000_s1078" style="position:absolute;left:8;top:14185;width:60;height:142" coordorigin="8,14185" coordsize="60,142">
                <v:shape id="_x0000_s1079" style="position:absolute;left:8;top:14185;width:60;height:142" coordorigin="8,14185" coordsize="60,142" path="m68,14185r,142l8,14327e" filled="f" strokeweight=".72pt">
                  <v:path arrowok="t"/>
                </v:shape>
              </v:group>
            </v:group>
            <w10:wrap anchorx="page" anchory="page"/>
          </v:group>
        </w:pict>
      </w:r>
      <w:r w:rsidRPr="006160E1">
        <w:pict>
          <v:group id="_x0000_s1071" style="position:absolute;left:0;text-align:left;margin-left:215.55pt;margin-top:2.2pt;width:208.75pt;height:16.25pt;z-index:-251660800;mso-position-horizontal-relative:page" coordorigin="4311,44" coordsize="4175,325">
            <v:group id="_x0000_s1072" style="position:absolute;left:4321;top:54;width:4155;height:305" coordorigin="4321,54" coordsize="4155,305">
              <v:shape id="_x0000_s1075" style="position:absolute;left:4321;top:54;width:4155;height:305" coordorigin="4321,54" coordsize="4155,305" path="m4321,358r4155,l8476,54r-4155,l4321,358xe" fillcolor="#e6e6e6" stroked="f">
                <v:path arrowok="t"/>
              </v:shape>
              <v:group id="_x0000_s1073" style="position:absolute;left:4321;top:322;width:4155;height:0" coordorigin="4321,322" coordsize="4155,0">
                <v:shape id="_x0000_s1074" style="position:absolute;left:4321;top:322;width:4155;height:0" coordorigin="4321,322" coordsize="4155,0" path="m4321,322r4155,e" filled="f" strokecolor="navy" strokeweight=".82pt">
                  <v:path arrowok="t"/>
                </v:shape>
              </v:group>
            </v:group>
            <w10:wrap anchorx="page"/>
          </v:group>
        </w:pict>
      </w:r>
      <w:r w:rsidR="00CF470D">
        <w:rPr>
          <w:rFonts w:ascii="Wingdings" w:eastAsia="Wingdings" w:hAnsi="Wingdings" w:cs="Wingdings"/>
          <w:color w:val="000080"/>
          <w:position w:val="-2"/>
          <w:sz w:val="24"/>
          <w:szCs w:val="24"/>
        </w:rPr>
        <w:t></w:t>
      </w:r>
      <w:r w:rsidR="00CF470D">
        <w:rPr>
          <w:color w:val="000080"/>
          <w:position w:val="-2"/>
          <w:sz w:val="24"/>
          <w:szCs w:val="24"/>
        </w:rPr>
        <w:t xml:space="preserve"> </w:t>
      </w:r>
      <w:r w:rsidR="00CF470D">
        <w:rPr>
          <w:color w:val="000080"/>
          <w:spacing w:val="60"/>
          <w:position w:val="-2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5F0000"/>
          <w:spacing w:val="-4"/>
          <w:position w:val="-2"/>
          <w:sz w:val="26"/>
          <w:szCs w:val="26"/>
          <w:u w:val="single" w:color="5F0000"/>
        </w:rPr>
        <w:t>D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2"/>
          <w:sz w:val="26"/>
          <w:szCs w:val="26"/>
          <w:u w:val="single" w:color="5F0000"/>
        </w:rPr>
        <w:t>e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2"/>
          <w:sz w:val="26"/>
          <w:szCs w:val="26"/>
          <w:u w:val="single" w:color="5F0000"/>
        </w:rPr>
        <w:t>s</w:t>
      </w:r>
      <w:r w:rsidR="00CF470D">
        <w:rPr>
          <w:rFonts w:ascii="Cambria Math" w:eastAsia="Cambria Math" w:hAnsi="Cambria Math" w:cs="Cambria Math"/>
          <w:color w:val="5F0000"/>
          <w:position w:val="-2"/>
          <w:sz w:val="26"/>
          <w:szCs w:val="26"/>
          <w:u w:val="single" w:color="5F0000"/>
        </w:rPr>
        <w:t>i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-2"/>
          <w:sz w:val="26"/>
          <w:szCs w:val="26"/>
          <w:u w:val="single" w:color="5F0000"/>
        </w:rPr>
        <w:t>gn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2"/>
          <w:sz w:val="26"/>
          <w:szCs w:val="26"/>
          <w:u w:val="single" w:color="5F0000"/>
        </w:rPr>
        <w:t>a</w:t>
      </w:r>
      <w:r w:rsidR="00CF470D">
        <w:rPr>
          <w:rFonts w:ascii="Cambria Math" w:eastAsia="Cambria Math" w:hAnsi="Cambria Math" w:cs="Cambria Math"/>
          <w:color w:val="5F0000"/>
          <w:spacing w:val="1"/>
          <w:position w:val="-2"/>
          <w:sz w:val="26"/>
          <w:szCs w:val="26"/>
          <w:u w:val="single" w:color="5F0000"/>
        </w:rPr>
        <w:t>t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2"/>
          <w:sz w:val="26"/>
          <w:szCs w:val="26"/>
          <w:u w:val="single" w:color="5F0000"/>
        </w:rPr>
        <w:t>i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2"/>
          <w:sz w:val="26"/>
          <w:szCs w:val="26"/>
          <w:u w:val="single" w:color="5F0000"/>
        </w:rPr>
        <w:t>o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-2"/>
          <w:sz w:val="26"/>
          <w:szCs w:val="26"/>
          <w:u w:val="single" w:color="5F0000"/>
        </w:rPr>
        <w:t>n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2"/>
          <w:sz w:val="26"/>
          <w:szCs w:val="26"/>
        </w:rPr>
        <w:t>:</w:t>
      </w:r>
      <w:r w:rsidR="00CF470D">
        <w:rPr>
          <w:rFonts w:ascii="Cambria Math" w:eastAsia="Cambria Math" w:hAnsi="Cambria Math" w:cs="Cambria Math"/>
          <w:color w:val="5F0000"/>
          <w:position w:val="-2"/>
          <w:sz w:val="26"/>
          <w:szCs w:val="26"/>
        </w:rPr>
        <w:t xml:space="preserve">-           </w:t>
      </w:r>
      <w:r w:rsidR="00CF470D">
        <w:rPr>
          <w:rFonts w:ascii="Cambria Math" w:eastAsia="Cambria Math" w:hAnsi="Cambria Math" w:cs="Cambria Math"/>
          <w:color w:val="5F0000"/>
          <w:spacing w:val="3"/>
          <w:position w:val="-2"/>
          <w:sz w:val="26"/>
          <w:szCs w:val="26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-4"/>
          <w:position w:val="-2"/>
          <w:sz w:val="24"/>
          <w:szCs w:val="24"/>
        </w:rPr>
        <w:t>EM</w:t>
      </w:r>
      <w:r w:rsidR="00CF470D">
        <w:rPr>
          <w:rFonts w:ascii="Cambria Math" w:eastAsia="Cambria Math" w:hAnsi="Cambria Math" w:cs="Cambria Math"/>
          <w:color w:val="000080"/>
          <w:position w:val="-2"/>
          <w:sz w:val="24"/>
          <w:szCs w:val="24"/>
        </w:rPr>
        <w:t>B</w:t>
      </w:r>
      <w:r w:rsidR="00CF470D">
        <w:rPr>
          <w:rFonts w:ascii="Cambria Math" w:eastAsia="Cambria Math" w:hAnsi="Cambria Math" w:cs="Cambria Math"/>
          <w:color w:val="000080"/>
          <w:spacing w:val="-4"/>
          <w:position w:val="-2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spacing w:val="-3"/>
          <w:position w:val="-2"/>
          <w:sz w:val="24"/>
          <w:szCs w:val="24"/>
        </w:rPr>
        <w:t>DD</w:t>
      </w:r>
      <w:r w:rsidR="00CF470D">
        <w:rPr>
          <w:rFonts w:ascii="Cambria Math" w:eastAsia="Cambria Math" w:hAnsi="Cambria Math" w:cs="Cambria Math"/>
          <w:color w:val="000080"/>
          <w:spacing w:val="-4"/>
          <w:position w:val="-2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position w:val="-2"/>
          <w:sz w:val="24"/>
          <w:szCs w:val="24"/>
        </w:rPr>
        <w:t>D</w:t>
      </w:r>
      <w:r w:rsidR="00CF470D">
        <w:rPr>
          <w:rFonts w:ascii="Cambria Math" w:eastAsia="Cambria Math" w:hAnsi="Cambria Math" w:cs="Cambria Math"/>
          <w:color w:val="000080"/>
          <w:spacing w:val="-3"/>
          <w:position w:val="-2"/>
          <w:sz w:val="24"/>
          <w:szCs w:val="24"/>
        </w:rPr>
        <w:t xml:space="preserve"> D</w:t>
      </w:r>
      <w:r w:rsidR="00CF470D">
        <w:rPr>
          <w:rFonts w:ascii="Cambria Math" w:eastAsia="Cambria Math" w:hAnsi="Cambria Math" w:cs="Cambria Math"/>
          <w:color w:val="000080"/>
          <w:spacing w:val="-4"/>
          <w:position w:val="-2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-2"/>
          <w:sz w:val="24"/>
          <w:szCs w:val="24"/>
        </w:rPr>
        <w:t>VE</w:t>
      </w:r>
      <w:r w:rsidR="00CF470D">
        <w:rPr>
          <w:rFonts w:ascii="Cambria Math" w:eastAsia="Cambria Math" w:hAnsi="Cambria Math" w:cs="Cambria Math"/>
          <w:color w:val="000080"/>
          <w:spacing w:val="-4"/>
          <w:position w:val="-2"/>
          <w:sz w:val="24"/>
          <w:szCs w:val="24"/>
        </w:rPr>
        <w:t>L</w:t>
      </w:r>
      <w:r w:rsidR="00CF470D">
        <w:rPr>
          <w:rFonts w:ascii="Cambria Math" w:eastAsia="Cambria Math" w:hAnsi="Cambria Math" w:cs="Cambria Math"/>
          <w:color w:val="000080"/>
          <w:spacing w:val="-3"/>
          <w:position w:val="-2"/>
          <w:sz w:val="24"/>
          <w:szCs w:val="24"/>
        </w:rPr>
        <w:t>O</w:t>
      </w:r>
      <w:r w:rsidR="00CF470D">
        <w:rPr>
          <w:rFonts w:ascii="Cambria Math" w:eastAsia="Cambria Math" w:hAnsi="Cambria Math" w:cs="Cambria Math"/>
          <w:color w:val="000080"/>
          <w:spacing w:val="-2"/>
          <w:position w:val="-2"/>
          <w:sz w:val="24"/>
          <w:szCs w:val="24"/>
        </w:rPr>
        <w:t>P</w:t>
      </w:r>
      <w:r w:rsidR="00CF470D">
        <w:rPr>
          <w:rFonts w:ascii="Cambria Math" w:eastAsia="Cambria Math" w:hAnsi="Cambria Math" w:cs="Cambria Math"/>
          <w:color w:val="000080"/>
          <w:spacing w:val="-4"/>
          <w:position w:val="-2"/>
          <w:sz w:val="24"/>
          <w:szCs w:val="24"/>
        </w:rPr>
        <w:t>EM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-2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spacing w:val="-5"/>
          <w:position w:val="-2"/>
          <w:sz w:val="24"/>
          <w:szCs w:val="24"/>
        </w:rPr>
        <w:t>N</w:t>
      </w:r>
      <w:r w:rsidR="00CF470D">
        <w:rPr>
          <w:rFonts w:ascii="Cambria Math" w:eastAsia="Cambria Math" w:hAnsi="Cambria Math" w:cs="Cambria Math"/>
          <w:color w:val="000080"/>
          <w:position w:val="-2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0080"/>
          <w:spacing w:val="-3"/>
          <w:position w:val="-2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-2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spacing w:val="-3"/>
          <w:position w:val="-2"/>
          <w:sz w:val="24"/>
          <w:szCs w:val="24"/>
        </w:rPr>
        <w:t>NG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-2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000080"/>
          <w:spacing w:val="-5"/>
          <w:position w:val="-2"/>
          <w:sz w:val="24"/>
          <w:szCs w:val="24"/>
        </w:rPr>
        <w:t>N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-2"/>
          <w:sz w:val="24"/>
          <w:szCs w:val="24"/>
        </w:rPr>
        <w:t>EE</w:t>
      </w:r>
      <w:r w:rsidR="00CF470D">
        <w:rPr>
          <w:rFonts w:ascii="Cambria Math" w:eastAsia="Cambria Math" w:hAnsi="Cambria Math" w:cs="Cambria Math"/>
          <w:color w:val="000080"/>
          <w:position w:val="-2"/>
          <w:sz w:val="24"/>
          <w:szCs w:val="24"/>
        </w:rPr>
        <w:t>R</w:t>
      </w:r>
    </w:p>
    <w:p w:rsidR="006160E1" w:rsidRDefault="006160E1">
      <w:pPr>
        <w:spacing w:before="11" w:line="220" w:lineRule="exact"/>
        <w:rPr>
          <w:sz w:val="22"/>
          <w:szCs w:val="22"/>
        </w:rPr>
      </w:pPr>
    </w:p>
    <w:p w:rsidR="006160E1" w:rsidRDefault="00CF470D">
      <w:pPr>
        <w:spacing w:line="300" w:lineRule="exact"/>
        <w:ind w:left="140"/>
        <w:rPr>
          <w:rFonts w:ascii="Cambria Math" w:eastAsia="Cambria Math" w:hAnsi="Cambria Math" w:cs="Cambria Math"/>
          <w:sz w:val="26"/>
          <w:szCs w:val="26"/>
        </w:rPr>
      </w:pPr>
      <w:r>
        <w:rPr>
          <w:rFonts w:ascii="Cambria Math" w:eastAsia="Cambria Math" w:hAnsi="Cambria Math" w:cs="Cambria Math"/>
          <w:color w:val="5F0000"/>
          <w:position w:val="-1"/>
          <w:sz w:val="26"/>
          <w:szCs w:val="26"/>
          <w:u w:val="single" w:color="5F0000"/>
        </w:rPr>
        <w:t>J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6"/>
          <w:szCs w:val="26"/>
          <w:u w:val="single" w:color="5F0000"/>
        </w:rPr>
        <w:t>o</w:t>
      </w:r>
      <w:r>
        <w:rPr>
          <w:rFonts w:ascii="Cambria Math" w:eastAsia="Cambria Math" w:hAnsi="Cambria Math" w:cs="Cambria Math"/>
          <w:color w:val="5F0000"/>
          <w:position w:val="-1"/>
          <w:sz w:val="26"/>
          <w:szCs w:val="26"/>
          <w:u w:val="single" w:color="5F0000"/>
        </w:rPr>
        <w:t>b</w:t>
      </w:r>
      <w:r>
        <w:rPr>
          <w:rFonts w:ascii="Cambria Math" w:eastAsia="Cambria Math" w:hAnsi="Cambria Math" w:cs="Cambria Math"/>
          <w:color w:val="5F0000"/>
          <w:spacing w:val="-6"/>
          <w:position w:val="-1"/>
          <w:sz w:val="26"/>
          <w:szCs w:val="26"/>
          <w:u w:val="single" w:color="5F0000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6"/>
          <w:szCs w:val="26"/>
          <w:u w:val="single" w:color="5F0000"/>
        </w:rPr>
        <w:t>R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6"/>
          <w:szCs w:val="26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6"/>
          <w:szCs w:val="26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6"/>
          <w:szCs w:val="26"/>
          <w:u w:val="single" w:color="5F0000"/>
        </w:rPr>
        <w:t>pon</w:t>
      </w:r>
      <w:r>
        <w:rPr>
          <w:rFonts w:ascii="Cambria Math" w:eastAsia="Cambria Math" w:hAnsi="Cambria Math" w:cs="Cambria Math"/>
          <w:color w:val="5F0000"/>
          <w:spacing w:val="1"/>
          <w:position w:val="-1"/>
          <w:sz w:val="26"/>
          <w:szCs w:val="26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6"/>
          <w:szCs w:val="26"/>
          <w:u w:val="single" w:color="5F0000"/>
        </w:rPr>
        <w:t>i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6"/>
          <w:szCs w:val="26"/>
          <w:u w:val="single" w:color="5F0000"/>
        </w:rPr>
        <w:t>b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6"/>
          <w:szCs w:val="26"/>
          <w:u w:val="single" w:color="5F0000"/>
        </w:rPr>
        <w:t>i</w:t>
      </w:r>
      <w:r>
        <w:rPr>
          <w:rFonts w:ascii="Cambria Math" w:eastAsia="Cambria Math" w:hAnsi="Cambria Math" w:cs="Cambria Math"/>
          <w:color w:val="5F0000"/>
          <w:spacing w:val="1"/>
          <w:position w:val="-1"/>
          <w:sz w:val="26"/>
          <w:szCs w:val="26"/>
          <w:u w:val="single" w:color="5F0000"/>
        </w:rPr>
        <w:t>l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6"/>
          <w:szCs w:val="26"/>
          <w:u w:val="single" w:color="5F0000"/>
        </w:rPr>
        <w:t>i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6"/>
          <w:szCs w:val="26"/>
          <w:u w:val="single" w:color="5F0000"/>
        </w:rPr>
        <w:t>t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6"/>
          <w:szCs w:val="26"/>
          <w:u w:val="single" w:color="5F0000"/>
        </w:rPr>
        <w:t>ie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6"/>
          <w:szCs w:val="26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6"/>
          <w:szCs w:val="26"/>
        </w:rPr>
        <w:t>:</w:t>
      </w:r>
      <w:r>
        <w:rPr>
          <w:rFonts w:ascii="Cambria Math" w:eastAsia="Cambria Math" w:hAnsi="Cambria Math" w:cs="Cambria Math"/>
          <w:color w:val="5F0000"/>
          <w:position w:val="-1"/>
          <w:sz w:val="26"/>
          <w:szCs w:val="26"/>
        </w:rPr>
        <w:t>-</w:t>
      </w:r>
    </w:p>
    <w:p w:rsidR="006160E1" w:rsidRDefault="006160E1">
      <w:pPr>
        <w:spacing w:before="7" w:line="220" w:lineRule="exact"/>
        <w:rPr>
          <w:sz w:val="22"/>
          <w:szCs w:val="22"/>
        </w:rPr>
      </w:pPr>
    </w:p>
    <w:p w:rsidR="006160E1" w:rsidRDefault="00CF470D">
      <w:pPr>
        <w:spacing w:before="73" w:line="58" w:lineRule="auto"/>
        <w:ind w:left="848" w:right="84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1F5F"/>
          <w:sz w:val="24"/>
          <w:szCs w:val="24"/>
        </w:rPr>
        <w:t>De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elo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ment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of c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stomi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z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ed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oj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cts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 xml:space="preserve">using 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8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bi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/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32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bit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ontro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le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s.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 xml:space="preserve"> E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mbe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dd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ed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twa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e De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elo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ment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using embe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dd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ed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 xml:space="preserve"> C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1F5F"/>
          <w:spacing w:val="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++</w:t>
      </w:r>
      <w:r>
        <w:rPr>
          <w:rFonts w:ascii="Cambria Math" w:eastAsia="Cambria Math" w:hAnsi="Cambria Math" w:cs="Cambria Math"/>
          <w:color w:val="001F5F"/>
          <w:spacing w:val="2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Pyth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n.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ar</w:t>
      </w:r>
      <w:r>
        <w:rPr>
          <w:rFonts w:ascii="Cambria Math" w:eastAsia="Cambria Math" w:hAnsi="Cambria Math" w:cs="Cambria Math"/>
          <w:color w:val="001F5F"/>
          <w:spacing w:val="-2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are/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twa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e D</w:t>
      </w:r>
      <w:r>
        <w:rPr>
          <w:rFonts w:ascii="Cambria Math" w:eastAsia="Cambria Math" w:hAnsi="Cambria Math" w:cs="Cambria Math"/>
          <w:color w:val="001F5F"/>
          <w:spacing w:val="3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bu</w:t>
      </w:r>
      <w:r>
        <w:rPr>
          <w:rFonts w:ascii="Cambria Math" w:eastAsia="Cambria Math" w:hAnsi="Cambria Math" w:cs="Cambria Math"/>
          <w:color w:val="001F5F"/>
          <w:spacing w:val="-2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.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Testi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, T</w:t>
      </w:r>
      <w:r>
        <w:rPr>
          <w:rFonts w:ascii="Cambria Math" w:eastAsia="Cambria Math" w:hAnsi="Cambria Math" w:cs="Cambria Math"/>
          <w:color w:val="001F5F"/>
          <w:spacing w:val="-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blesho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 xml:space="preserve">ng. 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1F5F"/>
          <w:spacing w:val="2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ct</w:t>
      </w:r>
      <w:r>
        <w:rPr>
          <w:rFonts w:ascii="Cambria Math" w:eastAsia="Cambria Math" w:hAnsi="Cambria Math" w:cs="Cambria Math"/>
          <w:color w:val="001F5F"/>
          <w:spacing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lan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Dem</w:t>
      </w:r>
      <w:r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1F5F"/>
          <w:spacing w:val="-2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strat</w:t>
      </w:r>
      <w:r>
        <w:rPr>
          <w:rFonts w:ascii="Cambria Math" w:eastAsia="Cambria Math" w:hAnsi="Cambria Math" w:cs="Cambria Math"/>
          <w:color w:val="001F5F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1F5F"/>
          <w:sz w:val="24"/>
          <w:szCs w:val="24"/>
        </w:rPr>
        <w:t>on.</w:t>
      </w:r>
    </w:p>
    <w:p w:rsidR="006160E1" w:rsidRDefault="006160E1">
      <w:pPr>
        <w:spacing w:line="200" w:lineRule="exact"/>
      </w:pPr>
    </w:p>
    <w:p w:rsidR="006160E1" w:rsidRDefault="006160E1">
      <w:pPr>
        <w:spacing w:line="200" w:lineRule="exact"/>
      </w:pPr>
    </w:p>
    <w:p w:rsidR="006160E1" w:rsidRDefault="006160E1">
      <w:pPr>
        <w:spacing w:before="14" w:line="240" w:lineRule="exact"/>
        <w:rPr>
          <w:sz w:val="24"/>
          <w:szCs w:val="24"/>
        </w:rPr>
      </w:pPr>
    </w:p>
    <w:p w:rsidR="006160E1" w:rsidRDefault="006160E1">
      <w:pPr>
        <w:spacing w:line="340" w:lineRule="exact"/>
        <w:ind w:left="140"/>
        <w:rPr>
          <w:rFonts w:ascii="Cambria Math" w:eastAsia="Cambria Math" w:hAnsi="Cambria Math" w:cs="Cambria Math"/>
          <w:sz w:val="28"/>
          <w:szCs w:val="28"/>
        </w:rPr>
      </w:pPr>
      <w:r w:rsidRPr="006160E1">
        <w:pict>
          <v:group id="_x0000_s1064" style="position:absolute;left:0;text-align:left;margin-left:70.1pt;margin-top:.55pt;width:491.25pt;height:19.95pt;z-index:-251659776;mso-position-horizontal-relative:page" coordorigin="1402,11" coordsize="9825,399">
            <v:group id="_x0000_s1065" style="position:absolute;left:1412;top:24;width:9805;height:377" coordorigin="1412,24" coordsize="9805,377">
              <v:shape id="_x0000_s1070" style="position:absolute;left:1412;top:24;width:9805;height:377" coordorigin="1412,24" coordsize="9805,377" path="m1412,400r9805,l11217,24r-9805,l1412,400xe" fillcolor="#a6a6a6" stroked="f">
                <v:path arrowok="t"/>
              </v:shape>
              <v:group id="_x0000_s1066" style="position:absolute;left:1440;top:21;width:427;height:329" coordorigin="1440,21" coordsize="427,329">
                <v:shape id="_x0000_s1069" style="position:absolute;left:1440;top:21;width:427;height:329" coordorigin="1440,21" coordsize="427,329" path="m1440,350r428,l1868,21r-428,l1440,350xe" fillcolor="#a6a6a6" stroked="f">
                  <v:path arrowok="t"/>
                </v:shape>
                <v:group id="_x0000_s1067" style="position:absolute;left:1440;top:313;width:1985;height:0" coordorigin="1440,313" coordsize="1985,0">
                  <v:shape id="_x0000_s1068" style="position:absolute;left:1440;top:313;width:1985;height:0" coordorigin="1440,313" coordsize="1985,0" path="m1440,313r1985,e" filled="f" strokecolor="#5f0000" strokeweight=".94pt">
                    <v:path arrowok="t"/>
                  </v:shape>
                </v:group>
              </v:group>
            </v:group>
            <w10:wrap anchorx="page"/>
          </v:group>
        </w:pict>
      </w:r>
      <w:r w:rsidR="00CF470D"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</w:rPr>
        <w:t>A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</w:rPr>
        <w:t>c</w:t>
      </w:r>
      <w:r w:rsidR="00CF470D">
        <w:rPr>
          <w:rFonts w:ascii="Cambria Math" w:eastAsia="Cambria Math" w:hAnsi="Cambria Math" w:cs="Cambria Math"/>
          <w:color w:val="5F0000"/>
          <w:spacing w:val="-5"/>
          <w:position w:val="-1"/>
          <w:sz w:val="28"/>
          <w:szCs w:val="28"/>
        </w:rPr>
        <w:t>a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</w:rPr>
        <w:t>d</w:t>
      </w:r>
      <w:r w:rsidR="00CF470D">
        <w:rPr>
          <w:rFonts w:ascii="Cambria Math" w:eastAsia="Cambria Math" w:hAnsi="Cambria Math" w:cs="Cambria Math"/>
          <w:color w:val="5F0000"/>
          <w:spacing w:val="-5"/>
          <w:position w:val="-1"/>
          <w:sz w:val="28"/>
          <w:szCs w:val="28"/>
        </w:rPr>
        <w:t>e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</w:rPr>
        <w:t>m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</w:rPr>
        <w:t>i</w:t>
      </w:r>
      <w:r w:rsidR="00CF470D">
        <w:rPr>
          <w:rFonts w:ascii="Cambria Math" w:eastAsia="Cambria Math" w:hAnsi="Cambria Math" w:cs="Cambria Math"/>
          <w:color w:val="5F0000"/>
          <w:position w:val="-1"/>
          <w:sz w:val="28"/>
          <w:szCs w:val="28"/>
        </w:rPr>
        <w:t>c</w:t>
      </w:r>
      <w:r w:rsidR="00CF470D">
        <w:rPr>
          <w:rFonts w:ascii="Cambria Math" w:eastAsia="Cambria Math" w:hAnsi="Cambria Math" w:cs="Cambria Math"/>
          <w:color w:val="5F0000"/>
          <w:spacing w:val="-5"/>
          <w:position w:val="-1"/>
          <w:sz w:val="28"/>
          <w:szCs w:val="28"/>
        </w:rPr>
        <w:t xml:space="preserve"> 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</w:rPr>
        <w:t>det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</w:rPr>
        <w:t>a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</w:rPr>
        <w:t>i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</w:rPr>
        <w:t>l</w:t>
      </w:r>
      <w:r w:rsidR="00CF470D"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</w:rPr>
        <w:t>s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</w:rPr>
        <w:t>:</w:t>
      </w:r>
      <w:r w:rsidR="00CF470D">
        <w:rPr>
          <w:rFonts w:ascii="Cambria Math" w:eastAsia="Cambria Math" w:hAnsi="Cambria Math" w:cs="Cambria Math"/>
          <w:color w:val="5F0000"/>
          <w:position w:val="-1"/>
          <w:sz w:val="28"/>
          <w:szCs w:val="28"/>
        </w:rPr>
        <w:t>-</w:t>
      </w:r>
    </w:p>
    <w:p w:rsidR="006160E1" w:rsidRDefault="006160E1">
      <w:pPr>
        <w:spacing w:before="15" w:line="220" w:lineRule="exact"/>
        <w:rPr>
          <w:sz w:val="22"/>
          <w:szCs w:val="22"/>
        </w:rPr>
      </w:pPr>
    </w:p>
    <w:p w:rsidR="006160E1" w:rsidRDefault="006160E1">
      <w:pPr>
        <w:spacing w:before="50" w:line="65" w:lineRule="auto"/>
        <w:ind w:left="3021" w:right="349" w:hanging="2506"/>
        <w:rPr>
          <w:rFonts w:ascii="Cambria Math" w:eastAsia="Cambria Math" w:hAnsi="Cambria Math" w:cs="Cambria Math"/>
          <w:sz w:val="24"/>
          <w:szCs w:val="24"/>
        </w:rPr>
      </w:pPr>
      <w:r w:rsidRPr="006160E1">
        <w:pict>
          <v:group id="_x0000_s1055" style="position:absolute;left:0;text-align:left;margin-left:241.45pt;margin-top:18.65pt;width:146.6pt;height:18.2pt;z-index:-251658752;mso-position-horizontal-relative:page" coordorigin="4829,373" coordsize="2932,364">
            <v:group id="_x0000_s1056" style="position:absolute;left:4839;top:403;width:1407;height:305" coordorigin="4839,403" coordsize="1407,305">
              <v:shape id="_x0000_s1063" style="position:absolute;left:4839;top:403;width:1407;height:305" coordorigin="4839,403" coordsize="1407,305" path="m4839,707r1407,l6246,403r-1407,l4839,707xe" fillcolor="#a6a6a6" stroked="f">
                <v:path arrowok="t"/>
              </v:shape>
              <v:group id="_x0000_s1057" style="position:absolute;left:6275;top:403;width:0;height:305" coordorigin="6275,403" coordsize="0,305">
                <v:shape id="_x0000_s1062" style="position:absolute;left:6275;top:403;width:0;height:305" coordorigin="6275,403" coordsize="0,305" path="m6275,403r,304e" filled="f" strokecolor="#ccc" strokeweight="2.98pt">
                  <v:path arrowok="t"/>
                </v:shape>
                <v:group id="_x0000_s1058" style="position:absolute;left:6304;top:403;width:1447;height:305" coordorigin="6304,403" coordsize="1447,305">
                  <v:shape id="_x0000_s1061" style="position:absolute;left:6304;top:403;width:1447;height:305" coordorigin="6304,403" coordsize="1447,305" path="m6304,707r1447,l7751,403r-1447,l6304,707xe" fillcolor="#a6a6a6" stroked="f">
                    <v:path arrowok="t"/>
                  </v:shape>
                  <v:group id="_x0000_s1059" style="position:absolute;left:4839;top:674;width:1407;height:0" coordorigin="4839,674" coordsize="1407,0">
                    <v:shape id="_x0000_s1060" style="position:absolute;left:4839;top:674;width:1407;height:0" coordorigin="4839,674" coordsize="1407,0" path="m4839,674r1407,e" filled="f" strokecolor="#5f0000" strokeweight=".82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 w:rsidR="00CF470D">
        <w:rPr>
          <w:rFonts w:ascii="Wingdings" w:eastAsia="Wingdings" w:hAnsi="Wingdings" w:cs="Wingdings"/>
          <w:color w:val="000080"/>
          <w:sz w:val="24"/>
          <w:szCs w:val="24"/>
        </w:rPr>
        <w:t></w:t>
      </w:r>
      <w:r w:rsidR="00CF470D">
        <w:rPr>
          <w:color w:val="000080"/>
          <w:sz w:val="24"/>
          <w:szCs w:val="24"/>
        </w:rPr>
        <w:t xml:space="preserve">  </w:t>
      </w:r>
      <w:r w:rsidR="00CF470D">
        <w:rPr>
          <w:rFonts w:ascii="Cambria Math" w:eastAsia="Cambria Math" w:hAnsi="Cambria Math" w:cs="Cambria Math"/>
          <w:color w:val="5F0000"/>
          <w:spacing w:val="-35"/>
          <w:sz w:val="28"/>
          <w:szCs w:val="28"/>
        </w:rPr>
        <w:t xml:space="preserve"> </w:t>
      </w:r>
      <w:r w:rsidR="00CF470D">
        <w:rPr>
          <w:rFonts w:ascii="Cambria Math" w:eastAsia="Cambria Math" w:hAnsi="Cambria Math" w:cs="Cambria Math"/>
          <w:color w:val="5F0000"/>
          <w:spacing w:val="-4"/>
          <w:sz w:val="28"/>
          <w:szCs w:val="28"/>
          <w:u w:val="single" w:color="5F0000"/>
        </w:rPr>
        <w:t>G</w:t>
      </w:r>
      <w:r w:rsidR="00CF470D">
        <w:rPr>
          <w:rFonts w:ascii="Cambria Math" w:eastAsia="Cambria Math" w:hAnsi="Cambria Math" w:cs="Cambria Math"/>
          <w:color w:val="5F0000"/>
          <w:spacing w:val="-1"/>
          <w:sz w:val="28"/>
          <w:szCs w:val="28"/>
          <w:u w:val="single" w:color="5F0000"/>
        </w:rPr>
        <w:t>r</w:t>
      </w:r>
      <w:r w:rsidR="00CF470D">
        <w:rPr>
          <w:rFonts w:ascii="Cambria Math" w:eastAsia="Cambria Math" w:hAnsi="Cambria Math" w:cs="Cambria Math"/>
          <w:color w:val="5F0000"/>
          <w:spacing w:val="-3"/>
          <w:sz w:val="28"/>
          <w:szCs w:val="28"/>
          <w:u w:val="single" w:color="5F0000"/>
        </w:rPr>
        <w:t>a</w:t>
      </w:r>
      <w:r w:rsidR="00CF470D">
        <w:rPr>
          <w:rFonts w:ascii="Cambria Math" w:eastAsia="Cambria Math" w:hAnsi="Cambria Math" w:cs="Cambria Math"/>
          <w:color w:val="5F0000"/>
          <w:spacing w:val="-5"/>
          <w:sz w:val="28"/>
          <w:szCs w:val="28"/>
          <w:u w:val="single" w:color="5F0000"/>
        </w:rPr>
        <w:t>d</w:t>
      </w:r>
      <w:r w:rsidR="00CF470D">
        <w:rPr>
          <w:rFonts w:ascii="Cambria Math" w:eastAsia="Cambria Math" w:hAnsi="Cambria Math" w:cs="Cambria Math"/>
          <w:color w:val="5F0000"/>
          <w:spacing w:val="-1"/>
          <w:sz w:val="28"/>
          <w:szCs w:val="28"/>
          <w:u w:val="single" w:color="5F0000"/>
        </w:rPr>
        <w:t>u</w:t>
      </w:r>
      <w:r w:rsidR="00CF470D">
        <w:rPr>
          <w:rFonts w:ascii="Cambria Math" w:eastAsia="Cambria Math" w:hAnsi="Cambria Math" w:cs="Cambria Math"/>
          <w:color w:val="5F0000"/>
          <w:spacing w:val="-3"/>
          <w:sz w:val="28"/>
          <w:szCs w:val="28"/>
          <w:u w:val="single" w:color="5F0000"/>
        </w:rPr>
        <w:t>a</w:t>
      </w:r>
      <w:r w:rsidR="00CF470D">
        <w:rPr>
          <w:rFonts w:ascii="Cambria Math" w:eastAsia="Cambria Math" w:hAnsi="Cambria Math" w:cs="Cambria Math"/>
          <w:color w:val="5F0000"/>
          <w:spacing w:val="-4"/>
          <w:sz w:val="28"/>
          <w:szCs w:val="28"/>
          <w:u w:val="single" w:color="5F0000"/>
        </w:rPr>
        <w:t>t</w:t>
      </w:r>
      <w:r w:rsidR="00CF470D">
        <w:rPr>
          <w:rFonts w:ascii="Cambria Math" w:eastAsia="Cambria Math" w:hAnsi="Cambria Math" w:cs="Cambria Math"/>
          <w:color w:val="5F0000"/>
          <w:spacing w:val="-1"/>
          <w:sz w:val="28"/>
          <w:szCs w:val="28"/>
          <w:u w:val="single" w:color="5F0000"/>
        </w:rPr>
        <w:t>i</w:t>
      </w:r>
      <w:r w:rsidR="00CF470D">
        <w:rPr>
          <w:rFonts w:ascii="Cambria Math" w:eastAsia="Cambria Math" w:hAnsi="Cambria Math" w:cs="Cambria Math"/>
          <w:color w:val="5F0000"/>
          <w:spacing w:val="-3"/>
          <w:sz w:val="28"/>
          <w:szCs w:val="28"/>
          <w:u w:val="single" w:color="5F0000"/>
        </w:rPr>
        <w:t>on</w:t>
      </w:r>
      <w:r w:rsidR="00CF470D">
        <w:rPr>
          <w:rFonts w:ascii="Cambria Math" w:eastAsia="Cambria Math" w:hAnsi="Cambria Math" w:cs="Cambria Math"/>
          <w:color w:val="5F0000"/>
          <w:sz w:val="28"/>
          <w:szCs w:val="28"/>
        </w:rPr>
        <w:t>:</w:t>
      </w:r>
      <w:r w:rsidR="00CF470D">
        <w:rPr>
          <w:rFonts w:ascii="Cambria Math" w:eastAsia="Cambria Math" w:hAnsi="Cambria Math" w:cs="Cambria Math"/>
          <w:color w:val="5F0000"/>
          <w:spacing w:val="-4"/>
          <w:sz w:val="28"/>
          <w:szCs w:val="28"/>
        </w:rPr>
        <w:t xml:space="preserve"> </w:t>
      </w:r>
      <w:r w:rsidR="00CF470D">
        <w:rPr>
          <w:rFonts w:ascii="Cambria Math" w:eastAsia="Cambria Math" w:hAnsi="Cambria Math" w:cs="Cambria Math"/>
          <w:color w:val="5F0000"/>
          <w:sz w:val="28"/>
          <w:szCs w:val="28"/>
        </w:rPr>
        <w:t xml:space="preserve">-         </w:t>
      </w:r>
      <w:r w:rsidR="00CF470D">
        <w:rPr>
          <w:rFonts w:ascii="Cambria Math" w:eastAsia="Cambria Math" w:hAnsi="Cambria Math" w:cs="Cambria Math"/>
          <w:color w:val="5F0000"/>
          <w:spacing w:val="7"/>
          <w:sz w:val="28"/>
          <w:szCs w:val="28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o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m</w:t>
      </w:r>
      <w:r w:rsidR="00CF470D"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 xml:space="preserve">leted </w:t>
      </w:r>
      <w:r w:rsidR="00CF470D"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ngin</w:t>
      </w:r>
      <w:r w:rsidR="00CF470D"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 xml:space="preserve">ering </w:t>
      </w:r>
      <w:r w:rsidR="00CF470D"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d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eg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ee</w:t>
      </w:r>
      <w:r w:rsidR="00CF470D"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in</w:t>
      </w:r>
      <w:r w:rsidR="00CF470D"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1F5F"/>
          <w:sz w:val="24"/>
          <w:szCs w:val="24"/>
        </w:rPr>
        <w:t>l</w:t>
      </w:r>
      <w:r w:rsidR="00CF470D">
        <w:rPr>
          <w:rFonts w:ascii="Cambria Math" w:eastAsia="Cambria Math" w:hAnsi="Cambria Math" w:cs="Cambria Math"/>
          <w:color w:val="001F5F"/>
          <w:spacing w:val="-2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1F5F"/>
          <w:spacing w:val="-3"/>
          <w:sz w:val="24"/>
          <w:szCs w:val="24"/>
        </w:rPr>
        <w:t>c</w:t>
      </w:r>
      <w:r w:rsidR="00CF470D">
        <w:rPr>
          <w:rFonts w:ascii="Cambria Math" w:eastAsia="Cambria Math" w:hAnsi="Cambria Math" w:cs="Cambria Math"/>
          <w:color w:val="001F5F"/>
          <w:spacing w:val="-2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1F5F"/>
          <w:spacing w:val="-3"/>
          <w:sz w:val="24"/>
          <w:szCs w:val="24"/>
        </w:rPr>
        <w:t>r</w:t>
      </w:r>
      <w:r w:rsidR="00CF470D">
        <w:rPr>
          <w:rFonts w:ascii="Cambria Math" w:eastAsia="Cambria Math" w:hAnsi="Cambria Math" w:cs="Cambria Math"/>
          <w:color w:val="001F5F"/>
          <w:sz w:val="24"/>
          <w:szCs w:val="24"/>
        </w:rPr>
        <w:t>o</w:t>
      </w:r>
      <w:r w:rsidR="00CF470D">
        <w:rPr>
          <w:rFonts w:ascii="Cambria Math" w:eastAsia="Cambria Math" w:hAnsi="Cambria Math" w:cs="Cambria Math"/>
          <w:color w:val="001F5F"/>
          <w:spacing w:val="-5"/>
          <w:sz w:val="24"/>
          <w:szCs w:val="24"/>
        </w:rPr>
        <w:t>n</w:t>
      </w:r>
      <w:r w:rsidR="00CF470D">
        <w:rPr>
          <w:rFonts w:ascii="Cambria Math" w:eastAsia="Cambria Math" w:hAnsi="Cambria Math" w:cs="Cambria Math"/>
          <w:color w:val="001F5F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001F5F"/>
          <w:spacing w:val="-2"/>
          <w:sz w:val="24"/>
          <w:szCs w:val="24"/>
        </w:rPr>
        <w:t>c</w:t>
      </w:r>
      <w:r w:rsidR="00CF470D">
        <w:rPr>
          <w:rFonts w:ascii="Cambria Math" w:eastAsia="Cambria Math" w:hAnsi="Cambria Math" w:cs="Cambria Math"/>
          <w:color w:val="001F5F"/>
          <w:sz w:val="24"/>
          <w:szCs w:val="24"/>
        </w:rPr>
        <w:t>s</w:t>
      </w:r>
      <w:r w:rsidR="00CF470D">
        <w:rPr>
          <w:rFonts w:ascii="Cambria Math" w:eastAsia="Cambria Math" w:hAnsi="Cambria Math" w:cs="Cambria Math"/>
          <w:color w:val="001F5F"/>
          <w:spacing w:val="-2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1F5F"/>
          <w:sz w:val="24"/>
          <w:szCs w:val="24"/>
        </w:rPr>
        <w:t>&amp;</w:t>
      </w:r>
      <w:r w:rsidR="00CF470D">
        <w:rPr>
          <w:rFonts w:ascii="Cambria Math" w:eastAsia="Cambria Math" w:hAnsi="Cambria Math" w:cs="Cambria Math"/>
          <w:color w:val="001F5F"/>
          <w:spacing w:val="-4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1F5F"/>
          <w:spacing w:val="-3"/>
          <w:sz w:val="24"/>
          <w:szCs w:val="24"/>
        </w:rPr>
        <w:t>C</w:t>
      </w:r>
      <w:r w:rsidR="00CF470D">
        <w:rPr>
          <w:rFonts w:ascii="Cambria Math" w:eastAsia="Cambria Math" w:hAnsi="Cambria Math" w:cs="Cambria Math"/>
          <w:color w:val="001F5F"/>
          <w:sz w:val="24"/>
          <w:szCs w:val="24"/>
        </w:rPr>
        <w:t>o</w:t>
      </w:r>
      <w:r w:rsidR="00CF470D">
        <w:rPr>
          <w:rFonts w:ascii="Cambria Math" w:eastAsia="Cambria Math" w:hAnsi="Cambria Math" w:cs="Cambria Math"/>
          <w:color w:val="001F5F"/>
          <w:spacing w:val="-3"/>
          <w:sz w:val="24"/>
          <w:szCs w:val="24"/>
        </w:rPr>
        <w:t>m</w:t>
      </w:r>
      <w:r w:rsidR="00CF470D">
        <w:rPr>
          <w:rFonts w:ascii="Cambria Math" w:eastAsia="Cambria Math" w:hAnsi="Cambria Math" w:cs="Cambria Math"/>
          <w:color w:val="001F5F"/>
          <w:spacing w:val="-5"/>
          <w:sz w:val="24"/>
          <w:szCs w:val="24"/>
        </w:rPr>
        <w:t>m</w:t>
      </w:r>
      <w:r w:rsidR="00CF470D">
        <w:rPr>
          <w:rFonts w:ascii="Cambria Math" w:eastAsia="Cambria Math" w:hAnsi="Cambria Math" w:cs="Cambria Math"/>
          <w:color w:val="001F5F"/>
          <w:sz w:val="24"/>
          <w:szCs w:val="24"/>
        </w:rPr>
        <w:t>u</w:t>
      </w:r>
      <w:r w:rsidR="00CF470D">
        <w:rPr>
          <w:rFonts w:ascii="Cambria Math" w:eastAsia="Cambria Math" w:hAnsi="Cambria Math" w:cs="Cambria Math"/>
          <w:color w:val="001F5F"/>
          <w:spacing w:val="-5"/>
          <w:sz w:val="24"/>
          <w:szCs w:val="24"/>
        </w:rPr>
        <w:t>n</w:t>
      </w:r>
      <w:r w:rsidR="00CF470D">
        <w:rPr>
          <w:rFonts w:ascii="Cambria Math" w:eastAsia="Cambria Math" w:hAnsi="Cambria Math" w:cs="Cambria Math"/>
          <w:color w:val="001F5F"/>
          <w:spacing w:val="-2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001F5F"/>
          <w:sz w:val="24"/>
          <w:szCs w:val="24"/>
        </w:rPr>
        <w:t>c</w:t>
      </w:r>
      <w:r w:rsidR="00CF470D">
        <w:rPr>
          <w:rFonts w:ascii="Cambria Math" w:eastAsia="Cambria Math" w:hAnsi="Cambria Math" w:cs="Cambria Math"/>
          <w:color w:val="001F5F"/>
          <w:spacing w:val="-5"/>
          <w:sz w:val="24"/>
          <w:szCs w:val="24"/>
        </w:rPr>
        <w:t>a</w:t>
      </w:r>
      <w:r w:rsidR="00CF470D">
        <w:rPr>
          <w:rFonts w:ascii="Cambria Math" w:eastAsia="Cambria Math" w:hAnsi="Cambria Math" w:cs="Cambria Math"/>
          <w:color w:val="001F5F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1F5F"/>
          <w:spacing w:val="-1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001F5F"/>
          <w:spacing w:val="-3"/>
          <w:sz w:val="24"/>
          <w:szCs w:val="24"/>
        </w:rPr>
        <w:t>o</w:t>
      </w:r>
      <w:r w:rsidR="00CF470D">
        <w:rPr>
          <w:rFonts w:ascii="Cambria Math" w:eastAsia="Cambria Math" w:hAnsi="Cambria Math" w:cs="Cambria Math"/>
          <w:color w:val="001F5F"/>
          <w:sz w:val="24"/>
          <w:szCs w:val="24"/>
        </w:rPr>
        <w:t xml:space="preserve">n </w:t>
      </w:r>
      <w:r w:rsidR="00CF470D">
        <w:rPr>
          <w:rFonts w:ascii="Cambria Math" w:eastAsia="Cambria Math" w:hAnsi="Cambria Math" w:cs="Cambria Math"/>
          <w:color w:val="5F0000"/>
          <w:spacing w:val="-1"/>
          <w:sz w:val="24"/>
          <w:szCs w:val="24"/>
        </w:rPr>
        <w:t>w</w:t>
      </w:r>
      <w:r w:rsidR="00CF470D">
        <w:rPr>
          <w:rFonts w:ascii="Cambria Math" w:eastAsia="Cambria Math" w:hAnsi="Cambria Math" w:cs="Cambria Math"/>
          <w:color w:val="5F0000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5F0000"/>
          <w:spacing w:val="1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5F0000"/>
          <w:sz w:val="24"/>
          <w:szCs w:val="24"/>
        </w:rPr>
        <w:t xml:space="preserve">h </w:t>
      </w:r>
      <w:r w:rsidR="00CF470D">
        <w:rPr>
          <w:rFonts w:ascii="Cambria Math" w:eastAsia="Cambria Math" w:hAnsi="Cambria Math" w:cs="Cambria Math"/>
          <w:color w:val="5F0000"/>
          <w:spacing w:val="-2"/>
          <w:sz w:val="26"/>
          <w:szCs w:val="26"/>
        </w:rPr>
        <w:t>CG</w:t>
      </w:r>
      <w:r w:rsidR="00CF470D">
        <w:rPr>
          <w:rFonts w:ascii="Cambria Math" w:eastAsia="Cambria Math" w:hAnsi="Cambria Math" w:cs="Cambria Math"/>
          <w:color w:val="5F0000"/>
          <w:spacing w:val="-1"/>
          <w:sz w:val="26"/>
          <w:szCs w:val="26"/>
        </w:rPr>
        <w:t>P</w:t>
      </w:r>
      <w:r w:rsidR="00CF470D">
        <w:rPr>
          <w:rFonts w:ascii="Cambria Math" w:eastAsia="Cambria Math" w:hAnsi="Cambria Math" w:cs="Cambria Math"/>
          <w:color w:val="5F0000"/>
          <w:sz w:val="26"/>
          <w:szCs w:val="26"/>
        </w:rPr>
        <w:t>A</w:t>
      </w:r>
      <w:r w:rsidR="00CF470D">
        <w:rPr>
          <w:rFonts w:ascii="Cambria Math" w:eastAsia="Cambria Math" w:hAnsi="Cambria Math" w:cs="Cambria Math"/>
          <w:color w:val="5F0000"/>
          <w:spacing w:val="-9"/>
          <w:sz w:val="26"/>
          <w:szCs w:val="26"/>
        </w:rPr>
        <w:t xml:space="preserve"> </w:t>
      </w:r>
      <w:r w:rsidR="00CF470D">
        <w:rPr>
          <w:rFonts w:ascii="Cambria Math" w:eastAsia="Cambria Math" w:hAnsi="Cambria Math" w:cs="Cambria Math"/>
          <w:color w:val="5F0000"/>
          <w:spacing w:val="-3"/>
          <w:sz w:val="26"/>
          <w:szCs w:val="26"/>
        </w:rPr>
        <w:t>o</w:t>
      </w:r>
      <w:r w:rsidR="00CF470D">
        <w:rPr>
          <w:rFonts w:ascii="Cambria Math" w:eastAsia="Cambria Math" w:hAnsi="Cambria Math" w:cs="Cambria Math"/>
          <w:color w:val="5F0000"/>
          <w:sz w:val="26"/>
          <w:szCs w:val="26"/>
        </w:rPr>
        <w:t>f</w:t>
      </w:r>
      <w:r w:rsidR="00CF470D">
        <w:rPr>
          <w:rFonts w:ascii="Cambria Math" w:eastAsia="Cambria Math" w:hAnsi="Cambria Math" w:cs="Cambria Math"/>
          <w:color w:val="5F0000"/>
          <w:spacing w:val="-6"/>
          <w:sz w:val="26"/>
          <w:szCs w:val="26"/>
        </w:rPr>
        <w:t xml:space="preserve"> </w:t>
      </w:r>
      <w:r w:rsidR="00CF470D">
        <w:rPr>
          <w:rFonts w:ascii="Cambria Math" w:eastAsia="Cambria Math" w:hAnsi="Cambria Math" w:cs="Cambria Math"/>
          <w:color w:val="5F0000"/>
          <w:spacing w:val="-2"/>
          <w:sz w:val="26"/>
          <w:szCs w:val="26"/>
        </w:rPr>
        <w:t>7</w:t>
      </w:r>
      <w:r w:rsidR="00CF470D">
        <w:rPr>
          <w:rFonts w:ascii="Cambria Math" w:eastAsia="Cambria Math" w:hAnsi="Cambria Math" w:cs="Cambria Math"/>
          <w:color w:val="5F0000"/>
          <w:sz w:val="26"/>
          <w:szCs w:val="26"/>
        </w:rPr>
        <w:t>.</w:t>
      </w:r>
      <w:r w:rsidR="00CF470D">
        <w:rPr>
          <w:rFonts w:ascii="Cambria Math" w:eastAsia="Cambria Math" w:hAnsi="Cambria Math" w:cs="Cambria Math"/>
          <w:color w:val="5F0000"/>
          <w:spacing w:val="-2"/>
          <w:sz w:val="26"/>
          <w:szCs w:val="26"/>
        </w:rPr>
        <w:t>1</w:t>
      </w:r>
      <w:r w:rsidR="00CF470D">
        <w:rPr>
          <w:rFonts w:ascii="Cambria Math" w:eastAsia="Cambria Math" w:hAnsi="Cambria Math" w:cs="Cambria Math"/>
          <w:color w:val="5F0000"/>
          <w:sz w:val="26"/>
          <w:szCs w:val="26"/>
        </w:rPr>
        <w:t>4</w:t>
      </w:r>
      <w:r w:rsidR="00CF470D">
        <w:rPr>
          <w:rFonts w:ascii="Cambria Math" w:eastAsia="Cambria Math" w:hAnsi="Cambria Math" w:cs="Cambria Math"/>
          <w:color w:val="5F0000"/>
          <w:spacing w:val="-6"/>
          <w:sz w:val="26"/>
          <w:szCs w:val="26"/>
        </w:rPr>
        <w:t xml:space="preserve"> </w:t>
      </w:r>
      <w:r w:rsidR="00CF470D">
        <w:rPr>
          <w:rFonts w:ascii="Cambria Math" w:eastAsia="Cambria Math" w:hAnsi="Cambria Math" w:cs="Cambria Math"/>
          <w:color w:val="4600B8"/>
          <w:sz w:val="24"/>
          <w:szCs w:val="24"/>
        </w:rPr>
        <w:t>on</w:t>
      </w:r>
      <w:r w:rsidR="00CF470D">
        <w:rPr>
          <w:rFonts w:ascii="Cambria Math" w:eastAsia="Cambria Math" w:hAnsi="Cambria Math" w:cs="Cambria Math"/>
          <w:color w:val="4600B8"/>
          <w:spacing w:val="-2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5F0000"/>
          <w:spacing w:val="-2"/>
          <w:sz w:val="24"/>
          <w:szCs w:val="24"/>
        </w:rPr>
        <w:t>J</w:t>
      </w:r>
      <w:r w:rsidR="00CF470D">
        <w:rPr>
          <w:rFonts w:ascii="Cambria Math" w:eastAsia="Cambria Math" w:hAnsi="Cambria Math" w:cs="Cambria Math"/>
          <w:color w:val="5F0000"/>
          <w:sz w:val="24"/>
          <w:szCs w:val="24"/>
        </w:rPr>
        <w:t>u</w:t>
      </w:r>
      <w:r w:rsidR="00CF470D">
        <w:rPr>
          <w:rFonts w:ascii="Cambria Math" w:eastAsia="Cambria Math" w:hAnsi="Cambria Math" w:cs="Cambria Math"/>
          <w:color w:val="5F0000"/>
          <w:spacing w:val="-2"/>
          <w:sz w:val="24"/>
          <w:szCs w:val="24"/>
        </w:rPr>
        <w:t>n</w:t>
      </w:r>
      <w:r w:rsidR="00CF470D">
        <w:rPr>
          <w:rFonts w:ascii="Cambria Math" w:eastAsia="Cambria Math" w:hAnsi="Cambria Math" w:cs="Cambria Math"/>
          <w:color w:val="5F0000"/>
          <w:spacing w:val="-4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5F0000"/>
          <w:spacing w:val="-2"/>
          <w:sz w:val="24"/>
          <w:szCs w:val="24"/>
        </w:rPr>
        <w:t>/</w:t>
      </w:r>
      <w:r w:rsidR="00CF470D">
        <w:rPr>
          <w:rFonts w:ascii="Cambria Math" w:eastAsia="Cambria Math" w:hAnsi="Cambria Math" w:cs="Cambria Math"/>
          <w:color w:val="5F0000"/>
          <w:spacing w:val="-1"/>
          <w:sz w:val="24"/>
          <w:szCs w:val="24"/>
        </w:rPr>
        <w:t>2</w:t>
      </w:r>
      <w:r w:rsidR="00CF470D">
        <w:rPr>
          <w:rFonts w:ascii="Cambria Math" w:eastAsia="Cambria Math" w:hAnsi="Cambria Math" w:cs="Cambria Math"/>
          <w:color w:val="5F0000"/>
          <w:spacing w:val="-3"/>
          <w:sz w:val="24"/>
          <w:szCs w:val="24"/>
        </w:rPr>
        <w:t>01</w:t>
      </w:r>
      <w:r w:rsidR="00CF470D">
        <w:rPr>
          <w:rFonts w:ascii="Cambria Math" w:eastAsia="Cambria Math" w:hAnsi="Cambria Math" w:cs="Cambria Math"/>
          <w:color w:val="5F0000"/>
          <w:spacing w:val="-1"/>
          <w:sz w:val="24"/>
          <w:szCs w:val="24"/>
        </w:rPr>
        <w:t>2</w:t>
      </w:r>
      <w:r w:rsidR="00CF470D">
        <w:rPr>
          <w:rFonts w:ascii="Cambria Math" w:eastAsia="Cambria Math" w:hAnsi="Cambria Math" w:cs="Cambria Math"/>
          <w:color w:val="5F0000"/>
          <w:sz w:val="24"/>
          <w:szCs w:val="24"/>
        </w:rPr>
        <w:t>.</w:t>
      </w:r>
      <w:r w:rsidR="00CF470D">
        <w:rPr>
          <w:rFonts w:ascii="Cambria Math" w:eastAsia="Cambria Math" w:hAnsi="Cambria Math" w:cs="Cambria Math"/>
          <w:color w:val="5F0000"/>
          <w:spacing w:val="-1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F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om</w:t>
      </w:r>
      <w:r w:rsidR="00CF470D"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“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h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n</w:t>
      </w:r>
      <w:r w:rsidR="00CF470D"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s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u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o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n</w:t>
      </w:r>
      <w:r w:rsidR="00CF470D"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 xml:space="preserve">of 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n</w:t>
      </w:r>
      <w:r w:rsidR="00CF470D"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g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n</w:t>
      </w:r>
      <w:r w:rsidR="00CF470D"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spacing w:val="-3"/>
          <w:sz w:val="24"/>
          <w:szCs w:val="24"/>
        </w:rPr>
        <w:t>r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 xml:space="preserve">s 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000080"/>
          <w:spacing w:val="-4"/>
          <w:sz w:val="24"/>
          <w:szCs w:val="24"/>
        </w:rPr>
        <w:t>nd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a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”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– Kol</w:t>
      </w:r>
      <w:r w:rsidR="00CF470D"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k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 w:rsidR="00CF470D"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0080"/>
          <w:sz w:val="24"/>
          <w:szCs w:val="24"/>
        </w:rPr>
        <w:t>a.</w:t>
      </w:r>
    </w:p>
    <w:p w:rsidR="006160E1" w:rsidRDefault="00CF470D">
      <w:pPr>
        <w:spacing w:line="420" w:lineRule="exact"/>
        <w:ind w:left="515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Wingdings" w:eastAsia="Wingdings" w:hAnsi="Wingdings" w:cs="Wingdings"/>
          <w:color w:val="000080"/>
          <w:position w:val="-4"/>
          <w:sz w:val="24"/>
          <w:szCs w:val="24"/>
        </w:rPr>
        <w:t></w:t>
      </w:r>
      <w:r>
        <w:rPr>
          <w:color w:val="000080"/>
          <w:position w:val="-4"/>
          <w:sz w:val="24"/>
          <w:szCs w:val="24"/>
        </w:rPr>
        <w:t xml:space="preserve">  </w:t>
      </w:r>
      <w:r>
        <w:rPr>
          <w:rFonts w:ascii="Cambria Math" w:eastAsia="Cambria Math" w:hAnsi="Cambria Math" w:cs="Cambria Math"/>
          <w:color w:val="5F0000"/>
          <w:spacing w:val="-35"/>
          <w:position w:val="-4"/>
          <w:sz w:val="26"/>
          <w:szCs w:val="26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3"/>
          <w:position w:val="-4"/>
          <w:sz w:val="26"/>
          <w:szCs w:val="26"/>
          <w:u w:val="single" w:color="5F0000"/>
        </w:rPr>
        <w:t>H</w:t>
      </w:r>
      <w:r>
        <w:rPr>
          <w:rFonts w:ascii="Cambria Math" w:eastAsia="Cambria Math" w:hAnsi="Cambria Math" w:cs="Cambria Math"/>
          <w:color w:val="5F0000"/>
          <w:spacing w:val="-1"/>
          <w:position w:val="-4"/>
          <w:sz w:val="26"/>
          <w:szCs w:val="26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2"/>
          <w:position w:val="-4"/>
          <w:sz w:val="26"/>
          <w:szCs w:val="26"/>
          <w:u w:val="single" w:color="5F0000"/>
        </w:rPr>
        <w:t>C</w:t>
      </w:r>
      <w:r>
        <w:rPr>
          <w:rFonts w:ascii="Cambria Math" w:eastAsia="Cambria Math" w:hAnsi="Cambria Math" w:cs="Cambria Math"/>
          <w:color w:val="5F0000"/>
          <w:spacing w:val="-1"/>
          <w:position w:val="-4"/>
          <w:sz w:val="26"/>
          <w:szCs w:val="26"/>
        </w:rPr>
        <w:t>:</w:t>
      </w:r>
      <w:r>
        <w:rPr>
          <w:rFonts w:ascii="Cambria Math" w:eastAsia="Cambria Math" w:hAnsi="Cambria Math" w:cs="Cambria Math"/>
          <w:color w:val="5F0000"/>
          <w:position w:val="-4"/>
          <w:sz w:val="26"/>
          <w:szCs w:val="26"/>
        </w:rPr>
        <w:t xml:space="preserve">-             </w:t>
      </w:r>
      <w:r>
        <w:rPr>
          <w:rFonts w:ascii="Cambria Math" w:eastAsia="Cambria Math" w:hAnsi="Cambria Math" w:cs="Cambria Math"/>
          <w:color w:val="5F0000"/>
          <w:spacing w:val="45"/>
          <w:position w:val="-4"/>
          <w:sz w:val="26"/>
          <w:szCs w:val="26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 xml:space="preserve">e </w:t>
      </w:r>
      <w:r>
        <w:rPr>
          <w:rFonts w:ascii="Cambria Math" w:eastAsia="Cambria Math" w:hAnsi="Cambria Math" w:cs="Cambria Math"/>
          <w:color w:val="000080"/>
          <w:spacing w:val="1"/>
          <w:position w:val="-4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ig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er S</w:t>
      </w:r>
      <w:r>
        <w:rPr>
          <w:rFonts w:ascii="Cambria Math" w:eastAsia="Cambria Math" w:hAnsi="Cambria Math" w:cs="Cambria Math"/>
          <w:color w:val="000080"/>
          <w:spacing w:val="1"/>
          <w:position w:val="-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con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ary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3"/>
          <w:position w:val="-4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ool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of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2"/>
          <w:position w:val="-4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cations compl</w:t>
      </w:r>
      <w:r>
        <w:rPr>
          <w:rFonts w:ascii="Cambria Math" w:eastAsia="Cambria Math" w:hAnsi="Cambria Math" w:cs="Cambria Math"/>
          <w:color w:val="000080"/>
          <w:spacing w:val="1"/>
          <w:position w:val="-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1"/>
          <w:position w:val="-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 xml:space="preserve"> w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-4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h the ag</w:t>
      </w:r>
      <w:r>
        <w:rPr>
          <w:rFonts w:ascii="Cambria Math" w:eastAsia="Cambria Math" w:hAnsi="Cambria Math" w:cs="Cambria Math"/>
          <w:color w:val="000080"/>
          <w:spacing w:val="-2"/>
          <w:position w:val="-4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pacing w:val="3"/>
          <w:position w:val="-4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position w:val="-4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position w:val="-4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position w:val="-4"/>
          <w:sz w:val="24"/>
          <w:szCs w:val="24"/>
        </w:rPr>
        <w:t>e</w:t>
      </w:r>
    </w:p>
    <w:p w:rsidR="006160E1" w:rsidRDefault="006160E1">
      <w:pPr>
        <w:spacing w:before="10" w:line="220" w:lineRule="exact"/>
        <w:rPr>
          <w:sz w:val="22"/>
          <w:szCs w:val="22"/>
        </w:rPr>
      </w:pPr>
    </w:p>
    <w:p w:rsidR="006160E1" w:rsidRDefault="006160E1">
      <w:pPr>
        <w:spacing w:line="340" w:lineRule="exact"/>
        <w:ind w:left="2300"/>
        <w:rPr>
          <w:rFonts w:ascii="Cambria Math" w:eastAsia="Cambria Math" w:hAnsi="Cambria Math" w:cs="Cambria Math"/>
          <w:sz w:val="24"/>
          <w:szCs w:val="24"/>
        </w:rPr>
      </w:pPr>
      <w:r w:rsidRPr="006160E1">
        <w:pict>
          <v:group id="_x0000_s1046" style="position:absolute;left:0;text-align:left;margin-left:193.6pt;margin-top:-.3pt;width:32.4pt;height:19.2pt;z-index:-251657728;mso-position-horizontal-relative:page" coordorigin="3872,-6" coordsize="648,384">
            <v:group id="_x0000_s1047" style="position:absolute;left:3882;top:24;width:509;height:329" coordorigin="3882,24" coordsize="509,329">
              <v:shape id="_x0000_s1054" style="position:absolute;left:3882;top:24;width:509;height:329" coordorigin="3882,24" coordsize="509,329" path="m3882,352r509,l4391,24r-509,l3882,352xe" fillcolor="#d2d2d2" stroked="f">
                <v:path arrowok="t"/>
              </v:shape>
              <v:group id="_x0000_s1048" style="position:absolute;left:4390;top:21;width:50;height:329" coordorigin="4390,21" coordsize="50,329">
                <v:shape id="_x0000_s1053" style="position:absolute;left:4390;top:21;width:50;height:329" coordorigin="4390,21" coordsize="50,329" path="m4390,350r50,l4440,21r-50,l4390,350xe" fillcolor="#a6a6a6" stroked="f">
                  <v:path arrowok="t"/>
                </v:shape>
                <v:group id="_x0000_s1049" style="position:absolute;left:4438;top:21;width:55;height:329" coordorigin="4438,21" coordsize="55,329">
                  <v:shape id="_x0000_s1052" style="position:absolute;left:4438;top:21;width:55;height:329" coordorigin="4438,21" coordsize="55,329" path="m4438,350r54,l4492,21r-54,l4438,350xe" fillcolor="#ccc" stroked="f">
                    <v:path arrowok="t"/>
                  </v:shape>
                  <v:group id="_x0000_s1050" style="position:absolute;left:3882;top:309;width:509;height:0" coordorigin="3882,309" coordsize="509,0">
                    <v:shape id="_x0000_s1051" style="position:absolute;left:3882;top:309;width:509;height:0" coordorigin="3882,309" coordsize="509,0" path="m3882,309r509,e" filled="f" strokecolor="#5f0000" strokeweight=".82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 w:rsidR="00CF470D">
        <w:rPr>
          <w:rFonts w:ascii="Cambria Math" w:eastAsia="Cambria Math" w:hAnsi="Cambria Math" w:cs="Cambria Math"/>
          <w:color w:val="5F0000"/>
          <w:spacing w:val="-1"/>
          <w:position w:val="-1"/>
          <w:sz w:val="24"/>
          <w:szCs w:val="24"/>
        </w:rPr>
        <w:t>O</w:t>
      </w:r>
      <w:r w:rsidR="00CF470D">
        <w:rPr>
          <w:rFonts w:ascii="Cambria Math" w:eastAsia="Cambria Math" w:hAnsi="Cambria Math" w:cs="Cambria Math"/>
          <w:color w:val="5F0000"/>
          <w:position w:val="-1"/>
          <w:sz w:val="24"/>
          <w:szCs w:val="24"/>
        </w:rPr>
        <w:t xml:space="preserve">f 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1"/>
          <w:sz w:val="24"/>
          <w:szCs w:val="24"/>
        </w:rPr>
        <w:t>65</w:t>
      </w:r>
      <w:r w:rsidR="00CF470D">
        <w:rPr>
          <w:rFonts w:ascii="Cambria Math" w:eastAsia="Cambria Math" w:hAnsi="Cambria Math" w:cs="Cambria Math"/>
          <w:color w:val="5F0000"/>
          <w:spacing w:val="-5"/>
          <w:position w:val="-1"/>
          <w:sz w:val="28"/>
          <w:szCs w:val="28"/>
        </w:rPr>
        <w:t>%</w:t>
      </w:r>
      <w:r w:rsidR="00CF470D">
        <w:rPr>
          <w:rFonts w:ascii="Cambria Math" w:eastAsia="Cambria Math" w:hAnsi="Cambria Math" w:cs="Cambria Math"/>
          <w:color w:val="5F0000"/>
          <w:position w:val="-1"/>
          <w:sz w:val="24"/>
          <w:szCs w:val="24"/>
        </w:rPr>
        <w:t>.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1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F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r</w:t>
      </w:r>
      <w:r w:rsidR="00CF470D"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om</w:t>
      </w:r>
      <w:r w:rsidR="00CF470D"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“</w:t>
      </w:r>
      <w:r w:rsidR="00CF470D"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>Go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v</w:t>
      </w:r>
      <w:r w:rsidR="00CF470D"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</w:rPr>
        <w:t>H</w:t>
      </w:r>
      <w:r w:rsidR="00CF470D"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>g</w:t>
      </w:r>
      <w:r w:rsidR="00CF470D"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h</w:t>
      </w:r>
      <w:r w:rsidR="00CF470D"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r</w:t>
      </w:r>
      <w:r w:rsidR="00CF470D"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S</w:t>
      </w:r>
      <w:r w:rsidR="00CF470D"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>c</w:t>
      </w:r>
      <w:r w:rsidR="00CF470D"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o</w:t>
      </w:r>
      <w:r w:rsidR="00CF470D">
        <w:rPr>
          <w:rFonts w:ascii="Cambria Math" w:eastAsia="Cambria Math" w:hAnsi="Cambria Math" w:cs="Cambria Math"/>
          <w:color w:val="000080"/>
          <w:spacing w:val="-5"/>
          <w:position w:val="-1"/>
          <w:sz w:val="24"/>
          <w:szCs w:val="24"/>
        </w:rPr>
        <w:t>n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d</w:t>
      </w:r>
      <w:r w:rsidR="00CF470D"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</w:rPr>
        <w:t>a</w:t>
      </w:r>
      <w:r w:rsidR="00CF470D"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>r</w:t>
      </w:r>
      <w:r w:rsidR="00CF470D"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y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</w:rPr>
        <w:t>S</w:t>
      </w:r>
      <w:r w:rsidR="00CF470D">
        <w:rPr>
          <w:rFonts w:ascii="Cambria Math" w:eastAsia="Cambria Math" w:hAnsi="Cambria Math" w:cs="Cambria Math"/>
          <w:color w:val="000080"/>
          <w:spacing w:val="-3"/>
          <w:position w:val="-1"/>
          <w:sz w:val="24"/>
          <w:szCs w:val="24"/>
        </w:rPr>
        <w:t>cho</w:t>
      </w:r>
      <w:r w:rsidR="00CF470D"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ol”</w:t>
      </w:r>
      <w:r w:rsidR="00CF470D">
        <w:rPr>
          <w:rFonts w:ascii="Cambria Math" w:eastAsia="Cambria Math" w:hAnsi="Cambria Math" w:cs="Cambria Math"/>
          <w:color w:val="000080"/>
          <w:spacing w:val="-4"/>
          <w:position w:val="-1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–</w:t>
      </w:r>
      <w:r w:rsidR="00CF470D"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Tamilnad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u</w:t>
      </w:r>
      <w:r w:rsidR="00CF470D"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.</w:t>
      </w:r>
    </w:p>
    <w:p w:rsidR="006160E1" w:rsidRDefault="006160E1">
      <w:pPr>
        <w:spacing w:before="18" w:line="220" w:lineRule="exact"/>
        <w:rPr>
          <w:sz w:val="22"/>
          <w:szCs w:val="22"/>
        </w:rPr>
      </w:pPr>
    </w:p>
    <w:p w:rsidR="006160E1" w:rsidRDefault="006160E1">
      <w:pPr>
        <w:spacing w:line="520" w:lineRule="exact"/>
        <w:ind w:left="515"/>
        <w:rPr>
          <w:rFonts w:ascii="Cambria Math" w:eastAsia="Cambria Math" w:hAnsi="Cambria Math" w:cs="Cambria Math"/>
          <w:sz w:val="24"/>
          <w:szCs w:val="24"/>
        </w:rPr>
      </w:pPr>
      <w:r w:rsidRPr="006160E1">
        <w:pict>
          <v:group id="_x0000_s1039" style="position:absolute;left:0;text-align:left;margin-left:179.5pt;margin-top:17.3pt;width:38.25pt;height:16.8pt;z-index:-251656704;mso-position-horizontal-relative:page" coordorigin="3590,346" coordsize="765,336">
            <v:group id="_x0000_s1040" style="position:absolute;left:3600;top:373;width:701;height:281" coordorigin="3600,373" coordsize="701,281">
              <v:shape id="_x0000_s1045" style="position:absolute;left:3600;top:373;width:701;height:281" coordorigin="3600,373" coordsize="701,281" path="m3600,654r702,l4302,373r-702,l3600,654xe" fillcolor="#a6a6a6" stroked="f">
                <v:path arrowok="t"/>
              </v:shape>
              <v:group id="_x0000_s1041" style="position:absolute;left:4328;top:373;width:0;height:281" coordorigin="4328,373" coordsize="0,281">
                <v:shape id="_x0000_s1044" style="position:absolute;left:4328;top:373;width:0;height:281" coordorigin="4328,373" coordsize="0,281" path="m4328,373r,281e" filled="f" strokecolor="#ccc" strokeweight="2.74pt">
                  <v:path arrowok="t"/>
                </v:shape>
                <v:group id="_x0000_s1042" style="position:absolute;left:3600;top:623;width:701;height:0" coordorigin="3600,623" coordsize="701,0">
                  <v:shape id="_x0000_s1043" style="position:absolute;left:3600;top:623;width:701;height:0" coordorigin="3600,623" coordsize="701,0" path="m3600,623r702,e" filled="f" strokecolor="#5f0000" strokeweight=".82pt">
                    <v:path arrowok="t"/>
                  </v:shape>
                </v:group>
              </v:group>
            </v:group>
            <w10:wrap anchorx="page"/>
          </v:group>
        </w:pict>
      </w:r>
      <w:r w:rsidR="00CF470D">
        <w:rPr>
          <w:rFonts w:ascii="Wingdings" w:eastAsia="Wingdings" w:hAnsi="Wingdings" w:cs="Wingdings"/>
          <w:color w:val="000080"/>
          <w:position w:val="15"/>
          <w:sz w:val="24"/>
          <w:szCs w:val="24"/>
        </w:rPr>
        <w:t></w:t>
      </w:r>
      <w:r w:rsidR="00CF470D">
        <w:rPr>
          <w:color w:val="000080"/>
          <w:position w:val="15"/>
          <w:sz w:val="24"/>
          <w:szCs w:val="24"/>
        </w:rPr>
        <w:t xml:space="preserve">  </w:t>
      </w:r>
      <w:r w:rsidR="00CF470D">
        <w:rPr>
          <w:rFonts w:ascii="Cambria Math" w:eastAsia="Cambria Math" w:hAnsi="Cambria Math" w:cs="Cambria Math"/>
          <w:color w:val="5F0000"/>
          <w:spacing w:val="-35"/>
          <w:position w:val="15"/>
          <w:sz w:val="26"/>
          <w:szCs w:val="26"/>
        </w:rPr>
        <w:t xml:space="preserve"> 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15"/>
          <w:sz w:val="26"/>
          <w:szCs w:val="26"/>
          <w:u w:val="single" w:color="5F0000"/>
        </w:rPr>
        <w:t>SS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15"/>
          <w:sz w:val="26"/>
          <w:szCs w:val="26"/>
          <w:u w:val="single" w:color="5F0000"/>
        </w:rPr>
        <w:t>C</w:t>
      </w:r>
      <w:r w:rsidR="00CF470D">
        <w:rPr>
          <w:rFonts w:ascii="Cambria Math" w:eastAsia="Cambria Math" w:hAnsi="Cambria Math" w:cs="Cambria Math"/>
          <w:color w:val="5F0000"/>
          <w:position w:val="15"/>
          <w:sz w:val="26"/>
          <w:szCs w:val="26"/>
        </w:rPr>
        <w:t>:</w:t>
      </w:r>
      <w:r w:rsidR="00CF470D">
        <w:rPr>
          <w:rFonts w:ascii="Cambria Math" w:eastAsia="Cambria Math" w:hAnsi="Cambria Math" w:cs="Cambria Math"/>
          <w:color w:val="5F0000"/>
          <w:spacing w:val="-8"/>
          <w:position w:val="15"/>
          <w:sz w:val="26"/>
          <w:szCs w:val="26"/>
        </w:rPr>
        <w:t xml:space="preserve"> </w:t>
      </w:r>
      <w:r w:rsidR="00CF470D">
        <w:rPr>
          <w:rFonts w:ascii="Cambria Math" w:eastAsia="Cambria Math" w:hAnsi="Cambria Math" w:cs="Cambria Math"/>
          <w:color w:val="5F0000"/>
          <w:position w:val="15"/>
          <w:sz w:val="26"/>
          <w:szCs w:val="26"/>
        </w:rPr>
        <w:t xml:space="preserve">-             </w:t>
      </w:r>
      <w:r w:rsidR="00CF470D">
        <w:rPr>
          <w:rFonts w:ascii="Cambria Math" w:eastAsia="Cambria Math" w:hAnsi="Cambria Math" w:cs="Cambria Math"/>
          <w:color w:val="5F0000"/>
          <w:spacing w:val="43"/>
          <w:position w:val="15"/>
          <w:sz w:val="26"/>
          <w:szCs w:val="26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15"/>
          <w:sz w:val="24"/>
          <w:szCs w:val="24"/>
        </w:rPr>
        <w:t>h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 xml:space="preserve">e </w:t>
      </w:r>
      <w:r w:rsidR="00CF470D">
        <w:rPr>
          <w:rFonts w:ascii="Cambria Math" w:eastAsia="Cambria Math" w:hAnsi="Cambria Math" w:cs="Cambria Math"/>
          <w:color w:val="000080"/>
          <w:spacing w:val="1"/>
          <w:position w:val="15"/>
          <w:sz w:val="24"/>
          <w:szCs w:val="24"/>
        </w:rPr>
        <w:t>S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econ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15"/>
          <w:sz w:val="24"/>
          <w:szCs w:val="24"/>
        </w:rPr>
        <w:t>d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ary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15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1"/>
          <w:position w:val="15"/>
          <w:sz w:val="24"/>
          <w:szCs w:val="24"/>
        </w:rPr>
        <w:t>S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c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15"/>
          <w:sz w:val="24"/>
          <w:szCs w:val="24"/>
        </w:rPr>
        <w:t>h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ool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15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spacing w:val="2"/>
          <w:position w:val="15"/>
          <w:sz w:val="24"/>
          <w:szCs w:val="24"/>
        </w:rPr>
        <w:t>o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f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15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15"/>
          <w:sz w:val="24"/>
          <w:szCs w:val="24"/>
        </w:rPr>
        <w:t>d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u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15"/>
          <w:sz w:val="24"/>
          <w:szCs w:val="24"/>
        </w:rPr>
        <w:t>c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a</w:t>
      </w:r>
      <w:r w:rsidR="00CF470D">
        <w:rPr>
          <w:rFonts w:ascii="Cambria Math" w:eastAsia="Cambria Math" w:hAnsi="Cambria Math" w:cs="Cambria Math"/>
          <w:color w:val="000080"/>
          <w:spacing w:val="1"/>
          <w:position w:val="15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ions compl</w:t>
      </w:r>
      <w:r w:rsidR="00CF470D">
        <w:rPr>
          <w:rFonts w:ascii="Cambria Math" w:eastAsia="Cambria Math" w:hAnsi="Cambria Math" w:cs="Cambria Math"/>
          <w:color w:val="000080"/>
          <w:spacing w:val="1"/>
          <w:position w:val="15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0080"/>
          <w:spacing w:val="1"/>
          <w:position w:val="15"/>
          <w:sz w:val="24"/>
          <w:szCs w:val="24"/>
        </w:rPr>
        <w:t>e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d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15"/>
          <w:sz w:val="24"/>
          <w:szCs w:val="24"/>
        </w:rPr>
        <w:t xml:space="preserve"> w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i</w:t>
      </w:r>
      <w:r w:rsidR="00CF470D">
        <w:rPr>
          <w:rFonts w:ascii="Cambria Math" w:eastAsia="Cambria Math" w:hAnsi="Cambria Math" w:cs="Cambria Math"/>
          <w:color w:val="000080"/>
          <w:spacing w:val="1"/>
          <w:position w:val="15"/>
          <w:sz w:val="24"/>
          <w:szCs w:val="24"/>
        </w:rPr>
        <w:t>t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h the ag</w:t>
      </w:r>
      <w:r w:rsidR="00CF470D">
        <w:rPr>
          <w:rFonts w:ascii="Cambria Math" w:eastAsia="Cambria Math" w:hAnsi="Cambria Math" w:cs="Cambria Math"/>
          <w:color w:val="000080"/>
          <w:spacing w:val="-2"/>
          <w:position w:val="15"/>
          <w:sz w:val="24"/>
          <w:szCs w:val="24"/>
        </w:rPr>
        <w:t>g</w:t>
      </w:r>
      <w:r w:rsidR="00CF470D">
        <w:rPr>
          <w:rFonts w:ascii="Cambria Math" w:eastAsia="Cambria Math" w:hAnsi="Cambria Math" w:cs="Cambria Math"/>
          <w:color w:val="000080"/>
          <w:spacing w:val="-1"/>
          <w:position w:val="15"/>
          <w:sz w:val="24"/>
          <w:szCs w:val="24"/>
        </w:rPr>
        <w:t>r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egate</w:t>
      </w:r>
      <w:r w:rsidR="00CF470D">
        <w:rPr>
          <w:rFonts w:ascii="Cambria Math" w:eastAsia="Cambria Math" w:hAnsi="Cambria Math" w:cs="Cambria Math"/>
          <w:color w:val="000080"/>
          <w:spacing w:val="1"/>
          <w:position w:val="15"/>
          <w:sz w:val="24"/>
          <w:szCs w:val="24"/>
        </w:rPr>
        <w:t xml:space="preserve"> </w:t>
      </w:r>
      <w:r w:rsidR="00CF470D">
        <w:rPr>
          <w:rFonts w:ascii="Cambria Math" w:eastAsia="Cambria Math" w:hAnsi="Cambria Math" w:cs="Cambria Math"/>
          <w:color w:val="000080"/>
          <w:position w:val="15"/>
          <w:sz w:val="24"/>
          <w:szCs w:val="24"/>
        </w:rPr>
        <w:t>of</w:t>
      </w:r>
    </w:p>
    <w:p w:rsidR="006160E1" w:rsidRDefault="00CF470D">
      <w:pPr>
        <w:spacing w:line="120" w:lineRule="exact"/>
        <w:ind w:left="23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5F0000"/>
          <w:spacing w:val="-1"/>
          <w:position w:val="2"/>
          <w:sz w:val="24"/>
          <w:szCs w:val="24"/>
        </w:rPr>
        <w:t>86</w:t>
      </w:r>
      <w:r>
        <w:rPr>
          <w:rFonts w:ascii="Cambria Math" w:eastAsia="Cambria Math" w:hAnsi="Cambria Math" w:cs="Cambria Math"/>
          <w:color w:val="5F0000"/>
          <w:spacing w:val="-4"/>
          <w:position w:val="2"/>
          <w:sz w:val="24"/>
          <w:szCs w:val="24"/>
        </w:rPr>
        <w:t>.</w:t>
      </w:r>
      <w:r>
        <w:rPr>
          <w:rFonts w:ascii="Cambria Math" w:eastAsia="Cambria Math" w:hAnsi="Cambria Math" w:cs="Cambria Math"/>
          <w:color w:val="5F0000"/>
          <w:spacing w:val="-3"/>
          <w:position w:val="2"/>
          <w:sz w:val="24"/>
          <w:szCs w:val="24"/>
        </w:rPr>
        <w:t>6</w:t>
      </w:r>
      <w:r>
        <w:rPr>
          <w:rFonts w:ascii="Cambria Math" w:eastAsia="Cambria Math" w:hAnsi="Cambria Math" w:cs="Cambria Math"/>
          <w:color w:val="5F0000"/>
          <w:spacing w:val="-2"/>
          <w:position w:val="2"/>
          <w:sz w:val="24"/>
          <w:szCs w:val="24"/>
        </w:rPr>
        <w:t>%</w:t>
      </w:r>
      <w:r>
        <w:rPr>
          <w:rFonts w:ascii="Cambria Math" w:eastAsia="Cambria Math" w:hAnsi="Cambria Math" w:cs="Cambria Math"/>
          <w:color w:val="5F0000"/>
          <w:position w:val="2"/>
          <w:sz w:val="24"/>
          <w:szCs w:val="24"/>
        </w:rPr>
        <w:t>.</w:t>
      </w:r>
      <w:r>
        <w:rPr>
          <w:rFonts w:ascii="Cambria Math" w:eastAsia="Cambria Math" w:hAnsi="Cambria Math" w:cs="Cambria Math"/>
          <w:color w:val="5F0000"/>
          <w:spacing w:val="1"/>
          <w:position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position w:val="2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0080"/>
          <w:spacing w:val="-1"/>
          <w:position w:val="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om</w:t>
      </w:r>
      <w:r>
        <w:rPr>
          <w:rFonts w:ascii="Cambria Math" w:eastAsia="Cambria Math" w:hAnsi="Cambria Math" w:cs="Cambria Math"/>
          <w:color w:val="000080"/>
          <w:spacing w:val="-3"/>
          <w:position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2"/>
          <w:sz w:val="24"/>
          <w:szCs w:val="24"/>
        </w:rPr>
        <w:t>“</w:t>
      </w:r>
      <w:r>
        <w:rPr>
          <w:rFonts w:ascii="Cambria Math" w:eastAsia="Cambria Math" w:hAnsi="Cambria Math" w:cs="Cambria Math"/>
          <w:color w:val="000080"/>
          <w:spacing w:val="-3"/>
          <w:position w:val="2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4"/>
          <w:position w:val="2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2"/>
          <w:position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4"/>
          <w:position w:val="2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3"/>
          <w:position w:val="2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spacing w:val="-3"/>
          <w:position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2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pacing w:val="-3"/>
          <w:position w:val="2"/>
          <w:sz w:val="24"/>
          <w:szCs w:val="24"/>
        </w:rPr>
        <w:t>cho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3"/>
          <w:position w:val="2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”</w:t>
      </w:r>
      <w:r>
        <w:rPr>
          <w:rFonts w:ascii="Cambria Math" w:eastAsia="Cambria Math" w:hAnsi="Cambria Math" w:cs="Cambria Math"/>
          <w:color w:val="000080"/>
          <w:spacing w:val="-1"/>
          <w:position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– Tamilnad</w:t>
      </w:r>
      <w:r>
        <w:rPr>
          <w:rFonts w:ascii="Cambria Math" w:eastAsia="Cambria Math" w:hAnsi="Cambria Math" w:cs="Cambria Math"/>
          <w:color w:val="000080"/>
          <w:spacing w:val="-1"/>
          <w:position w:val="2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position w:val="2"/>
          <w:sz w:val="24"/>
          <w:szCs w:val="24"/>
        </w:rPr>
        <w:t>.</w:t>
      </w:r>
    </w:p>
    <w:p w:rsidR="006160E1" w:rsidRDefault="006160E1">
      <w:pPr>
        <w:spacing w:line="200" w:lineRule="exact"/>
      </w:pPr>
    </w:p>
    <w:p w:rsidR="006160E1" w:rsidRDefault="006160E1">
      <w:pPr>
        <w:spacing w:line="200" w:lineRule="exact"/>
      </w:pPr>
    </w:p>
    <w:p w:rsidR="006160E1" w:rsidRDefault="006160E1">
      <w:pPr>
        <w:spacing w:line="200" w:lineRule="exact"/>
      </w:pPr>
    </w:p>
    <w:p w:rsidR="006160E1" w:rsidRDefault="006160E1">
      <w:pPr>
        <w:spacing w:line="200" w:lineRule="exact"/>
      </w:pPr>
    </w:p>
    <w:p w:rsidR="006160E1" w:rsidRDefault="006160E1">
      <w:pPr>
        <w:spacing w:line="200" w:lineRule="exact"/>
      </w:pPr>
    </w:p>
    <w:p w:rsidR="006160E1" w:rsidRDefault="006160E1">
      <w:pPr>
        <w:spacing w:before="13" w:line="260" w:lineRule="exact"/>
        <w:rPr>
          <w:sz w:val="26"/>
          <w:szCs w:val="26"/>
        </w:rPr>
      </w:pPr>
    </w:p>
    <w:p w:rsidR="006160E1" w:rsidRDefault="006160E1">
      <w:pPr>
        <w:spacing w:line="340" w:lineRule="exact"/>
        <w:ind w:left="140"/>
        <w:rPr>
          <w:rFonts w:ascii="Cambria Math" w:eastAsia="Cambria Math" w:hAnsi="Cambria Math" w:cs="Cambria Math"/>
          <w:sz w:val="28"/>
          <w:szCs w:val="28"/>
        </w:rPr>
      </w:pPr>
      <w:r w:rsidRPr="006160E1">
        <w:pict>
          <v:group id="_x0000_s1032" style="position:absolute;left:0;text-align:left;margin-left:70.1pt;margin-top:.55pt;width:491.25pt;height:20.1pt;z-index:-251655680;mso-position-horizontal-relative:page" coordorigin="1402,11" coordsize="9825,402">
            <v:group id="_x0000_s1033" style="position:absolute;left:1412;top:24;width:9805;height:379" coordorigin="1412,24" coordsize="9805,379">
              <v:shape id="_x0000_s1038" style="position:absolute;left:1412;top:24;width:9805;height:379" coordorigin="1412,24" coordsize="9805,379" path="m1412,403r9805,l11217,24r-9805,l1412,403xe" fillcolor="#a6a6a6" stroked="f">
                <v:path arrowok="t"/>
              </v:shape>
              <v:group id="_x0000_s1034" style="position:absolute;left:1440;top:21;width:523;height:329" coordorigin="1440,21" coordsize="523,329">
                <v:shape id="_x0000_s1037" style="position:absolute;left:1440;top:21;width:523;height:329" coordorigin="1440,21" coordsize="523,329" path="m1440,350r524,l1964,21r-524,l1440,350xe" fillcolor="#a6a6a6" stroked="f">
                  <v:path arrowok="t"/>
                </v:shape>
                <v:group id="_x0000_s1035" style="position:absolute;left:1440;top:313;width:2672;height:0" coordorigin="1440,313" coordsize="2672,0">
                  <v:shape id="_x0000_s1036" style="position:absolute;left:1440;top:313;width:2672;height:0" coordorigin="1440,313" coordsize="2672,0" path="m1440,313r2672,e" filled="f" strokecolor="#5f0000" strokeweight=".94pt">
                    <v:path arrowok="t"/>
                  </v:shape>
                </v:group>
              </v:group>
            </v:group>
            <w10:wrap anchorx="page"/>
          </v:group>
        </w:pict>
      </w:r>
      <w:r w:rsidR="00CF470D"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</w:rPr>
        <w:t>P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</w:rPr>
        <w:t>e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</w:rPr>
        <w:t>r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</w:rPr>
        <w:t>sona</w:t>
      </w:r>
      <w:r w:rsidR="00CF470D">
        <w:rPr>
          <w:rFonts w:ascii="Cambria Math" w:eastAsia="Cambria Math" w:hAnsi="Cambria Math" w:cs="Cambria Math"/>
          <w:color w:val="5F0000"/>
          <w:position w:val="-1"/>
          <w:sz w:val="28"/>
          <w:szCs w:val="28"/>
        </w:rPr>
        <w:t>l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</w:rPr>
        <w:t xml:space="preserve"> 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</w:rPr>
        <w:t>I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</w:rPr>
        <w:t>n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</w:rPr>
        <w:t>f</w:t>
      </w:r>
      <w:r w:rsidR="00CF470D">
        <w:rPr>
          <w:rFonts w:ascii="Cambria Math" w:eastAsia="Cambria Math" w:hAnsi="Cambria Math" w:cs="Cambria Math"/>
          <w:color w:val="5F0000"/>
          <w:spacing w:val="-5"/>
          <w:position w:val="-1"/>
          <w:sz w:val="28"/>
          <w:szCs w:val="28"/>
        </w:rPr>
        <w:t>o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</w:rPr>
        <w:t>rma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</w:rPr>
        <w:t>t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</w:rPr>
        <w:t>i</w:t>
      </w:r>
      <w:r w:rsidR="00CF470D">
        <w:rPr>
          <w:rFonts w:ascii="Cambria Math" w:eastAsia="Cambria Math" w:hAnsi="Cambria Math" w:cs="Cambria Math"/>
          <w:color w:val="5F0000"/>
          <w:spacing w:val="-5"/>
          <w:position w:val="-1"/>
          <w:sz w:val="28"/>
          <w:szCs w:val="28"/>
        </w:rPr>
        <w:t>o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</w:rPr>
        <w:t>n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</w:rPr>
        <w:t>:</w:t>
      </w:r>
      <w:r w:rsidR="00CF470D">
        <w:rPr>
          <w:rFonts w:ascii="Cambria Math" w:eastAsia="Cambria Math" w:hAnsi="Cambria Math" w:cs="Cambria Math"/>
          <w:color w:val="5F0000"/>
          <w:position w:val="-1"/>
          <w:sz w:val="28"/>
          <w:szCs w:val="28"/>
        </w:rPr>
        <w:t>-</w:t>
      </w:r>
    </w:p>
    <w:p w:rsidR="006160E1" w:rsidRDefault="006160E1">
      <w:pPr>
        <w:spacing w:before="18" w:line="220" w:lineRule="exact"/>
        <w:rPr>
          <w:sz w:val="22"/>
          <w:szCs w:val="22"/>
        </w:rPr>
      </w:pPr>
    </w:p>
    <w:p w:rsidR="006160E1" w:rsidRDefault="00CF470D">
      <w:pPr>
        <w:spacing w:line="34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Symbol" w:eastAsia="Symbol" w:hAnsi="Symbol" w:cs="Symbol"/>
          <w:color w:val="000080"/>
          <w:position w:val="-1"/>
          <w:sz w:val="24"/>
          <w:szCs w:val="24"/>
        </w:rPr>
        <w:t></w:t>
      </w:r>
      <w:r>
        <w:rPr>
          <w:color w:val="000080"/>
          <w:position w:val="-1"/>
          <w:sz w:val="24"/>
          <w:szCs w:val="24"/>
        </w:rPr>
        <w:t xml:space="preserve">    </w:t>
      </w:r>
      <w:r>
        <w:rPr>
          <w:rFonts w:ascii="Cambria Math" w:eastAsia="Cambria Math" w:hAnsi="Cambria Math" w:cs="Cambria Math"/>
          <w:color w:val="5F0000"/>
          <w:spacing w:val="-50"/>
          <w:position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P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rman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n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u w:val="single" w:color="5F0000"/>
        </w:rPr>
        <w:t>t</w:t>
      </w:r>
      <w:r>
        <w:rPr>
          <w:rFonts w:ascii="Cambria Math" w:eastAsia="Cambria Math" w:hAnsi="Cambria Math" w:cs="Cambria Math"/>
          <w:color w:val="5F0000"/>
          <w:spacing w:val="-6"/>
          <w:position w:val="-1"/>
          <w:sz w:val="28"/>
          <w:szCs w:val="28"/>
          <w:u w:val="single" w:color="5F0000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A</w:t>
      </w:r>
      <w:r>
        <w:rPr>
          <w:rFonts w:ascii="Cambria Math" w:eastAsia="Cambria Math" w:hAnsi="Cambria Math" w:cs="Cambria Math"/>
          <w:color w:val="5F0000"/>
          <w:spacing w:val="-5"/>
          <w:position w:val="-1"/>
          <w:sz w:val="28"/>
          <w:szCs w:val="28"/>
          <w:u w:val="single" w:color="5F0000"/>
        </w:rPr>
        <w:t>d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d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u w:val="single" w:color="5F0000"/>
        </w:rPr>
        <w:t>r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ss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</w:rPr>
        <w:t>:</w:t>
      </w:r>
      <w:r>
        <w:rPr>
          <w:rFonts w:ascii="Cambria Math" w:eastAsia="Cambria Math" w:hAnsi="Cambria Math" w:cs="Cambria Math"/>
          <w:color w:val="5F0000"/>
          <w:spacing w:val="-6"/>
          <w:position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</w:rPr>
        <w:t xml:space="preserve">-    </w:t>
      </w:r>
      <w:r>
        <w:rPr>
          <w:rFonts w:ascii="Cambria Math" w:eastAsia="Cambria Math" w:hAnsi="Cambria Math" w:cs="Cambria Math"/>
          <w:color w:val="5F0000"/>
          <w:spacing w:val="26"/>
          <w:position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#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4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/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35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Ku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uba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alli,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A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ala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k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ottai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(p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all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Ta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iln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u.</w:t>
      </w:r>
    </w:p>
    <w:p w:rsidR="006160E1" w:rsidRDefault="006160E1">
      <w:pPr>
        <w:spacing w:before="18" w:line="220" w:lineRule="exact"/>
        <w:rPr>
          <w:sz w:val="22"/>
          <w:szCs w:val="22"/>
        </w:rPr>
      </w:pPr>
    </w:p>
    <w:p w:rsidR="006160E1" w:rsidRDefault="00CF470D">
      <w:pPr>
        <w:spacing w:line="34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Symbol" w:eastAsia="Symbol" w:hAnsi="Symbol" w:cs="Symbol"/>
          <w:color w:val="000080"/>
          <w:position w:val="-1"/>
          <w:sz w:val="24"/>
          <w:szCs w:val="24"/>
        </w:rPr>
        <w:t></w:t>
      </w:r>
      <w:r>
        <w:rPr>
          <w:color w:val="000080"/>
          <w:position w:val="-1"/>
          <w:sz w:val="24"/>
          <w:szCs w:val="24"/>
        </w:rPr>
        <w:t xml:space="preserve">    </w:t>
      </w:r>
      <w:r>
        <w:rPr>
          <w:rFonts w:ascii="Cambria Math" w:eastAsia="Cambria Math" w:hAnsi="Cambria Math" w:cs="Cambria Math"/>
          <w:color w:val="5F0000"/>
          <w:spacing w:val="-50"/>
          <w:position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u w:val="single" w:color="5F0000"/>
        </w:rPr>
        <w:t>N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a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t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u w:val="single" w:color="5F0000"/>
        </w:rPr>
        <w:t>i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ona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l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u w:val="single" w:color="5F0000"/>
        </w:rPr>
        <w:t>i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u w:val="single" w:color="5F0000"/>
        </w:rPr>
        <w:t>t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y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u w:val="single" w:color="5F0000"/>
        </w:rPr>
        <w:t>:</w:t>
      </w:r>
      <w:r>
        <w:rPr>
          <w:rFonts w:ascii="Cambria Math" w:eastAsia="Cambria Math" w:hAnsi="Cambria Math" w:cs="Cambria Math"/>
          <w:color w:val="5F0000"/>
          <w:position w:val="-1"/>
          <w:sz w:val="24"/>
          <w:szCs w:val="24"/>
        </w:rPr>
        <w:t xml:space="preserve">-                         </w:t>
      </w:r>
      <w:r>
        <w:rPr>
          <w:rFonts w:ascii="Cambria Math" w:eastAsia="Cambria Math" w:hAnsi="Cambria Math" w:cs="Cambria Math"/>
          <w:color w:val="5F0000"/>
          <w:spacing w:val="46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ND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N</w:t>
      </w:r>
    </w:p>
    <w:p w:rsidR="006160E1" w:rsidRDefault="006160E1">
      <w:pPr>
        <w:spacing w:before="15" w:line="220" w:lineRule="exact"/>
        <w:rPr>
          <w:sz w:val="22"/>
          <w:szCs w:val="22"/>
        </w:rPr>
      </w:pPr>
    </w:p>
    <w:p w:rsidR="006160E1" w:rsidRDefault="00CF470D">
      <w:pPr>
        <w:spacing w:line="34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Symbol" w:eastAsia="Symbol" w:hAnsi="Symbol" w:cs="Symbol"/>
          <w:color w:val="000080"/>
          <w:position w:val="-1"/>
          <w:sz w:val="24"/>
          <w:szCs w:val="24"/>
        </w:rPr>
        <w:t></w:t>
      </w:r>
      <w:r>
        <w:rPr>
          <w:color w:val="000080"/>
          <w:position w:val="-1"/>
          <w:sz w:val="24"/>
          <w:szCs w:val="24"/>
        </w:rPr>
        <w:t xml:space="preserve">    </w:t>
      </w:r>
      <w:r>
        <w:rPr>
          <w:rFonts w:ascii="Cambria Math" w:eastAsia="Cambria Math" w:hAnsi="Cambria Math" w:cs="Cambria Math"/>
          <w:color w:val="5F0000"/>
          <w:spacing w:val="-50"/>
          <w:position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Se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u w:val="single" w:color="5F0000"/>
        </w:rPr>
        <w:t>x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</w:rPr>
        <w:t>: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</w:rPr>
        <w:t xml:space="preserve">-                                    </w:t>
      </w:r>
      <w:r>
        <w:rPr>
          <w:rFonts w:ascii="Cambria Math" w:eastAsia="Cambria Math" w:hAnsi="Cambria Math" w:cs="Cambria Math"/>
          <w:color w:val="5F0000"/>
          <w:spacing w:val="31"/>
          <w:position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ale</w:t>
      </w:r>
    </w:p>
    <w:p w:rsidR="006160E1" w:rsidRDefault="006160E1">
      <w:pPr>
        <w:spacing w:before="18" w:line="220" w:lineRule="exact"/>
        <w:rPr>
          <w:sz w:val="22"/>
          <w:szCs w:val="22"/>
        </w:rPr>
      </w:pPr>
    </w:p>
    <w:p w:rsidR="006160E1" w:rsidRDefault="00CF470D">
      <w:pPr>
        <w:spacing w:line="34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Symbol" w:eastAsia="Symbol" w:hAnsi="Symbol" w:cs="Symbol"/>
          <w:color w:val="000080"/>
          <w:position w:val="-1"/>
          <w:sz w:val="24"/>
          <w:szCs w:val="24"/>
        </w:rPr>
        <w:t></w:t>
      </w:r>
      <w:r>
        <w:rPr>
          <w:color w:val="000080"/>
          <w:position w:val="-1"/>
          <w:sz w:val="24"/>
          <w:szCs w:val="24"/>
        </w:rPr>
        <w:t xml:space="preserve">    </w:t>
      </w:r>
      <w:r>
        <w:rPr>
          <w:rFonts w:ascii="Cambria Math" w:eastAsia="Cambria Math" w:hAnsi="Cambria Math" w:cs="Cambria Math"/>
          <w:color w:val="5F0000"/>
          <w:spacing w:val="-50"/>
          <w:position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DO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u w:val="single" w:color="5F0000"/>
        </w:rPr>
        <w:t>B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/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A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u w:val="single" w:color="5F0000"/>
        </w:rPr>
        <w:t>g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u w:val="single" w:color="5F0000"/>
        </w:rPr>
        <w:t>:</w:t>
      </w:r>
      <w:r>
        <w:rPr>
          <w:rFonts w:ascii="Cambria Math" w:eastAsia="Cambria Math" w:hAnsi="Cambria Math" w:cs="Cambria Math"/>
          <w:color w:val="5F0000"/>
          <w:position w:val="-1"/>
          <w:sz w:val="24"/>
          <w:szCs w:val="24"/>
        </w:rPr>
        <w:t>-</w:t>
      </w:r>
      <w:r>
        <w:rPr>
          <w:rFonts w:ascii="Cambria Math" w:eastAsia="Cambria Math" w:hAnsi="Cambria Math" w:cs="Cambria Math"/>
          <w:color w:val="5F0000"/>
          <w:position w:val="-1"/>
          <w:sz w:val="24"/>
          <w:szCs w:val="24"/>
        </w:rPr>
        <w:t xml:space="preserve">                             </w:t>
      </w:r>
      <w:r>
        <w:rPr>
          <w:rFonts w:ascii="Cambria Math" w:eastAsia="Cambria Math" w:hAnsi="Cambria Math" w:cs="Cambria Math"/>
          <w:color w:val="5F0000"/>
          <w:spacing w:val="36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04</w:t>
      </w:r>
      <w:r>
        <w:rPr>
          <w:rFonts w:ascii="Cambria Math" w:eastAsia="Cambria Math" w:hAnsi="Cambria Math" w:cs="Cambria Math"/>
          <w:color w:val="000080"/>
          <w:spacing w:val="1"/>
          <w:position w:val="5"/>
          <w:sz w:val="16"/>
          <w:szCs w:val="16"/>
        </w:rPr>
        <w:t>t</w:t>
      </w:r>
      <w:r>
        <w:rPr>
          <w:rFonts w:ascii="Cambria Math" w:eastAsia="Cambria Math" w:hAnsi="Cambria Math" w:cs="Cambria Math"/>
          <w:color w:val="000080"/>
          <w:position w:val="5"/>
          <w:sz w:val="16"/>
          <w:szCs w:val="16"/>
        </w:rPr>
        <w:t>h</w:t>
      </w:r>
      <w:r>
        <w:rPr>
          <w:rFonts w:ascii="Cambria Math" w:eastAsia="Cambria Math" w:hAnsi="Cambria Math" w:cs="Cambria Math"/>
          <w:color w:val="000080"/>
          <w:spacing w:val="17"/>
          <w:position w:val="5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June 1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989</w:t>
      </w:r>
      <w:r>
        <w:rPr>
          <w:rFonts w:ascii="Cambria Math" w:eastAsia="Cambria Math" w:hAnsi="Cambria Math" w:cs="Cambria Math"/>
          <w:color w:val="000080"/>
          <w:spacing w:val="2"/>
          <w:position w:val="-1"/>
          <w:sz w:val="24"/>
          <w:szCs w:val="24"/>
        </w:rPr>
        <w:t>/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24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Ye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ar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s</w:t>
      </w:r>
    </w:p>
    <w:p w:rsidR="006160E1" w:rsidRDefault="006160E1">
      <w:pPr>
        <w:spacing w:before="18" w:line="220" w:lineRule="exact"/>
        <w:rPr>
          <w:sz w:val="22"/>
          <w:szCs w:val="22"/>
        </w:rPr>
      </w:pPr>
    </w:p>
    <w:p w:rsidR="006160E1" w:rsidRDefault="00CF470D">
      <w:pPr>
        <w:spacing w:line="34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Symbol" w:eastAsia="Symbol" w:hAnsi="Symbol" w:cs="Symbol"/>
          <w:color w:val="000080"/>
          <w:position w:val="-1"/>
          <w:sz w:val="24"/>
          <w:szCs w:val="24"/>
        </w:rPr>
        <w:t></w:t>
      </w:r>
      <w:r>
        <w:rPr>
          <w:color w:val="000080"/>
          <w:position w:val="-1"/>
          <w:sz w:val="24"/>
          <w:szCs w:val="24"/>
        </w:rPr>
        <w:t xml:space="preserve">    </w:t>
      </w:r>
      <w:r>
        <w:rPr>
          <w:rFonts w:ascii="Cambria Math" w:eastAsia="Cambria Math" w:hAnsi="Cambria Math" w:cs="Cambria Math"/>
          <w:color w:val="5F0000"/>
          <w:spacing w:val="-50"/>
          <w:position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Mar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u w:val="single" w:color="5F0000"/>
        </w:rPr>
        <w:t>i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t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a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u w:val="single" w:color="5F0000"/>
        </w:rPr>
        <w:t>l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u w:val="single" w:color="5F0000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t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a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u w:val="single" w:color="5F0000"/>
        </w:rPr>
        <w:t>t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u w:val="single" w:color="5F0000"/>
        </w:rPr>
        <w:t>u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</w:rPr>
        <w:t>: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</w:rPr>
        <w:t xml:space="preserve">-                </w:t>
      </w:r>
      <w:r>
        <w:rPr>
          <w:rFonts w:ascii="Cambria Math" w:eastAsia="Cambria Math" w:hAnsi="Cambria Math" w:cs="Cambria Math"/>
          <w:color w:val="5F0000"/>
          <w:spacing w:val="28"/>
          <w:position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ma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rr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d</w:t>
      </w:r>
    </w:p>
    <w:p w:rsidR="006160E1" w:rsidRDefault="006160E1">
      <w:pPr>
        <w:spacing w:before="16" w:line="220" w:lineRule="exact"/>
        <w:rPr>
          <w:sz w:val="22"/>
          <w:szCs w:val="22"/>
        </w:rPr>
      </w:pPr>
    </w:p>
    <w:p w:rsidR="006160E1" w:rsidRDefault="00CF470D">
      <w:pPr>
        <w:spacing w:line="34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Symbol" w:eastAsia="Symbol" w:hAnsi="Symbol" w:cs="Symbol"/>
          <w:color w:val="000080"/>
          <w:position w:val="-1"/>
          <w:sz w:val="24"/>
          <w:szCs w:val="24"/>
        </w:rPr>
        <w:t></w:t>
      </w:r>
      <w:r>
        <w:rPr>
          <w:color w:val="000080"/>
          <w:position w:val="-1"/>
          <w:sz w:val="24"/>
          <w:szCs w:val="24"/>
        </w:rPr>
        <w:t xml:space="preserve">    </w:t>
      </w:r>
      <w:r>
        <w:rPr>
          <w:rFonts w:ascii="Cambria Math" w:eastAsia="Cambria Math" w:hAnsi="Cambria Math" w:cs="Cambria Math"/>
          <w:color w:val="5F0000"/>
          <w:spacing w:val="-50"/>
          <w:position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L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an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u w:val="single" w:color="5F0000"/>
        </w:rPr>
        <w:t>g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u w:val="single" w:color="5F0000"/>
        </w:rPr>
        <w:t>u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a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u w:val="single" w:color="5F0000"/>
        </w:rPr>
        <w:t>g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5"/>
          <w:position w:val="-1"/>
          <w:sz w:val="28"/>
          <w:szCs w:val="28"/>
          <w:u w:val="single" w:color="5F0000"/>
        </w:rPr>
        <w:t xml:space="preserve"> 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u w:val="single" w:color="5F0000"/>
        </w:rPr>
        <w:t>K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u w:val="single" w:color="5F0000"/>
        </w:rPr>
        <w:t>no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u w:val="single" w:color="5F0000"/>
        </w:rPr>
        <w:t>w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u w:val="single" w:color="5F0000"/>
        </w:rPr>
        <w:t>n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</w:rPr>
        <w:t>: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</w:rPr>
        <w:t xml:space="preserve">-        </w:t>
      </w:r>
      <w:r>
        <w:rPr>
          <w:rFonts w:ascii="Cambria Math" w:eastAsia="Cambria Math" w:hAnsi="Cambria Math" w:cs="Cambria Math"/>
          <w:color w:val="5F0000"/>
          <w:spacing w:val="15"/>
          <w:position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ng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 xml:space="preserve">ish 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Kan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2"/>
          <w:position w:val="-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Tel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ug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u, Ta</w:t>
      </w:r>
      <w:r>
        <w:rPr>
          <w:rFonts w:ascii="Cambria Math" w:eastAsia="Cambria Math" w:hAnsi="Cambria Math" w:cs="Cambria Math"/>
          <w:color w:val="000080"/>
          <w:spacing w:val="-1"/>
          <w:position w:val="-1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0080"/>
          <w:position w:val="-1"/>
          <w:sz w:val="24"/>
          <w:szCs w:val="24"/>
        </w:rPr>
        <w:t>il</w:t>
      </w:r>
    </w:p>
    <w:p w:rsidR="006160E1" w:rsidRDefault="006160E1">
      <w:pPr>
        <w:spacing w:before="18" w:line="220" w:lineRule="exact"/>
        <w:rPr>
          <w:sz w:val="22"/>
          <w:szCs w:val="22"/>
        </w:rPr>
      </w:pPr>
    </w:p>
    <w:p w:rsidR="006160E1" w:rsidRDefault="00CF470D">
      <w:pPr>
        <w:tabs>
          <w:tab w:val="left" w:pos="9900"/>
        </w:tabs>
        <w:spacing w:line="340" w:lineRule="exact"/>
        <w:ind w:left="14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highlight w:val="lightGray"/>
          <w:u w:val="single" w:color="5F0000"/>
        </w:rPr>
        <w:t>t</w:t>
      </w:r>
      <w:r>
        <w:rPr>
          <w:rFonts w:ascii="Cambria Math" w:eastAsia="Cambria Math" w:hAnsi="Cambria Math" w:cs="Cambria Math"/>
          <w:color w:val="5F0000"/>
          <w:spacing w:val="-1"/>
          <w:position w:val="-1"/>
          <w:sz w:val="28"/>
          <w:szCs w:val="28"/>
          <w:highlight w:val="lightGray"/>
          <w:u w:val="single" w:color="5F0000"/>
        </w:rPr>
        <w:t>r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6"/>
          <w:position w:val="-1"/>
          <w:sz w:val="28"/>
          <w:szCs w:val="28"/>
          <w:highlight w:val="lightGray"/>
          <w:u w:val="single" w:color="5F0000"/>
        </w:rPr>
        <w:t>n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highlight w:val="lightGray"/>
          <w:u w:val="single" w:color="5F0000"/>
        </w:rPr>
        <w:t>gt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highlight w:val="lightGray"/>
          <w:u w:val="single" w:color="5F0000"/>
        </w:rPr>
        <w:t>h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highlight w:val="lightGray"/>
        </w:rPr>
        <w:t>: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highlight w:val="lightGray"/>
        </w:rPr>
        <w:t xml:space="preserve">- 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highlight w:val="lightGray"/>
        </w:rPr>
        <w:tab/>
      </w:r>
    </w:p>
    <w:p w:rsidR="006160E1" w:rsidRDefault="006160E1">
      <w:pPr>
        <w:spacing w:before="2" w:line="240" w:lineRule="exact"/>
        <w:rPr>
          <w:sz w:val="24"/>
          <w:szCs w:val="24"/>
        </w:rPr>
      </w:pPr>
    </w:p>
    <w:p w:rsidR="006160E1" w:rsidRDefault="00CF470D">
      <w:pPr>
        <w:spacing w:line="70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Symbol" w:eastAsia="Symbol" w:hAnsi="Symbol" w:cs="Symbol"/>
          <w:color w:val="002A7D"/>
          <w:position w:val="32"/>
          <w:sz w:val="24"/>
          <w:szCs w:val="24"/>
        </w:rPr>
        <w:t></w:t>
      </w:r>
      <w:r>
        <w:rPr>
          <w:color w:val="002A7D"/>
          <w:position w:val="32"/>
          <w:sz w:val="24"/>
          <w:szCs w:val="24"/>
        </w:rPr>
        <w:t xml:space="preserve">   </w:t>
      </w:r>
      <w:r>
        <w:rPr>
          <w:color w:val="002A7D"/>
          <w:spacing w:val="10"/>
          <w:position w:val="3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spacing w:val="1"/>
          <w:position w:val="32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elf &amp; Q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ick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lea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2A7D"/>
          <w:spacing w:val="1"/>
          <w:position w:val="32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 xml:space="preserve"> w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2A7D"/>
          <w:spacing w:val="3"/>
          <w:position w:val="32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 xml:space="preserve">h 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ood</w:t>
      </w:r>
      <w:r>
        <w:rPr>
          <w:rFonts w:ascii="Cambria Math" w:eastAsia="Cambria Math" w:hAnsi="Cambria Math" w:cs="Cambria Math"/>
          <w:color w:val="002A7D"/>
          <w:spacing w:val="1"/>
          <w:position w:val="3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>gr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as</w:t>
      </w:r>
      <w:r>
        <w:rPr>
          <w:rFonts w:ascii="Cambria Math" w:eastAsia="Cambria Math" w:hAnsi="Cambria Math" w:cs="Cambria Math"/>
          <w:color w:val="002A7D"/>
          <w:spacing w:val="1"/>
          <w:position w:val="32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2A7D"/>
          <w:spacing w:val="1"/>
          <w:position w:val="32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2A7D"/>
          <w:spacing w:val="1"/>
          <w:position w:val="32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ilit</w:t>
      </w:r>
      <w:r>
        <w:rPr>
          <w:rFonts w:ascii="Cambria Math" w:eastAsia="Cambria Math" w:hAnsi="Cambria Math" w:cs="Cambria Math"/>
          <w:color w:val="002A7D"/>
          <w:spacing w:val="2"/>
          <w:position w:val="32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.</w:t>
      </w:r>
    </w:p>
    <w:p w:rsidR="006160E1" w:rsidRDefault="00CF470D">
      <w:pPr>
        <w:spacing w:line="52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Symbol" w:eastAsia="Symbol" w:hAnsi="Symbol" w:cs="Symbol"/>
          <w:color w:val="002A7D"/>
          <w:position w:val="35"/>
          <w:sz w:val="24"/>
          <w:szCs w:val="24"/>
        </w:rPr>
        <w:t></w:t>
      </w:r>
      <w:r>
        <w:rPr>
          <w:color w:val="002A7D"/>
          <w:position w:val="35"/>
          <w:sz w:val="24"/>
          <w:szCs w:val="24"/>
        </w:rPr>
        <w:t xml:space="preserve">   </w:t>
      </w:r>
      <w:r>
        <w:rPr>
          <w:color w:val="002A7D"/>
          <w:spacing w:val="10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spacing w:val="-1"/>
          <w:position w:val="35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ctio</w:t>
      </w:r>
      <w:r>
        <w:rPr>
          <w:rFonts w:ascii="Cambria Math" w:eastAsia="Cambria Math" w:hAnsi="Cambria Math" w:cs="Cambria Math"/>
          <w:color w:val="002A7D"/>
          <w:spacing w:val="1"/>
          <w:position w:val="35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-o</w:t>
      </w:r>
      <w:r>
        <w:rPr>
          <w:rFonts w:ascii="Cambria Math" w:eastAsia="Cambria Math" w:hAnsi="Cambria Math" w:cs="Cambria Math"/>
          <w:color w:val="002A7D"/>
          <w:spacing w:val="-1"/>
          <w:position w:val="35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2A7D"/>
          <w:spacing w:val="1"/>
          <w:position w:val="35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2A7D"/>
          <w:spacing w:val="1"/>
          <w:position w:val="35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ed</w:t>
      </w:r>
      <w:r>
        <w:rPr>
          <w:rFonts w:ascii="Cambria Math" w:eastAsia="Cambria Math" w:hAnsi="Cambria Math" w:cs="Cambria Math"/>
          <w:color w:val="002A7D"/>
          <w:spacing w:val="-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2A7D"/>
          <w:spacing w:val="1"/>
          <w:position w:val="35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2A7D"/>
          <w:spacing w:val="-1"/>
          <w:position w:val="35"/>
          <w:sz w:val="24"/>
          <w:szCs w:val="24"/>
        </w:rPr>
        <w:t xml:space="preserve"> r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esul</w:t>
      </w:r>
      <w:r>
        <w:rPr>
          <w:rFonts w:ascii="Cambria Math" w:eastAsia="Cambria Math" w:hAnsi="Cambria Math" w:cs="Cambria Math"/>
          <w:color w:val="002A7D"/>
          <w:spacing w:val="1"/>
          <w:position w:val="35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-f</w:t>
      </w:r>
      <w:r>
        <w:rPr>
          <w:rFonts w:ascii="Cambria Math" w:eastAsia="Cambria Math" w:hAnsi="Cambria Math" w:cs="Cambria Math"/>
          <w:color w:val="002A7D"/>
          <w:spacing w:val="-1"/>
          <w:position w:val="35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2A7D"/>
          <w:spacing w:val="-1"/>
          <w:position w:val="35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sed</w:t>
      </w:r>
    </w:p>
    <w:p w:rsidR="006160E1" w:rsidRDefault="00CF470D">
      <w:pPr>
        <w:spacing w:line="52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Symbol" w:eastAsia="Symbol" w:hAnsi="Symbol" w:cs="Symbol"/>
          <w:color w:val="002A7D"/>
          <w:position w:val="35"/>
          <w:sz w:val="24"/>
          <w:szCs w:val="24"/>
        </w:rPr>
        <w:t></w:t>
      </w:r>
      <w:r>
        <w:rPr>
          <w:color w:val="002A7D"/>
          <w:position w:val="35"/>
          <w:sz w:val="24"/>
          <w:szCs w:val="24"/>
        </w:rPr>
        <w:t xml:space="preserve">   </w:t>
      </w:r>
      <w:r>
        <w:rPr>
          <w:color w:val="002A7D"/>
          <w:spacing w:val="10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spacing w:val="1"/>
          <w:position w:val="35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2A7D"/>
          <w:spacing w:val="1"/>
          <w:position w:val="35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2A7D"/>
          <w:spacing w:val="-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&amp; w</w:t>
      </w:r>
      <w:r>
        <w:rPr>
          <w:rFonts w:ascii="Cambria Math" w:eastAsia="Cambria Math" w:hAnsi="Cambria Math" w:cs="Cambria Math"/>
          <w:color w:val="002A7D"/>
          <w:spacing w:val="-1"/>
          <w:position w:val="35"/>
          <w:sz w:val="24"/>
          <w:szCs w:val="24"/>
        </w:rPr>
        <w:t>or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k</w:t>
      </w:r>
      <w:r>
        <w:rPr>
          <w:rFonts w:ascii="Cambria Math" w:eastAsia="Cambria Math" w:hAnsi="Cambria Math" w:cs="Cambria Math"/>
          <w:color w:val="002A7D"/>
          <w:spacing w:val="-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as a</w:t>
      </w:r>
      <w:r>
        <w:rPr>
          <w:rFonts w:ascii="Cambria Math" w:eastAsia="Cambria Math" w:hAnsi="Cambria Math" w:cs="Cambria Math"/>
          <w:color w:val="002A7D"/>
          <w:spacing w:val="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2A7D"/>
          <w:spacing w:val="1"/>
          <w:position w:val="35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am in</w:t>
      </w:r>
      <w:r>
        <w:rPr>
          <w:rFonts w:ascii="Cambria Math" w:eastAsia="Cambria Math" w:hAnsi="Cambria Math" w:cs="Cambria Math"/>
          <w:color w:val="002A7D"/>
          <w:spacing w:val="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an</w:t>
      </w:r>
      <w:r>
        <w:rPr>
          <w:rFonts w:ascii="Cambria Math" w:eastAsia="Cambria Math" w:hAnsi="Cambria Math" w:cs="Cambria Math"/>
          <w:color w:val="002A7D"/>
          <w:spacing w:val="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2A7D"/>
          <w:spacing w:val="-1"/>
          <w:position w:val="35"/>
          <w:sz w:val="24"/>
          <w:szCs w:val="24"/>
        </w:rPr>
        <w:t>rg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2A7D"/>
          <w:spacing w:val="1"/>
          <w:position w:val="35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2A7D"/>
          <w:spacing w:val="-1"/>
          <w:position w:val="35"/>
          <w:sz w:val="24"/>
          <w:szCs w:val="24"/>
        </w:rPr>
        <w:t>z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ed</w:t>
      </w:r>
      <w:r>
        <w:rPr>
          <w:rFonts w:ascii="Cambria Math" w:eastAsia="Cambria Math" w:hAnsi="Cambria Math" w:cs="Cambria Math"/>
          <w:color w:val="002A7D"/>
          <w:spacing w:val="-1"/>
          <w:position w:val="35"/>
          <w:sz w:val="24"/>
          <w:szCs w:val="24"/>
        </w:rPr>
        <w:t xml:space="preserve"> w</w:t>
      </w:r>
      <w:r>
        <w:rPr>
          <w:rFonts w:ascii="Cambria Math" w:eastAsia="Cambria Math" w:hAnsi="Cambria Math" w:cs="Cambria Math"/>
          <w:color w:val="002A7D"/>
          <w:position w:val="35"/>
          <w:sz w:val="24"/>
          <w:szCs w:val="24"/>
        </w:rPr>
        <w:t>ay</w:t>
      </w:r>
    </w:p>
    <w:p w:rsidR="006160E1" w:rsidRDefault="00CF470D">
      <w:pPr>
        <w:spacing w:line="660" w:lineRule="exact"/>
        <w:ind w:left="500"/>
        <w:rPr>
          <w:rFonts w:ascii="Cambria Math" w:eastAsia="Cambria Math" w:hAnsi="Cambria Math" w:cs="Cambria Math"/>
          <w:sz w:val="24"/>
          <w:szCs w:val="24"/>
        </w:rPr>
        <w:sectPr w:rsidR="006160E1">
          <w:pgSz w:w="11920" w:h="16840"/>
          <w:pgMar w:top="1080" w:right="560" w:bottom="280" w:left="1300" w:header="0" w:footer="1015" w:gutter="0"/>
          <w:cols w:space="720"/>
        </w:sectPr>
      </w:pPr>
      <w:r>
        <w:rPr>
          <w:rFonts w:ascii="Symbol" w:eastAsia="Symbol" w:hAnsi="Symbol" w:cs="Symbol"/>
          <w:color w:val="002A7D"/>
          <w:position w:val="46"/>
          <w:sz w:val="24"/>
          <w:szCs w:val="24"/>
        </w:rPr>
        <w:t></w:t>
      </w:r>
      <w:r>
        <w:rPr>
          <w:color w:val="002A7D"/>
          <w:position w:val="46"/>
          <w:sz w:val="24"/>
          <w:szCs w:val="24"/>
        </w:rPr>
        <w:t xml:space="preserve">   </w:t>
      </w:r>
      <w:r>
        <w:rPr>
          <w:color w:val="002A7D"/>
          <w:spacing w:val="10"/>
          <w:position w:val="46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46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2A7D"/>
          <w:spacing w:val="-1"/>
          <w:position w:val="46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2A7D"/>
          <w:position w:val="46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2A7D"/>
          <w:spacing w:val="1"/>
          <w:position w:val="46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2A7D"/>
          <w:position w:val="46"/>
          <w:sz w:val="24"/>
          <w:szCs w:val="24"/>
        </w:rPr>
        <w:t>t Time &amp;</w:t>
      </w:r>
      <w:r>
        <w:rPr>
          <w:rFonts w:ascii="Cambria Math" w:eastAsia="Cambria Math" w:hAnsi="Cambria Math" w:cs="Cambria Math"/>
          <w:color w:val="002A7D"/>
          <w:spacing w:val="1"/>
          <w:position w:val="46"/>
          <w:sz w:val="24"/>
          <w:szCs w:val="24"/>
        </w:rPr>
        <w:t xml:space="preserve"> p</w:t>
      </w:r>
      <w:r>
        <w:rPr>
          <w:rFonts w:ascii="Cambria Math" w:eastAsia="Cambria Math" w:hAnsi="Cambria Math" w:cs="Cambria Math"/>
          <w:color w:val="002A7D"/>
          <w:spacing w:val="-1"/>
          <w:position w:val="46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2A7D"/>
          <w:position w:val="46"/>
          <w:sz w:val="24"/>
          <w:szCs w:val="24"/>
        </w:rPr>
        <w:t>essu</w:t>
      </w:r>
      <w:r>
        <w:rPr>
          <w:rFonts w:ascii="Cambria Math" w:eastAsia="Cambria Math" w:hAnsi="Cambria Math" w:cs="Cambria Math"/>
          <w:color w:val="002A7D"/>
          <w:spacing w:val="-1"/>
          <w:position w:val="46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2A7D"/>
          <w:position w:val="46"/>
          <w:sz w:val="24"/>
          <w:szCs w:val="24"/>
        </w:rPr>
        <w:t>e ma</w:t>
      </w:r>
      <w:r>
        <w:rPr>
          <w:rFonts w:ascii="Cambria Math" w:eastAsia="Cambria Math" w:hAnsi="Cambria Math" w:cs="Cambria Math"/>
          <w:color w:val="002A7D"/>
          <w:spacing w:val="1"/>
          <w:position w:val="46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2A7D"/>
          <w:position w:val="46"/>
          <w:sz w:val="24"/>
          <w:szCs w:val="24"/>
        </w:rPr>
        <w:t>agement</w:t>
      </w:r>
      <w:r>
        <w:rPr>
          <w:rFonts w:ascii="Cambria Math" w:eastAsia="Cambria Math" w:hAnsi="Cambria Math" w:cs="Cambria Math"/>
          <w:color w:val="002A7D"/>
          <w:spacing w:val="1"/>
          <w:position w:val="46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46"/>
          <w:sz w:val="24"/>
          <w:szCs w:val="24"/>
        </w:rPr>
        <w:t>ca</w:t>
      </w:r>
      <w:r>
        <w:rPr>
          <w:rFonts w:ascii="Cambria Math" w:eastAsia="Cambria Math" w:hAnsi="Cambria Math" w:cs="Cambria Math"/>
          <w:color w:val="002A7D"/>
          <w:spacing w:val="1"/>
          <w:position w:val="46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2A7D"/>
          <w:position w:val="46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2A7D"/>
          <w:spacing w:val="-1"/>
          <w:position w:val="46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2A7D"/>
          <w:position w:val="46"/>
          <w:sz w:val="24"/>
          <w:szCs w:val="24"/>
        </w:rPr>
        <w:t>ilit</w:t>
      </w:r>
      <w:r>
        <w:rPr>
          <w:rFonts w:ascii="Cambria Math" w:eastAsia="Cambria Math" w:hAnsi="Cambria Math" w:cs="Cambria Math"/>
          <w:color w:val="002A7D"/>
          <w:spacing w:val="-1"/>
          <w:position w:val="46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2A7D"/>
          <w:position w:val="46"/>
          <w:sz w:val="24"/>
          <w:szCs w:val="24"/>
        </w:rPr>
        <w:t>es.</w:t>
      </w:r>
    </w:p>
    <w:p w:rsidR="006160E1" w:rsidRDefault="006160E1">
      <w:pPr>
        <w:tabs>
          <w:tab w:val="left" w:pos="9900"/>
        </w:tabs>
        <w:spacing w:line="360" w:lineRule="exact"/>
        <w:ind w:left="140"/>
        <w:rPr>
          <w:rFonts w:ascii="Cambria Math" w:eastAsia="Cambria Math" w:hAnsi="Cambria Math" w:cs="Cambria Math"/>
          <w:sz w:val="28"/>
          <w:szCs w:val="28"/>
        </w:rPr>
      </w:pPr>
      <w:r w:rsidRPr="006160E1">
        <w:lastRenderedPageBreak/>
        <w:pict>
          <v:group id="_x0000_s1026" style="position:absolute;left:0;text-align:left;margin-left:.05pt;margin-top:436.6pt;width:7.15pt;height:10.85pt;z-index:-251653632;mso-position-horizontal-relative:page;mso-position-vertical-relative:page" coordorigin="1,8732" coordsize="143,217">
            <v:shape id="_x0000_s1031" type="#_x0000_t75" style="position:absolute;left:101;top:8834;width:43;height:115">
              <v:imagedata r:id="rId9" o:title=""/>
            </v:shape>
            <v:group id="_x0000_s1027" style="position:absolute;left:8;top:8740;width:60;height:142" coordorigin="8,8740" coordsize="60,142">
              <v:shape id="_x0000_s1030" style="position:absolute;left:8;top:8740;width:60;height:142" coordorigin="8,8740" coordsize="60,142" path="m8,8881r,-141l68,8740e" filled="f" strokeweight=".72pt">
                <v:path arrowok="t"/>
              </v:shape>
              <v:group id="_x0000_s1028" style="position:absolute;left:8;top:8740;width:60;height:142" coordorigin="8,8740" coordsize="60,142">
                <v:shape id="_x0000_s1029" style="position:absolute;left:8;top:8740;width:60;height:142" coordorigin="8,8740" coordsize="60,142" path="m68,8740r,141l8,8881e" filled="f" strokeweight=".72pt">
                  <v:path arrowok="t"/>
                </v:shape>
              </v:group>
            </v:group>
            <w10:wrap anchorx="page" anchory="page"/>
          </v:group>
        </w:pict>
      </w:r>
      <w:r w:rsidR="00CF470D">
        <w:rPr>
          <w:rFonts w:ascii="Cambria Math" w:eastAsia="Cambria Math" w:hAnsi="Cambria Math" w:cs="Cambria Math"/>
          <w:color w:val="5F0000"/>
          <w:spacing w:val="-3"/>
          <w:position w:val="-2"/>
          <w:sz w:val="28"/>
          <w:szCs w:val="28"/>
          <w:highlight w:val="lightGray"/>
          <w:u w:val="single" w:color="5F0000"/>
        </w:rPr>
        <w:t>E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2"/>
          <w:sz w:val="28"/>
          <w:szCs w:val="28"/>
          <w:highlight w:val="lightGray"/>
          <w:u w:val="single" w:color="5F0000"/>
        </w:rPr>
        <w:t>x</w:t>
      </w:r>
      <w:r w:rsidR="00CF470D">
        <w:rPr>
          <w:rFonts w:ascii="Cambria Math" w:eastAsia="Cambria Math" w:hAnsi="Cambria Math" w:cs="Cambria Math"/>
          <w:color w:val="5F0000"/>
          <w:spacing w:val="-4"/>
          <w:position w:val="-2"/>
          <w:sz w:val="28"/>
          <w:szCs w:val="28"/>
          <w:highlight w:val="lightGray"/>
          <w:u w:val="single" w:color="5F0000"/>
        </w:rPr>
        <w:t>t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2"/>
          <w:sz w:val="28"/>
          <w:szCs w:val="28"/>
          <w:highlight w:val="lightGray"/>
          <w:u w:val="single" w:color="5F0000"/>
        </w:rPr>
        <w:t>r</w:t>
      </w:r>
      <w:r w:rsidR="00CF470D">
        <w:rPr>
          <w:rFonts w:ascii="Cambria Math" w:eastAsia="Cambria Math" w:hAnsi="Cambria Math" w:cs="Cambria Math"/>
          <w:color w:val="5F0000"/>
          <w:position w:val="-2"/>
          <w:sz w:val="28"/>
          <w:szCs w:val="28"/>
          <w:highlight w:val="lightGray"/>
          <w:u w:val="single" w:color="5F0000"/>
        </w:rPr>
        <w:t>a</w:t>
      </w:r>
      <w:r w:rsidR="00CF470D">
        <w:rPr>
          <w:rFonts w:ascii="Cambria Math" w:eastAsia="Cambria Math" w:hAnsi="Cambria Math" w:cs="Cambria Math"/>
          <w:color w:val="5F0000"/>
          <w:spacing w:val="-4"/>
          <w:position w:val="-2"/>
          <w:sz w:val="28"/>
          <w:szCs w:val="28"/>
          <w:highlight w:val="lightGray"/>
          <w:u w:val="single" w:color="5F0000"/>
        </w:rPr>
        <w:t xml:space="preserve"> Cu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2"/>
          <w:sz w:val="28"/>
          <w:szCs w:val="28"/>
          <w:highlight w:val="lightGray"/>
          <w:u w:val="single" w:color="5F0000"/>
        </w:rPr>
        <w:t>rr</w:t>
      </w:r>
      <w:r w:rsidR="00CF470D">
        <w:rPr>
          <w:rFonts w:ascii="Cambria Math" w:eastAsia="Cambria Math" w:hAnsi="Cambria Math" w:cs="Cambria Math"/>
          <w:color w:val="5F0000"/>
          <w:spacing w:val="-4"/>
          <w:position w:val="-2"/>
          <w:sz w:val="28"/>
          <w:szCs w:val="28"/>
          <w:highlight w:val="lightGray"/>
          <w:u w:val="single" w:color="5F0000"/>
        </w:rPr>
        <w:t>ic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2"/>
          <w:sz w:val="28"/>
          <w:szCs w:val="28"/>
          <w:highlight w:val="lightGray"/>
          <w:u w:val="single" w:color="5F0000"/>
        </w:rPr>
        <w:t>u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2"/>
          <w:sz w:val="28"/>
          <w:szCs w:val="28"/>
          <w:highlight w:val="lightGray"/>
          <w:u w:val="single" w:color="5F0000"/>
        </w:rPr>
        <w:t>l</w:t>
      </w:r>
      <w:r w:rsidR="00CF470D">
        <w:rPr>
          <w:rFonts w:ascii="Cambria Math" w:eastAsia="Cambria Math" w:hAnsi="Cambria Math" w:cs="Cambria Math"/>
          <w:color w:val="5F0000"/>
          <w:spacing w:val="-3"/>
          <w:position w:val="-2"/>
          <w:sz w:val="28"/>
          <w:szCs w:val="28"/>
          <w:highlight w:val="lightGray"/>
          <w:u w:val="single" w:color="5F0000"/>
        </w:rPr>
        <w:t>a</w:t>
      </w:r>
      <w:r w:rsidR="00CF470D">
        <w:rPr>
          <w:rFonts w:ascii="Cambria Math" w:eastAsia="Cambria Math" w:hAnsi="Cambria Math" w:cs="Cambria Math"/>
          <w:color w:val="5F0000"/>
          <w:spacing w:val="-1"/>
          <w:position w:val="-2"/>
          <w:sz w:val="28"/>
          <w:szCs w:val="28"/>
          <w:highlight w:val="lightGray"/>
          <w:u w:val="single" w:color="5F0000"/>
        </w:rPr>
        <w:t>r</w:t>
      </w:r>
      <w:r w:rsidR="00CF470D">
        <w:rPr>
          <w:rFonts w:ascii="Cambria Math" w:eastAsia="Cambria Math" w:hAnsi="Cambria Math" w:cs="Cambria Math"/>
          <w:color w:val="5F0000"/>
          <w:spacing w:val="-2"/>
          <w:position w:val="-2"/>
          <w:sz w:val="28"/>
          <w:szCs w:val="28"/>
          <w:highlight w:val="lightGray"/>
        </w:rPr>
        <w:t>:</w:t>
      </w:r>
      <w:r w:rsidR="00CF470D">
        <w:rPr>
          <w:rFonts w:ascii="Cambria Math" w:eastAsia="Cambria Math" w:hAnsi="Cambria Math" w:cs="Cambria Math"/>
          <w:color w:val="5F0000"/>
          <w:position w:val="-2"/>
          <w:sz w:val="28"/>
          <w:szCs w:val="28"/>
          <w:highlight w:val="lightGray"/>
        </w:rPr>
        <w:t xml:space="preserve">- </w:t>
      </w:r>
      <w:r w:rsidR="00CF470D">
        <w:rPr>
          <w:rFonts w:ascii="Cambria Math" w:eastAsia="Cambria Math" w:hAnsi="Cambria Math" w:cs="Cambria Math"/>
          <w:color w:val="5F0000"/>
          <w:position w:val="-2"/>
          <w:sz w:val="28"/>
          <w:szCs w:val="28"/>
          <w:highlight w:val="lightGray"/>
        </w:rPr>
        <w:tab/>
      </w:r>
    </w:p>
    <w:p w:rsidR="006160E1" w:rsidRDefault="006160E1">
      <w:pPr>
        <w:spacing w:before="5" w:line="240" w:lineRule="exact"/>
        <w:rPr>
          <w:sz w:val="24"/>
          <w:szCs w:val="24"/>
        </w:rPr>
      </w:pPr>
    </w:p>
    <w:p w:rsidR="006160E1" w:rsidRDefault="00CF470D">
      <w:pPr>
        <w:spacing w:line="70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Symbol" w:eastAsia="Symbol" w:hAnsi="Symbol" w:cs="Symbol"/>
          <w:color w:val="002A7D"/>
          <w:position w:val="32"/>
          <w:sz w:val="24"/>
          <w:szCs w:val="24"/>
        </w:rPr>
        <w:t></w:t>
      </w:r>
      <w:r>
        <w:rPr>
          <w:color w:val="002A7D"/>
          <w:position w:val="32"/>
          <w:sz w:val="24"/>
          <w:szCs w:val="24"/>
        </w:rPr>
        <w:t xml:space="preserve">   </w:t>
      </w:r>
      <w:r>
        <w:rPr>
          <w:color w:val="002A7D"/>
          <w:spacing w:val="10"/>
          <w:position w:val="3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lu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ni</w:t>
      </w:r>
      <w:r>
        <w:rPr>
          <w:rFonts w:ascii="Cambria Math" w:eastAsia="Cambria Math" w:hAnsi="Cambria Math" w:cs="Cambria Math"/>
          <w:color w:val="002A7D"/>
          <w:spacing w:val="1"/>
          <w:position w:val="32"/>
          <w:sz w:val="24"/>
          <w:szCs w:val="24"/>
        </w:rPr>
        <w:t xml:space="preserve"> M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emb</w:t>
      </w:r>
      <w:r>
        <w:rPr>
          <w:rFonts w:ascii="Cambria Math" w:eastAsia="Cambria Math" w:hAnsi="Cambria Math" w:cs="Cambria Math"/>
          <w:color w:val="002A7D"/>
          <w:spacing w:val="1"/>
          <w:position w:val="32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of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 xml:space="preserve"> y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2A7D"/>
          <w:spacing w:val="3"/>
          <w:position w:val="32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 xml:space="preserve">h 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or</w:t>
      </w:r>
      <w:r>
        <w:rPr>
          <w:rFonts w:ascii="Cambria Math" w:eastAsia="Cambria Math" w:hAnsi="Cambria Math" w:cs="Cambria Math"/>
          <w:color w:val="002A7D"/>
          <w:spacing w:val="-1"/>
          <w:position w:val="3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32"/>
          <w:sz w:val="24"/>
          <w:szCs w:val="24"/>
        </w:rPr>
        <w:t>seva</w:t>
      </w:r>
    </w:p>
    <w:p w:rsidR="006160E1" w:rsidRDefault="00CF470D">
      <w:pPr>
        <w:spacing w:line="120" w:lineRule="exact"/>
        <w:ind w:left="50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Symbol" w:eastAsia="Symbol" w:hAnsi="Symbol" w:cs="Symbol"/>
          <w:color w:val="002A7D"/>
          <w:position w:val="2"/>
          <w:sz w:val="24"/>
          <w:szCs w:val="24"/>
        </w:rPr>
        <w:t></w:t>
      </w:r>
      <w:r>
        <w:rPr>
          <w:color w:val="002A7D"/>
          <w:position w:val="2"/>
          <w:sz w:val="24"/>
          <w:szCs w:val="24"/>
        </w:rPr>
        <w:t xml:space="preserve">   </w:t>
      </w:r>
      <w:r>
        <w:rPr>
          <w:color w:val="002A7D"/>
          <w:spacing w:val="10"/>
          <w:position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2"/>
          <w:sz w:val="24"/>
          <w:szCs w:val="24"/>
        </w:rPr>
        <w:t>Yo</w:t>
      </w:r>
      <w:r>
        <w:rPr>
          <w:rFonts w:ascii="Cambria Math" w:eastAsia="Cambria Math" w:hAnsi="Cambria Math" w:cs="Cambria Math"/>
          <w:color w:val="002A7D"/>
          <w:spacing w:val="-1"/>
          <w:position w:val="2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2A7D"/>
          <w:position w:val="2"/>
          <w:sz w:val="24"/>
          <w:szCs w:val="24"/>
        </w:rPr>
        <w:t>th f</w:t>
      </w:r>
      <w:r>
        <w:rPr>
          <w:rFonts w:ascii="Cambria Math" w:eastAsia="Cambria Math" w:hAnsi="Cambria Math" w:cs="Cambria Math"/>
          <w:color w:val="002A7D"/>
          <w:spacing w:val="-1"/>
          <w:position w:val="2"/>
          <w:sz w:val="24"/>
          <w:szCs w:val="24"/>
        </w:rPr>
        <w:t>or</w:t>
      </w:r>
      <w:r>
        <w:rPr>
          <w:rFonts w:ascii="Cambria Math" w:eastAsia="Cambria Math" w:hAnsi="Cambria Math" w:cs="Cambria Math"/>
          <w:color w:val="002A7D"/>
          <w:spacing w:val="2"/>
          <w:position w:val="2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2A7D"/>
          <w:position w:val="2"/>
          <w:sz w:val="24"/>
          <w:szCs w:val="24"/>
        </w:rPr>
        <w:t>m memb</w:t>
      </w:r>
      <w:r>
        <w:rPr>
          <w:rFonts w:ascii="Cambria Math" w:eastAsia="Cambria Math" w:hAnsi="Cambria Math" w:cs="Cambria Math"/>
          <w:color w:val="002A7D"/>
          <w:spacing w:val="1"/>
          <w:position w:val="2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2A7D"/>
          <w:position w:val="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2A7D"/>
          <w:spacing w:val="-1"/>
          <w:position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2"/>
          <w:sz w:val="24"/>
          <w:szCs w:val="24"/>
        </w:rPr>
        <w:t>in</w:t>
      </w:r>
      <w:r>
        <w:rPr>
          <w:rFonts w:ascii="Cambria Math" w:eastAsia="Cambria Math" w:hAnsi="Cambria Math" w:cs="Cambria Math"/>
          <w:color w:val="002A7D"/>
          <w:spacing w:val="1"/>
          <w:position w:val="2"/>
          <w:sz w:val="24"/>
          <w:szCs w:val="24"/>
        </w:rPr>
        <w:t xml:space="preserve"> S</w:t>
      </w:r>
      <w:r>
        <w:rPr>
          <w:rFonts w:ascii="Cambria Math" w:eastAsia="Cambria Math" w:hAnsi="Cambria Math" w:cs="Cambria Math"/>
          <w:color w:val="002A7D"/>
          <w:spacing w:val="-1"/>
          <w:position w:val="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2A7D"/>
          <w:position w:val="2"/>
          <w:sz w:val="24"/>
          <w:szCs w:val="24"/>
        </w:rPr>
        <w:t>i Rama</w:t>
      </w:r>
      <w:r>
        <w:rPr>
          <w:rFonts w:ascii="Cambria Math" w:eastAsia="Cambria Math" w:hAnsi="Cambria Math" w:cs="Cambria Math"/>
          <w:color w:val="002A7D"/>
          <w:spacing w:val="-1"/>
          <w:position w:val="2"/>
          <w:sz w:val="24"/>
          <w:szCs w:val="24"/>
        </w:rPr>
        <w:t>kr</w:t>
      </w:r>
      <w:r>
        <w:rPr>
          <w:rFonts w:ascii="Cambria Math" w:eastAsia="Cambria Math" w:hAnsi="Cambria Math" w:cs="Cambria Math"/>
          <w:color w:val="002A7D"/>
          <w:position w:val="2"/>
          <w:sz w:val="24"/>
          <w:szCs w:val="24"/>
        </w:rPr>
        <w:t>ishna</w:t>
      </w:r>
      <w:r>
        <w:rPr>
          <w:rFonts w:ascii="Cambria Math" w:eastAsia="Cambria Math" w:hAnsi="Cambria Math" w:cs="Cambria Math"/>
          <w:color w:val="002A7D"/>
          <w:spacing w:val="1"/>
          <w:position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2A7D"/>
          <w:position w:val="2"/>
          <w:sz w:val="24"/>
          <w:szCs w:val="24"/>
        </w:rPr>
        <w:t>ash</w:t>
      </w:r>
      <w:r>
        <w:rPr>
          <w:rFonts w:ascii="Cambria Math" w:eastAsia="Cambria Math" w:hAnsi="Cambria Math" w:cs="Cambria Math"/>
          <w:color w:val="002A7D"/>
          <w:spacing w:val="-1"/>
          <w:position w:val="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2A7D"/>
          <w:position w:val="2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2A7D"/>
          <w:spacing w:val="2"/>
          <w:position w:val="2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2A7D"/>
          <w:position w:val="2"/>
          <w:sz w:val="24"/>
          <w:szCs w:val="24"/>
        </w:rPr>
        <w:t xml:space="preserve">- </w:t>
      </w:r>
      <w:r>
        <w:rPr>
          <w:rFonts w:ascii="Cambria Math" w:eastAsia="Cambria Math" w:hAnsi="Cambria Math" w:cs="Cambria Math"/>
          <w:color w:val="002A7D"/>
          <w:spacing w:val="1"/>
          <w:position w:val="2"/>
          <w:sz w:val="24"/>
          <w:szCs w:val="24"/>
        </w:rPr>
        <w:t>M</w:t>
      </w:r>
      <w:r>
        <w:rPr>
          <w:rFonts w:ascii="Cambria Math" w:eastAsia="Cambria Math" w:hAnsi="Cambria Math" w:cs="Cambria Math"/>
          <w:color w:val="002A7D"/>
          <w:spacing w:val="-1"/>
          <w:position w:val="2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2A7D"/>
          <w:position w:val="2"/>
          <w:sz w:val="24"/>
          <w:szCs w:val="24"/>
        </w:rPr>
        <w:t>so</w:t>
      </w:r>
      <w:r>
        <w:rPr>
          <w:rFonts w:ascii="Cambria Math" w:eastAsia="Cambria Math" w:hAnsi="Cambria Math" w:cs="Cambria Math"/>
          <w:color w:val="002A7D"/>
          <w:spacing w:val="-1"/>
          <w:position w:val="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2A7D"/>
          <w:position w:val="2"/>
          <w:sz w:val="24"/>
          <w:szCs w:val="24"/>
        </w:rPr>
        <w:t>e.</w:t>
      </w:r>
    </w:p>
    <w:p w:rsidR="006160E1" w:rsidRDefault="006160E1">
      <w:pPr>
        <w:spacing w:before="9" w:line="220" w:lineRule="exact"/>
        <w:rPr>
          <w:sz w:val="22"/>
          <w:szCs w:val="22"/>
        </w:rPr>
      </w:pPr>
    </w:p>
    <w:p w:rsidR="006160E1" w:rsidRDefault="00CF470D">
      <w:pPr>
        <w:tabs>
          <w:tab w:val="left" w:pos="9900"/>
        </w:tabs>
        <w:spacing w:line="340" w:lineRule="exact"/>
        <w:ind w:left="14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Hobb</w:t>
      </w:r>
      <w:r>
        <w:rPr>
          <w:rFonts w:ascii="Cambria Math" w:eastAsia="Cambria Math" w:hAnsi="Cambria Math" w:cs="Cambria Math"/>
          <w:color w:val="5F0000"/>
          <w:spacing w:val="-4"/>
          <w:position w:val="-1"/>
          <w:sz w:val="28"/>
          <w:szCs w:val="28"/>
          <w:highlight w:val="lightGray"/>
          <w:u w:val="single" w:color="5F0000"/>
        </w:rPr>
        <w:t>i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3"/>
          <w:position w:val="-1"/>
          <w:sz w:val="28"/>
          <w:szCs w:val="28"/>
          <w:highlight w:val="lightGray"/>
          <w:u w:val="single" w:color="5F0000"/>
        </w:rPr>
        <w:t>s</w:t>
      </w:r>
      <w:r>
        <w:rPr>
          <w:rFonts w:ascii="Cambria Math" w:eastAsia="Cambria Math" w:hAnsi="Cambria Math" w:cs="Cambria Math"/>
          <w:color w:val="5F0000"/>
          <w:spacing w:val="-2"/>
          <w:position w:val="-1"/>
          <w:sz w:val="28"/>
          <w:szCs w:val="28"/>
          <w:highlight w:val="lightGray"/>
        </w:rPr>
        <w:t>: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highlight w:val="lightGray"/>
        </w:rPr>
        <w:t xml:space="preserve">- </w:t>
      </w:r>
      <w:r>
        <w:rPr>
          <w:rFonts w:ascii="Cambria Math" w:eastAsia="Cambria Math" w:hAnsi="Cambria Math" w:cs="Cambria Math"/>
          <w:color w:val="5F0000"/>
          <w:position w:val="-1"/>
          <w:sz w:val="28"/>
          <w:szCs w:val="28"/>
          <w:highlight w:val="lightGray"/>
        </w:rPr>
        <w:tab/>
      </w:r>
    </w:p>
    <w:p w:rsidR="006160E1" w:rsidRDefault="006160E1">
      <w:pPr>
        <w:spacing w:before="12" w:line="220" w:lineRule="exact"/>
        <w:rPr>
          <w:sz w:val="22"/>
          <w:szCs w:val="22"/>
        </w:rPr>
      </w:pPr>
    </w:p>
    <w:p w:rsidR="006160E1" w:rsidRDefault="00CF470D">
      <w:pPr>
        <w:spacing w:before="73" w:line="58" w:lineRule="auto"/>
        <w:ind w:left="848" w:right="-30" w:firstLine="12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z w:val="24"/>
          <w:szCs w:val="24"/>
        </w:rPr>
        <w:t>Gathe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or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mat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on 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 cu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 Technol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3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Pla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g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ames,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li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st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to melo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s, Rea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els,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k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awings, Ga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2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avelling to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is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t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p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laces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5"/>
          <w:sz w:val="24"/>
          <w:szCs w:val="24"/>
        </w:rPr>
        <w:t>c</w:t>
      </w:r>
      <w:r>
        <w:rPr>
          <w:rFonts w:ascii="Cambria Math" w:eastAsia="Cambria Math" w:hAnsi="Cambria Math" w:cs="Cambria Math"/>
          <w:color w:val="280099"/>
          <w:sz w:val="24"/>
          <w:szCs w:val="24"/>
        </w:rPr>
        <w:t>.</w:t>
      </w:r>
    </w:p>
    <w:p w:rsidR="006160E1" w:rsidRDefault="00CF470D">
      <w:pPr>
        <w:tabs>
          <w:tab w:val="left" w:pos="9900"/>
        </w:tabs>
        <w:spacing w:line="460" w:lineRule="exact"/>
        <w:ind w:left="14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color w:val="5F0000"/>
          <w:spacing w:val="-2"/>
          <w:position w:val="-4"/>
          <w:sz w:val="28"/>
          <w:szCs w:val="28"/>
          <w:highlight w:val="lightGray"/>
          <w:u w:val="single" w:color="5F0000"/>
        </w:rPr>
        <w:t>A</w:t>
      </w:r>
      <w:r>
        <w:rPr>
          <w:rFonts w:ascii="Cambria Math" w:eastAsia="Cambria Math" w:hAnsi="Cambria Math" w:cs="Cambria Math"/>
          <w:color w:val="5F0000"/>
          <w:spacing w:val="-1"/>
          <w:position w:val="-4"/>
          <w:sz w:val="28"/>
          <w:szCs w:val="28"/>
          <w:highlight w:val="lightGray"/>
          <w:u w:val="single" w:color="5F0000"/>
        </w:rPr>
        <w:t>c</w:t>
      </w:r>
      <w:r>
        <w:rPr>
          <w:rFonts w:ascii="Cambria Math" w:eastAsia="Cambria Math" w:hAnsi="Cambria Math" w:cs="Cambria Math"/>
          <w:color w:val="5F0000"/>
          <w:spacing w:val="-3"/>
          <w:position w:val="-4"/>
          <w:sz w:val="28"/>
          <w:szCs w:val="28"/>
          <w:highlight w:val="lightGray"/>
          <w:u w:val="single" w:color="5F0000"/>
        </w:rPr>
        <w:t>kn</w:t>
      </w:r>
      <w:r>
        <w:rPr>
          <w:rFonts w:ascii="Cambria Math" w:eastAsia="Cambria Math" w:hAnsi="Cambria Math" w:cs="Cambria Math"/>
          <w:color w:val="5F0000"/>
          <w:spacing w:val="-5"/>
          <w:position w:val="-4"/>
          <w:sz w:val="28"/>
          <w:szCs w:val="28"/>
          <w:highlight w:val="lightGray"/>
          <w:u w:val="single" w:color="5F0000"/>
        </w:rPr>
        <w:t>o</w:t>
      </w:r>
      <w:r>
        <w:rPr>
          <w:rFonts w:ascii="Cambria Math" w:eastAsia="Cambria Math" w:hAnsi="Cambria Math" w:cs="Cambria Math"/>
          <w:color w:val="5F0000"/>
          <w:spacing w:val="-4"/>
          <w:position w:val="-4"/>
          <w:sz w:val="28"/>
          <w:szCs w:val="28"/>
          <w:highlight w:val="lightGray"/>
          <w:u w:val="single" w:color="5F0000"/>
        </w:rPr>
        <w:t>w</w:t>
      </w:r>
      <w:r>
        <w:rPr>
          <w:rFonts w:ascii="Cambria Math" w:eastAsia="Cambria Math" w:hAnsi="Cambria Math" w:cs="Cambria Math"/>
          <w:color w:val="5F0000"/>
          <w:spacing w:val="-2"/>
          <w:position w:val="-4"/>
          <w:sz w:val="28"/>
          <w:szCs w:val="28"/>
          <w:highlight w:val="lightGray"/>
          <w:u w:val="single" w:color="5F0000"/>
        </w:rPr>
        <w:t>le</w:t>
      </w:r>
      <w:r>
        <w:rPr>
          <w:rFonts w:ascii="Cambria Math" w:eastAsia="Cambria Math" w:hAnsi="Cambria Math" w:cs="Cambria Math"/>
          <w:color w:val="5F0000"/>
          <w:spacing w:val="-5"/>
          <w:position w:val="-4"/>
          <w:sz w:val="28"/>
          <w:szCs w:val="28"/>
          <w:highlight w:val="lightGray"/>
          <w:u w:val="single" w:color="5F0000"/>
        </w:rPr>
        <w:t>d</w:t>
      </w:r>
      <w:r>
        <w:rPr>
          <w:rFonts w:ascii="Cambria Math" w:eastAsia="Cambria Math" w:hAnsi="Cambria Math" w:cs="Cambria Math"/>
          <w:color w:val="5F0000"/>
          <w:spacing w:val="-2"/>
          <w:position w:val="-4"/>
          <w:sz w:val="28"/>
          <w:szCs w:val="28"/>
          <w:highlight w:val="lightGray"/>
          <w:u w:val="single" w:color="5F0000"/>
        </w:rPr>
        <w:t>g</w:t>
      </w:r>
      <w:r>
        <w:rPr>
          <w:rFonts w:ascii="Cambria Math" w:eastAsia="Cambria Math" w:hAnsi="Cambria Math" w:cs="Cambria Math"/>
          <w:color w:val="5F0000"/>
          <w:spacing w:val="-5"/>
          <w:position w:val="-4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3"/>
          <w:position w:val="-4"/>
          <w:sz w:val="28"/>
          <w:szCs w:val="28"/>
          <w:highlight w:val="lightGray"/>
          <w:u w:val="single" w:color="5F0000"/>
        </w:rPr>
        <w:t>m</w:t>
      </w:r>
      <w:r>
        <w:rPr>
          <w:rFonts w:ascii="Cambria Math" w:eastAsia="Cambria Math" w:hAnsi="Cambria Math" w:cs="Cambria Math"/>
          <w:color w:val="5F0000"/>
          <w:spacing w:val="-2"/>
          <w:position w:val="-4"/>
          <w:sz w:val="28"/>
          <w:szCs w:val="28"/>
          <w:highlight w:val="lightGray"/>
          <w:u w:val="single" w:color="5F0000"/>
        </w:rPr>
        <w:t>e</w:t>
      </w:r>
      <w:r>
        <w:rPr>
          <w:rFonts w:ascii="Cambria Math" w:eastAsia="Cambria Math" w:hAnsi="Cambria Math" w:cs="Cambria Math"/>
          <w:color w:val="5F0000"/>
          <w:spacing w:val="-3"/>
          <w:position w:val="-4"/>
          <w:sz w:val="28"/>
          <w:szCs w:val="28"/>
          <w:highlight w:val="lightGray"/>
          <w:u w:val="single" w:color="5F0000"/>
        </w:rPr>
        <w:t>n</w:t>
      </w:r>
      <w:r>
        <w:rPr>
          <w:rFonts w:ascii="Cambria Math" w:eastAsia="Cambria Math" w:hAnsi="Cambria Math" w:cs="Cambria Math"/>
          <w:color w:val="5F0000"/>
          <w:spacing w:val="-2"/>
          <w:position w:val="-4"/>
          <w:sz w:val="28"/>
          <w:szCs w:val="28"/>
          <w:highlight w:val="lightGray"/>
          <w:u w:val="single" w:color="5F0000"/>
        </w:rPr>
        <w:t>t</w:t>
      </w:r>
      <w:r>
        <w:rPr>
          <w:rFonts w:ascii="Cambria Math" w:eastAsia="Cambria Math" w:hAnsi="Cambria Math" w:cs="Cambria Math"/>
          <w:color w:val="5F0000"/>
          <w:spacing w:val="-1"/>
          <w:position w:val="-4"/>
          <w:sz w:val="28"/>
          <w:szCs w:val="28"/>
          <w:highlight w:val="lightGray"/>
        </w:rPr>
        <w:t>:</w:t>
      </w:r>
      <w:r>
        <w:rPr>
          <w:rFonts w:ascii="Cambria Math" w:eastAsia="Cambria Math" w:hAnsi="Cambria Math" w:cs="Cambria Math"/>
          <w:color w:val="5F0000"/>
          <w:position w:val="-4"/>
          <w:sz w:val="28"/>
          <w:szCs w:val="28"/>
          <w:highlight w:val="lightGray"/>
        </w:rPr>
        <w:t xml:space="preserve">- </w:t>
      </w:r>
      <w:r>
        <w:rPr>
          <w:rFonts w:ascii="Cambria Math" w:eastAsia="Cambria Math" w:hAnsi="Cambria Math" w:cs="Cambria Math"/>
          <w:color w:val="5F0000"/>
          <w:position w:val="-4"/>
          <w:sz w:val="28"/>
          <w:szCs w:val="28"/>
          <w:highlight w:val="lightGray"/>
        </w:rPr>
        <w:tab/>
      </w:r>
    </w:p>
    <w:p w:rsidR="006160E1" w:rsidRDefault="006160E1">
      <w:pPr>
        <w:spacing w:before="10" w:line="220" w:lineRule="exact"/>
        <w:rPr>
          <w:sz w:val="22"/>
          <w:szCs w:val="22"/>
        </w:rPr>
      </w:pPr>
    </w:p>
    <w:p w:rsidR="006160E1" w:rsidRDefault="00CF470D">
      <w:pPr>
        <w:spacing w:before="72" w:line="58" w:lineRule="auto"/>
        <w:ind w:left="848" w:right="228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he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e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eclaring a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l 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the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bo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v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e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nfo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mat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on are t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ue 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to the best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of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my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k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w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le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e.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 case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of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wr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ong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mat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on </w:t>
      </w:r>
      <w:r>
        <w:rPr>
          <w:rFonts w:ascii="Cambria Math" w:eastAsia="Cambria Math" w:hAnsi="Cambria Math" w:cs="Cambria Math"/>
          <w:color w:val="000080"/>
          <w:spacing w:val="2"/>
          <w:sz w:val="24"/>
          <w:szCs w:val="24"/>
        </w:rPr>
        <w:t>f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nd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imme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d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te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action may take 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b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 xml:space="preserve">the 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ec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uit</w:t>
      </w:r>
      <w:r>
        <w:rPr>
          <w:rFonts w:ascii="Cambria Math" w:eastAsia="Cambria Math" w:hAnsi="Cambria Math" w:cs="Cambria Math"/>
          <w:color w:val="000080"/>
          <w:spacing w:val="1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spacing w:val="-1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sz w:val="24"/>
          <w:szCs w:val="24"/>
        </w:rPr>
        <w:t>.</w:t>
      </w:r>
    </w:p>
    <w:p w:rsidR="006160E1" w:rsidRDefault="006160E1">
      <w:pPr>
        <w:spacing w:before="5" w:line="140" w:lineRule="exact"/>
        <w:rPr>
          <w:sz w:val="15"/>
          <w:szCs w:val="15"/>
        </w:rPr>
      </w:pPr>
    </w:p>
    <w:p w:rsidR="006160E1" w:rsidRDefault="00CF470D">
      <w:pPr>
        <w:spacing w:line="1180" w:lineRule="exact"/>
        <w:ind w:left="848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position w:val="21"/>
          <w:sz w:val="24"/>
          <w:szCs w:val="24"/>
        </w:rPr>
        <w:t>T</w:t>
      </w:r>
      <w:r>
        <w:rPr>
          <w:rFonts w:ascii="Cambria Math" w:eastAsia="Cambria Math" w:hAnsi="Cambria Math" w:cs="Cambria Math"/>
          <w:color w:val="000080"/>
          <w:spacing w:val="-1"/>
          <w:position w:val="21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position w:val="21"/>
          <w:sz w:val="24"/>
          <w:szCs w:val="24"/>
        </w:rPr>
        <w:t>a</w:t>
      </w:r>
      <w:r>
        <w:rPr>
          <w:rFonts w:ascii="Cambria Math" w:eastAsia="Cambria Math" w:hAnsi="Cambria Math" w:cs="Cambria Math"/>
          <w:color w:val="000080"/>
          <w:spacing w:val="1"/>
          <w:position w:val="2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spacing w:val="-1"/>
          <w:position w:val="21"/>
          <w:sz w:val="24"/>
          <w:szCs w:val="24"/>
        </w:rPr>
        <w:t>k</w:t>
      </w:r>
      <w:r>
        <w:rPr>
          <w:rFonts w:ascii="Cambria Math" w:eastAsia="Cambria Math" w:hAnsi="Cambria Math" w:cs="Cambria Math"/>
          <w:color w:val="000080"/>
          <w:position w:val="21"/>
          <w:sz w:val="24"/>
          <w:szCs w:val="24"/>
        </w:rPr>
        <w:t>i</w:t>
      </w:r>
      <w:r>
        <w:rPr>
          <w:rFonts w:ascii="Cambria Math" w:eastAsia="Cambria Math" w:hAnsi="Cambria Math" w:cs="Cambria Math"/>
          <w:color w:val="000080"/>
          <w:spacing w:val="1"/>
          <w:position w:val="21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21"/>
          <w:sz w:val="24"/>
          <w:szCs w:val="24"/>
        </w:rPr>
        <w:t>g</w:t>
      </w:r>
      <w:r>
        <w:rPr>
          <w:rFonts w:ascii="Cambria Math" w:eastAsia="Cambria Math" w:hAnsi="Cambria Math" w:cs="Cambria Math"/>
          <w:color w:val="000080"/>
          <w:spacing w:val="-1"/>
          <w:position w:val="21"/>
          <w:sz w:val="24"/>
          <w:szCs w:val="24"/>
        </w:rPr>
        <w:t xml:space="preserve"> y</w:t>
      </w:r>
      <w:r>
        <w:rPr>
          <w:rFonts w:ascii="Cambria Math" w:eastAsia="Cambria Math" w:hAnsi="Cambria Math" w:cs="Cambria Math"/>
          <w:color w:val="000080"/>
          <w:position w:val="21"/>
          <w:sz w:val="24"/>
          <w:szCs w:val="24"/>
        </w:rPr>
        <w:t>o</w:t>
      </w:r>
      <w:r>
        <w:rPr>
          <w:rFonts w:ascii="Cambria Math" w:eastAsia="Cambria Math" w:hAnsi="Cambria Math" w:cs="Cambria Math"/>
          <w:color w:val="000080"/>
          <w:spacing w:val="-1"/>
          <w:position w:val="21"/>
          <w:sz w:val="24"/>
          <w:szCs w:val="24"/>
        </w:rPr>
        <w:t>u</w:t>
      </w:r>
      <w:r>
        <w:rPr>
          <w:rFonts w:ascii="Cambria Math" w:eastAsia="Cambria Math" w:hAnsi="Cambria Math" w:cs="Cambria Math"/>
          <w:color w:val="000080"/>
          <w:position w:val="21"/>
          <w:sz w:val="24"/>
          <w:szCs w:val="24"/>
        </w:rPr>
        <w:t>,</w:t>
      </w:r>
    </w:p>
    <w:p w:rsidR="006160E1" w:rsidRDefault="00CF470D">
      <w:pPr>
        <w:spacing w:line="520" w:lineRule="exact"/>
        <w:ind w:right="356"/>
        <w:jc w:val="right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Yo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ur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s si</w:t>
      </w:r>
      <w:r>
        <w:rPr>
          <w:rFonts w:ascii="Cambria Math" w:eastAsia="Cambria Math" w:hAnsi="Cambria Math" w:cs="Cambria Math"/>
          <w:color w:val="000080"/>
          <w:spacing w:val="1"/>
          <w:position w:val="34"/>
          <w:sz w:val="24"/>
          <w:szCs w:val="24"/>
        </w:rPr>
        <w:t>n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ce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r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el</w:t>
      </w:r>
      <w:r>
        <w:rPr>
          <w:rFonts w:ascii="Cambria Math" w:eastAsia="Cambria Math" w:hAnsi="Cambria Math" w:cs="Cambria Math"/>
          <w:color w:val="000080"/>
          <w:spacing w:val="-1"/>
          <w:position w:val="34"/>
          <w:sz w:val="24"/>
          <w:szCs w:val="24"/>
        </w:rPr>
        <w:t>y</w:t>
      </w:r>
      <w:r>
        <w:rPr>
          <w:rFonts w:ascii="Cambria Math" w:eastAsia="Cambria Math" w:hAnsi="Cambria Math" w:cs="Cambria Math"/>
          <w:color w:val="000080"/>
          <w:position w:val="34"/>
          <w:sz w:val="24"/>
          <w:szCs w:val="24"/>
        </w:rPr>
        <w:t>,</w:t>
      </w:r>
    </w:p>
    <w:p w:rsidR="006160E1" w:rsidRDefault="00CF470D">
      <w:pPr>
        <w:spacing w:line="520" w:lineRule="exact"/>
        <w:ind w:right="926"/>
        <w:jc w:val="right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spacing w:val="1"/>
          <w:position w:val="35"/>
          <w:sz w:val="24"/>
          <w:szCs w:val="24"/>
        </w:rPr>
        <w:t>L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OKE</w:t>
      </w:r>
      <w:r>
        <w:rPr>
          <w:rFonts w:ascii="Cambria Math" w:eastAsia="Cambria Math" w:hAnsi="Cambria Math" w:cs="Cambria Math"/>
          <w:color w:val="000080"/>
          <w:spacing w:val="1"/>
          <w:position w:val="35"/>
          <w:sz w:val="24"/>
          <w:szCs w:val="24"/>
        </w:rPr>
        <w:t>S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H</w:t>
      </w:r>
      <w:r>
        <w:rPr>
          <w:rFonts w:ascii="Cambria Math" w:eastAsia="Cambria Math" w:hAnsi="Cambria Math" w:cs="Cambria Math"/>
          <w:color w:val="000080"/>
          <w:spacing w:val="1"/>
          <w:position w:val="3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80"/>
          <w:position w:val="35"/>
          <w:sz w:val="24"/>
          <w:szCs w:val="24"/>
        </w:rPr>
        <w:t>V</w:t>
      </w:r>
    </w:p>
    <w:p w:rsidR="006160E1" w:rsidRDefault="00CF470D">
      <w:pPr>
        <w:spacing w:line="660" w:lineRule="exact"/>
        <w:ind w:right="1446"/>
        <w:jc w:val="right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80"/>
          <w:position w:val="46"/>
          <w:sz w:val="24"/>
          <w:szCs w:val="24"/>
        </w:rPr>
        <w:t>Dat</w:t>
      </w:r>
      <w:r>
        <w:rPr>
          <w:rFonts w:ascii="Cambria Math" w:eastAsia="Cambria Math" w:hAnsi="Cambria Math" w:cs="Cambria Math"/>
          <w:color w:val="000080"/>
          <w:spacing w:val="1"/>
          <w:position w:val="46"/>
          <w:sz w:val="24"/>
          <w:szCs w:val="24"/>
        </w:rPr>
        <w:t>e</w:t>
      </w:r>
      <w:r>
        <w:rPr>
          <w:rFonts w:ascii="Cambria Math" w:eastAsia="Cambria Math" w:hAnsi="Cambria Math" w:cs="Cambria Math"/>
          <w:color w:val="000080"/>
          <w:position w:val="46"/>
          <w:sz w:val="24"/>
          <w:szCs w:val="24"/>
        </w:rPr>
        <w:t>:</w:t>
      </w:r>
    </w:p>
    <w:sectPr w:rsidR="006160E1" w:rsidSect="006160E1">
      <w:pgSz w:w="11920" w:h="16840"/>
      <w:pgMar w:top="1080" w:right="560" w:bottom="280" w:left="1300" w:header="0" w:footer="10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70D" w:rsidRDefault="00CF470D" w:rsidP="006160E1">
      <w:r>
        <w:separator/>
      </w:r>
    </w:p>
  </w:endnote>
  <w:endnote w:type="continuationSeparator" w:id="1">
    <w:p w:rsidR="00CF470D" w:rsidRDefault="00CF470D" w:rsidP="00616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E1" w:rsidRDefault="006160E1">
    <w:pPr>
      <w:spacing w:line="200" w:lineRule="exact"/>
    </w:pPr>
    <w:r>
      <w:pict>
        <v:group id="_x0000_s2051" style="position:absolute;margin-left:70.1pt;margin-top:781.15pt;width:491.25pt;height:15.4pt;z-index:-251659776;mso-position-horizontal-relative:page;mso-position-vertical-relative:page" coordorigin="1402,15623" coordsize="9825,308">
          <v:group id="_x0000_s2052" style="position:absolute;left:1412;top:15633;width:9805;height:288" coordorigin="1412,15633" coordsize="9805,288">
            <v:shape id="_x0000_s2057" style="position:absolute;left:1412;top:15633;width:9805;height:288" coordorigin="1412,15633" coordsize="9805,288" path="m1412,15922r9805,l11217,15633r-9805,l1412,15922xe" fillcolor="#e6e6ff" stroked="f">
              <v:path arrowok="t"/>
            </v:shape>
            <v:group id="_x0000_s2053" style="position:absolute;left:1412;top:15627;width:9805;height:0" coordorigin="1412,15627" coordsize="9805,0">
              <v:shape id="_x0000_s2056" style="position:absolute;left:1412;top:15627;width:9805;height:0" coordorigin="1412,15627" coordsize="9805,0" path="m1412,15627r9805,e" filled="f" strokecolor="maroon" strokeweight=".22pt">
                <v:path arrowok="t"/>
              </v:shape>
              <v:group id="_x0000_s2054" style="position:absolute;left:1412;top:15632;width:9805;height:0" coordorigin="1412,15632" coordsize="9805,0">
                <v:shape id="_x0000_s2055" style="position:absolute;left:1412;top:15632;width:9805;height:0" coordorigin="1412,15632" coordsize="9805,0" path="m1412,15632r9805,e" filled="f" strokecolor="maroon" strokeweight=".22pt">
                  <v:path arrowok="t"/>
                </v:shape>
              </v:group>
            </v:group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4.2pt;margin-top:782.9pt;width:27.3pt;height:11.5pt;z-index:-251658752;mso-position-horizontal-relative:page;mso-position-vertical-relative:page" filled="f" stroked="f">
          <v:textbox inset="0,0,0,0">
            <w:txbxContent>
              <w:p w:rsidR="006160E1" w:rsidRDefault="00CF470D">
                <w:pPr>
                  <w:spacing w:line="200" w:lineRule="exact"/>
                  <w:ind w:left="20"/>
                  <w:rPr>
                    <w:rFonts w:ascii="MS PMincho" w:eastAsia="MS PMincho" w:hAnsi="MS PMincho" w:cs="MS PMincho"/>
                    <w:sz w:val="18"/>
                    <w:szCs w:val="18"/>
                  </w:rPr>
                </w:pPr>
                <w:r>
                  <w:rPr>
                    <w:color w:val="6F2F9F"/>
                    <w:spacing w:val="3"/>
                    <w:sz w:val="18"/>
                    <w:szCs w:val="18"/>
                  </w:rPr>
                  <w:t>P</w:t>
                </w:r>
                <w:r>
                  <w:rPr>
                    <w:color w:val="6F2F9F"/>
                    <w:spacing w:val="-1"/>
                    <w:sz w:val="18"/>
                    <w:szCs w:val="18"/>
                  </w:rPr>
                  <w:t>ag</w:t>
                </w:r>
                <w:r>
                  <w:rPr>
                    <w:color w:val="6F2F9F"/>
                    <w:sz w:val="18"/>
                    <w:szCs w:val="18"/>
                  </w:rPr>
                  <w:t xml:space="preserve">e </w:t>
                </w:r>
                <w:r w:rsidR="006160E1">
                  <w:fldChar w:fldCharType="begin"/>
                </w:r>
                <w:r>
                  <w:rPr>
                    <w:rFonts w:ascii="MS PMincho" w:eastAsia="MS PMincho" w:hAnsi="MS PMincho" w:cs="MS PMincho"/>
                    <w:color w:val="6F2F9F"/>
                    <w:sz w:val="18"/>
                    <w:szCs w:val="18"/>
                  </w:rPr>
                  <w:instrText xml:space="preserve"> PAGE </w:instrText>
                </w:r>
                <w:r w:rsidR="006160E1">
                  <w:fldChar w:fldCharType="separate"/>
                </w:r>
                <w:r w:rsidR="008C3603">
                  <w:rPr>
                    <w:rFonts w:ascii="MS PMincho" w:eastAsia="MS PMincho" w:hAnsi="MS PMincho" w:cs="MS PMincho"/>
                    <w:noProof/>
                    <w:color w:val="6F2F9F"/>
                    <w:sz w:val="18"/>
                    <w:szCs w:val="18"/>
                  </w:rPr>
                  <w:t>1</w:t>
                </w:r>
                <w:r w:rsidR="006160E1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pt;margin-top:783.35pt;width:400.7pt;height:11pt;z-index:-251657728;mso-position-horizontal-relative:page;mso-position-vertical-relative:page" filled="f" stroked="f">
          <v:textbox inset="0,0,0,0">
            <w:txbxContent>
              <w:p w:rsidR="006160E1" w:rsidRDefault="00CF470D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color w:val="4600B8"/>
                    <w:sz w:val="18"/>
                    <w:szCs w:val="18"/>
                  </w:rPr>
                  <w:t>Bi</w:t>
                </w:r>
                <w:r>
                  <w:rPr>
                    <w:color w:val="4600B8"/>
                    <w:spacing w:val="1"/>
                    <w:sz w:val="18"/>
                    <w:szCs w:val="18"/>
                  </w:rPr>
                  <w:t>o</w:t>
                </w:r>
                <w:r>
                  <w:rPr>
                    <w:color w:val="4600B8"/>
                    <w:spacing w:val="-1"/>
                    <w:sz w:val="18"/>
                    <w:szCs w:val="18"/>
                  </w:rPr>
                  <w:t>g</w:t>
                </w:r>
                <w:r>
                  <w:rPr>
                    <w:color w:val="4600B8"/>
                    <w:sz w:val="18"/>
                    <w:szCs w:val="18"/>
                  </w:rPr>
                  <w:t>r</w:t>
                </w:r>
                <w:r>
                  <w:rPr>
                    <w:color w:val="4600B8"/>
                    <w:spacing w:val="-1"/>
                    <w:sz w:val="18"/>
                    <w:szCs w:val="18"/>
                  </w:rPr>
                  <w:t>a</w:t>
                </w:r>
                <w:r>
                  <w:rPr>
                    <w:color w:val="4600B8"/>
                    <w:spacing w:val="1"/>
                    <w:sz w:val="18"/>
                    <w:szCs w:val="18"/>
                  </w:rPr>
                  <w:t>ph</w:t>
                </w:r>
                <w:r>
                  <w:rPr>
                    <w:color w:val="4600B8"/>
                    <w:sz w:val="18"/>
                    <w:szCs w:val="18"/>
                  </w:rPr>
                  <w:t xml:space="preserve">ic </w:t>
                </w:r>
                <w:r>
                  <w:rPr>
                    <w:color w:val="4600B8"/>
                    <w:spacing w:val="-2"/>
                    <w:sz w:val="18"/>
                    <w:szCs w:val="18"/>
                  </w:rPr>
                  <w:t>i</w:t>
                </w:r>
                <w:r>
                  <w:rPr>
                    <w:color w:val="4600B8"/>
                    <w:spacing w:val="1"/>
                    <w:sz w:val="18"/>
                    <w:szCs w:val="18"/>
                  </w:rPr>
                  <w:t>n</w:t>
                </w:r>
                <w:r>
                  <w:rPr>
                    <w:color w:val="4600B8"/>
                    <w:spacing w:val="-2"/>
                    <w:sz w:val="18"/>
                    <w:szCs w:val="18"/>
                  </w:rPr>
                  <w:t>f</w:t>
                </w:r>
                <w:r>
                  <w:rPr>
                    <w:color w:val="4600B8"/>
                    <w:spacing w:val="1"/>
                    <w:sz w:val="18"/>
                    <w:szCs w:val="18"/>
                  </w:rPr>
                  <w:t>o</w:t>
                </w:r>
                <w:r>
                  <w:rPr>
                    <w:color w:val="4600B8"/>
                    <w:sz w:val="18"/>
                    <w:szCs w:val="18"/>
                  </w:rPr>
                  <w:t>r</w:t>
                </w:r>
                <w:r>
                  <w:rPr>
                    <w:color w:val="4600B8"/>
                    <w:spacing w:val="-3"/>
                    <w:sz w:val="18"/>
                    <w:szCs w:val="18"/>
                  </w:rPr>
                  <w:t>m</w:t>
                </w:r>
                <w:r>
                  <w:rPr>
                    <w:color w:val="4600B8"/>
                    <w:spacing w:val="-1"/>
                    <w:sz w:val="18"/>
                    <w:szCs w:val="18"/>
                  </w:rPr>
                  <w:t>a</w:t>
                </w:r>
                <w:r>
                  <w:rPr>
                    <w:color w:val="4600B8"/>
                    <w:sz w:val="18"/>
                    <w:szCs w:val="18"/>
                  </w:rPr>
                  <w:t>t</w:t>
                </w:r>
                <w:r>
                  <w:rPr>
                    <w:color w:val="4600B8"/>
                    <w:spacing w:val="1"/>
                    <w:sz w:val="18"/>
                    <w:szCs w:val="18"/>
                  </w:rPr>
                  <w:t>ion</w:t>
                </w:r>
                <w:r>
                  <w:rPr>
                    <w:color w:val="4600B8"/>
                    <w:sz w:val="18"/>
                    <w:szCs w:val="18"/>
                  </w:rPr>
                  <w:t xml:space="preserve">s </w:t>
                </w:r>
                <w:r>
                  <w:rPr>
                    <w:color w:val="4600B8"/>
                    <w:spacing w:val="-1"/>
                    <w:sz w:val="18"/>
                    <w:szCs w:val="18"/>
                  </w:rPr>
                  <w:t>a</w:t>
                </w:r>
                <w:r>
                  <w:rPr>
                    <w:color w:val="4600B8"/>
                    <w:spacing w:val="1"/>
                    <w:sz w:val="18"/>
                    <w:szCs w:val="18"/>
                  </w:rPr>
                  <w:t>n</w:t>
                </w:r>
                <w:r>
                  <w:rPr>
                    <w:color w:val="4600B8"/>
                    <w:sz w:val="18"/>
                    <w:szCs w:val="18"/>
                  </w:rPr>
                  <w:t>d</w:t>
                </w:r>
                <w:r>
                  <w:rPr>
                    <w:color w:val="4600B8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color w:val="4600B8"/>
                    <w:sz w:val="18"/>
                    <w:szCs w:val="18"/>
                  </w:rPr>
                  <w:t>R</w:t>
                </w:r>
                <w:r>
                  <w:rPr>
                    <w:color w:val="4600B8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color w:val="4600B8"/>
                    <w:sz w:val="18"/>
                    <w:szCs w:val="18"/>
                  </w:rPr>
                  <w:t>s</w:t>
                </w:r>
                <w:r>
                  <w:rPr>
                    <w:color w:val="4600B8"/>
                    <w:spacing w:val="1"/>
                    <w:sz w:val="18"/>
                    <w:szCs w:val="18"/>
                  </w:rPr>
                  <w:t>u</w:t>
                </w:r>
                <w:r>
                  <w:rPr>
                    <w:color w:val="4600B8"/>
                    <w:spacing w:val="-3"/>
                    <w:sz w:val="18"/>
                    <w:szCs w:val="18"/>
                  </w:rPr>
                  <w:t>m</w:t>
                </w:r>
                <w:r>
                  <w:rPr>
                    <w:color w:val="4600B8"/>
                    <w:sz w:val="18"/>
                    <w:szCs w:val="18"/>
                  </w:rPr>
                  <w:t xml:space="preserve">e </w:t>
                </w:r>
                <w:r>
                  <w:rPr>
                    <w:color w:val="4600B8"/>
                    <w:spacing w:val="1"/>
                    <w:sz w:val="18"/>
                    <w:szCs w:val="18"/>
                  </w:rPr>
                  <w:t>o</w:t>
                </w:r>
                <w:r>
                  <w:rPr>
                    <w:color w:val="4600B8"/>
                    <w:sz w:val="18"/>
                    <w:szCs w:val="18"/>
                  </w:rPr>
                  <w:t>f</w:t>
                </w:r>
                <w:r>
                  <w:rPr>
                    <w:color w:val="4600B8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color w:val="4600B8"/>
                    <w:spacing w:val="-2"/>
                    <w:sz w:val="18"/>
                    <w:szCs w:val="18"/>
                  </w:rPr>
                  <w:t>L</w:t>
                </w:r>
                <w:r>
                  <w:rPr>
                    <w:color w:val="4600B8"/>
                    <w:spacing w:val="1"/>
                    <w:sz w:val="18"/>
                    <w:szCs w:val="18"/>
                  </w:rPr>
                  <w:t>o</w:t>
                </w:r>
                <w:r>
                  <w:rPr>
                    <w:color w:val="4600B8"/>
                    <w:spacing w:val="-1"/>
                    <w:sz w:val="18"/>
                    <w:szCs w:val="18"/>
                  </w:rPr>
                  <w:t>ke</w:t>
                </w:r>
                <w:r>
                  <w:rPr>
                    <w:color w:val="4600B8"/>
                    <w:sz w:val="18"/>
                    <w:szCs w:val="18"/>
                  </w:rPr>
                  <w:t>sh</w:t>
                </w:r>
                <w:r>
                  <w:rPr>
                    <w:color w:val="4600B8"/>
                    <w:spacing w:val="5"/>
                    <w:sz w:val="18"/>
                    <w:szCs w:val="18"/>
                  </w:rPr>
                  <w:t xml:space="preserve"> </w:t>
                </w:r>
                <w:r>
                  <w:rPr>
                    <w:color w:val="280099"/>
                    <w:spacing w:val="2"/>
                    <w:sz w:val="18"/>
                    <w:szCs w:val="18"/>
                  </w:rPr>
                  <w:t>V</w:t>
                </w:r>
                <w:r>
                  <w:rPr>
                    <w:color w:val="280099"/>
                    <w:sz w:val="18"/>
                    <w:szCs w:val="18"/>
                  </w:rPr>
                  <w:t>,</w:t>
                </w:r>
                <w:r>
                  <w:rPr>
                    <w:color w:val="280099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color w:val="280099"/>
                    <w:sz w:val="18"/>
                    <w:szCs w:val="18"/>
                  </w:rPr>
                  <w:t>B.</w:t>
                </w:r>
                <w:r>
                  <w:rPr>
                    <w:color w:val="280099"/>
                    <w:spacing w:val="-2"/>
                    <w:sz w:val="18"/>
                    <w:szCs w:val="18"/>
                  </w:rPr>
                  <w:t>T</w:t>
                </w:r>
                <w:r>
                  <w:rPr>
                    <w:color w:val="280099"/>
                    <w:spacing w:val="-1"/>
                    <w:sz w:val="18"/>
                    <w:szCs w:val="18"/>
                  </w:rPr>
                  <w:t>ec</w:t>
                </w:r>
                <w:r>
                  <w:rPr>
                    <w:color w:val="280099"/>
                    <w:spacing w:val="1"/>
                    <w:sz w:val="18"/>
                    <w:szCs w:val="18"/>
                  </w:rPr>
                  <w:t>h</w:t>
                </w:r>
                <w:r>
                  <w:rPr>
                    <w:color w:val="280099"/>
                    <w:sz w:val="18"/>
                    <w:szCs w:val="18"/>
                  </w:rPr>
                  <w:t>,</w:t>
                </w:r>
                <w:r>
                  <w:rPr>
                    <w:color w:val="280099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color w:val="280099"/>
                    <w:sz w:val="18"/>
                    <w:szCs w:val="18"/>
                  </w:rPr>
                  <w:t>ECE</w:t>
                </w:r>
                <w:r>
                  <w:rPr>
                    <w:color w:val="280099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color w:val="280099"/>
                    <w:spacing w:val="1"/>
                    <w:sz w:val="18"/>
                    <w:szCs w:val="18"/>
                  </w:rPr>
                  <w:t>P</w:t>
                </w:r>
                <w:r>
                  <w:rPr>
                    <w:color w:val="280099"/>
                    <w:spacing w:val="4"/>
                    <w:sz w:val="18"/>
                    <w:szCs w:val="18"/>
                  </w:rPr>
                  <w:t>h</w:t>
                </w:r>
                <w:r>
                  <w:rPr>
                    <w:color w:val="280099"/>
                    <w:sz w:val="18"/>
                    <w:szCs w:val="18"/>
                    <w:u w:val="single" w:color="280099"/>
                  </w:rPr>
                  <w:t>:</w:t>
                </w:r>
                <w:r>
                  <w:rPr>
                    <w:color w:val="280099"/>
                    <w:spacing w:val="1"/>
                    <w:sz w:val="18"/>
                    <w:szCs w:val="18"/>
                    <w:u w:val="single" w:color="280099"/>
                  </w:rPr>
                  <w:t xml:space="preserve"> </w:t>
                </w:r>
                <w:r>
                  <w:rPr>
                    <w:color w:val="280099"/>
                    <w:spacing w:val="-1"/>
                    <w:sz w:val="18"/>
                    <w:szCs w:val="18"/>
                    <w:u w:val="single" w:color="280099"/>
                  </w:rPr>
                  <w:t>+9</w:t>
                </w:r>
                <w:r>
                  <w:rPr>
                    <w:color w:val="280099"/>
                    <w:spacing w:val="1"/>
                    <w:sz w:val="18"/>
                    <w:szCs w:val="18"/>
                    <w:u w:val="single" w:color="280099"/>
                  </w:rPr>
                  <w:t>1</w:t>
                </w:r>
                <w:r>
                  <w:rPr>
                    <w:color w:val="280099"/>
                    <w:sz w:val="18"/>
                    <w:szCs w:val="18"/>
                    <w:u w:val="single" w:color="280099"/>
                  </w:rPr>
                  <w:t>-</w:t>
                </w:r>
                <w:r>
                  <w:rPr>
                    <w:color w:val="280099"/>
                    <w:spacing w:val="-1"/>
                    <w:sz w:val="18"/>
                    <w:szCs w:val="18"/>
                    <w:u w:val="single" w:color="280099"/>
                  </w:rPr>
                  <w:t>9</w:t>
                </w:r>
                <w:r>
                  <w:rPr>
                    <w:color w:val="280099"/>
                    <w:spacing w:val="1"/>
                    <w:sz w:val="18"/>
                    <w:szCs w:val="18"/>
                    <w:u w:val="single" w:color="280099"/>
                  </w:rPr>
                  <w:t>7</w:t>
                </w:r>
                <w:r>
                  <w:rPr>
                    <w:color w:val="280099"/>
                    <w:spacing w:val="-1"/>
                    <w:sz w:val="18"/>
                    <w:szCs w:val="18"/>
                    <w:u w:val="single" w:color="280099"/>
                  </w:rPr>
                  <w:t>3</w:t>
                </w:r>
                <w:r>
                  <w:rPr>
                    <w:color w:val="280099"/>
                    <w:spacing w:val="1"/>
                    <w:sz w:val="18"/>
                    <w:szCs w:val="18"/>
                    <w:u w:val="single" w:color="280099"/>
                  </w:rPr>
                  <w:t>8</w:t>
                </w:r>
                <w:r>
                  <w:rPr>
                    <w:color w:val="280099"/>
                    <w:spacing w:val="-1"/>
                    <w:sz w:val="18"/>
                    <w:szCs w:val="18"/>
                    <w:u w:val="single" w:color="280099"/>
                  </w:rPr>
                  <w:t>8</w:t>
                </w:r>
                <w:r>
                  <w:rPr>
                    <w:color w:val="280099"/>
                    <w:spacing w:val="1"/>
                    <w:sz w:val="18"/>
                    <w:szCs w:val="18"/>
                    <w:u w:val="single" w:color="280099"/>
                  </w:rPr>
                  <w:t>1</w:t>
                </w:r>
                <w:r>
                  <w:rPr>
                    <w:color w:val="280099"/>
                    <w:spacing w:val="-1"/>
                    <w:sz w:val="18"/>
                    <w:szCs w:val="18"/>
                    <w:u w:val="single" w:color="280099"/>
                  </w:rPr>
                  <w:t>0</w:t>
                </w:r>
                <w:r>
                  <w:rPr>
                    <w:color w:val="280099"/>
                    <w:spacing w:val="1"/>
                    <w:sz w:val="18"/>
                    <w:szCs w:val="18"/>
                    <w:u w:val="single" w:color="280099"/>
                  </w:rPr>
                  <w:t>3</w:t>
                </w:r>
                <w:r>
                  <w:rPr>
                    <w:color w:val="280099"/>
                    <w:spacing w:val="-1"/>
                    <w:sz w:val="18"/>
                    <w:szCs w:val="18"/>
                    <w:u w:val="single" w:color="280099"/>
                  </w:rPr>
                  <w:t>3</w:t>
                </w:r>
                <w:r>
                  <w:rPr>
                    <w:color w:val="280099"/>
                    <w:spacing w:val="1"/>
                    <w:sz w:val="18"/>
                    <w:szCs w:val="18"/>
                    <w:u w:val="single" w:color="280099"/>
                  </w:rPr>
                  <w:t>2</w:t>
                </w:r>
                <w:r>
                  <w:rPr>
                    <w:color w:val="280099"/>
                    <w:sz w:val="18"/>
                    <w:szCs w:val="18"/>
                    <w:u w:val="single" w:color="280099"/>
                  </w:rPr>
                  <w:t>,</w:t>
                </w:r>
                <w:r>
                  <w:rPr>
                    <w:color w:val="280099"/>
                    <w:spacing w:val="1"/>
                    <w:sz w:val="18"/>
                    <w:szCs w:val="18"/>
                    <w:u w:val="single" w:color="280099"/>
                  </w:rPr>
                  <w:t xml:space="preserve"> </w:t>
                </w:r>
                <w:r>
                  <w:rPr>
                    <w:color w:val="280099"/>
                    <w:spacing w:val="-2"/>
                    <w:sz w:val="18"/>
                    <w:szCs w:val="18"/>
                    <w:u w:val="single" w:color="280099"/>
                  </w:rPr>
                  <w:t>l</w:t>
                </w:r>
                <w:r>
                  <w:rPr>
                    <w:color w:val="280099"/>
                    <w:spacing w:val="1"/>
                    <w:sz w:val="18"/>
                    <w:szCs w:val="18"/>
                    <w:u w:val="single" w:color="280099"/>
                  </w:rPr>
                  <w:t>o</w:t>
                </w:r>
                <w:r>
                  <w:rPr>
                    <w:color w:val="280099"/>
                    <w:spacing w:val="-1"/>
                    <w:sz w:val="18"/>
                    <w:szCs w:val="18"/>
                    <w:u w:val="single" w:color="280099"/>
                  </w:rPr>
                  <w:t>k</w:t>
                </w:r>
                <w:hyperlink r:id="rId1">
                  <w:r>
                    <w:rPr>
                      <w:color w:val="280099"/>
                      <w:sz w:val="18"/>
                      <w:szCs w:val="18"/>
                      <w:u w:val="single" w:color="280099"/>
                    </w:rPr>
                    <w:t>i</w:t>
                  </w:r>
                  <w:r>
                    <w:rPr>
                      <w:color w:val="280099"/>
                      <w:spacing w:val="1"/>
                      <w:sz w:val="18"/>
                      <w:szCs w:val="18"/>
                      <w:u w:val="single" w:color="280099"/>
                    </w:rPr>
                    <w:t>.</w:t>
                  </w:r>
                  <w:r>
                    <w:rPr>
                      <w:color w:val="280099"/>
                      <w:spacing w:val="-1"/>
                      <w:sz w:val="18"/>
                      <w:szCs w:val="18"/>
                      <w:u w:val="single" w:color="280099"/>
                    </w:rPr>
                    <w:t>c</w:t>
                  </w:r>
                  <w:r>
                    <w:rPr>
                      <w:color w:val="280099"/>
                      <w:spacing w:val="1"/>
                      <w:sz w:val="18"/>
                      <w:szCs w:val="18"/>
                      <w:u w:val="single" w:color="280099"/>
                    </w:rPr>
                    <w:t>h</w:t>
                  </w:r>
                  <w:r>
                    <w:rPr>
                      <w:color w:val="280099"/>
                      <w:sz w:val="18"/>
                      <w:szCs w:val="18"/>
                      <w:u w:val="single" w:color="280099"/>
                    </w:rPr>
                    <w:t>i</w:t>
                  </w:r>
                  <w:r>
                    <w:rPr>
                      <w:color w:val="280099"/>
                      <w:spacing w:val="1"/>
                      <w:sz w:val="18"/>
                      <w:szCs w:val="18"/>
                      <w:u w:val="single" w:color="280099"/>
                    </w:rPr>
                    <w:t>t</w:t>
                  </w:r>
                  <w:r>
                    <w:rPr>
                      <w:color w:val="280099"/>
                      <w:spacing w:val="-2"/>
                      <w:sz w:val="18"/>
                      <w:szCs w:val="18"/>
                      <w:u w:val="single" w:color="280099"/>
                    </w:rPr>
                    <w:t>t</w:t>
                  </w:r>
                  <w:r>
                    <w:rPr>
                      <w:color w:val="280099"/>
                      <w:sz w:val="18"/>
                      <w:szCs w:val="18"/>
                      <w:u w:val="single" w:color="280099"/>
                    </w:rPr>
                    <w:t>i@</w:t>
                  </w:r>
                  <w:r>
                    <w:rPr>
                      <w:color w:val="280099"/>
                      <w:spacing w:val="1"/>
                      <w:sz w:val="18"/>
                      <w:szCs w:val="18"/>
                      <w:u w:val="single" w:color="280099"/>
                    </w:rPr>
                    <w:t>g</w:t>
                  </w:r>
                  <w:r>
                    <w:rPr>
                      <w:color w:val="280099"/>
                      <w:spacing w:val="-3"/>
                      <w:sz w:val="18"/>
                      <w:szCs w:val="18"/>
                      <w:u w:val="single" w:color="280099"/>
                    </w:rPr>
                    <w:t>m</w:t>
                  </w:r>
                  <w:r>
                    <w:rPr>
                      <w:color w:val="280099"/>
                      <w:spacing w:val="-1"/>
                      <w:sz w:val="18"/>
                      <w:szCs w:val="18"/>
                      <w:u w:val="single" w:color="280099"/>
                    </w:rPr>
                    <w:t>a</w:t>
                  </w:r>
                  <w:r>
                    <w:rPr>
                      <w:color w:val="280099"/>
                      <w:sz w:val="18"/>
                      <w:szCs w:val="18"/>
                      <w:u w:val="single" w:color="280099"/>
                    </w:rPr>
                    <w:t>i</w:t>
                  </w:r>
                  <w:r>
                    <w:rPr>
                      <w:color w:val="280099"/>
                      <w:spacing w:val="1"/>
                      <w:sz w:val="18"/>
                      <w:szCs w:val="18"/>
                      <w:u w:val="single" w:color="280099"/>
                    </w:rPr>
                    <w:t>l</w:t>
                  </w:r>
                  <w:r>
                    <w:rPr>
                      <w:color w:val="280099"/>
                      <w:sz w:val="18"/>
                      <w:szCs w:val="18"/>
                      <w:u w:val="single" w:color="280099"/>
                    </w:rPr>
                    <w:t>.</w:t>
                  </w:r>
                  <w:r>
                    <w:rPr>
                      <w:color w:val="280099"/>
                      <w:spacing w:val="-1"/>
                      <w:sz w:val="18"/>
                      <w:szCs w:val="18"/>
                      <w:u w:val="single" w:color="280099"/>
                    </w:rPr>
                    <w:t>c</w:t>
                  </w:r>
                  <w:r>
                    <w:rPr>
                      <w:color w:val="280099"/>
                      <w:spacing w:val="3"/>
                      <w:sz w:val="18"/>
                      <w:szCs w:val="18"/>
                      <w:u w:val="single" w:color="280099"/>
                    </w:rPr>
                    <w:t>o</w:t>
                  </w:r>
                </w:hyperlink>
                <w:hyperlink>
                  <w:r>
                    <w:rPr>
                      <w:color w:val="280099"/>
                      <w:sz w:val="18"/>
                      <w:szCs w:val="18"/>
                      <w:u w:val="single" w:color="280099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70D" w:rsidRDefault="00CF470D" w:rsidP="006160E1">
      <w:r>
        <w:separator/>
      </w:r>
    </w:p>
  </w:footnote>
  <w:footnote w:type="continuationSeparator" w:id="1">
    <w:p w:rsidR="00CF470D" w:rsidRDefault="00CF470D" w:rsidP="006160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D28F2"/>
    <w:multiLevelType w:val="multilevel"/>
    <w:tmpl w:val="D71CD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160E1"/>
    <w:rsid w:val="006160E1"/>
    <w:rsid w:val="008C3603"/>
    <w:rsid w:val="00CF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it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</cp:lastModifiedBy>
  <cp:revision>1</cp:revision>
  <dcterms:created xsi:type="dcterms:W3CDTF">2014-06-24T09:25:00Z</dcterms:created>
  <dcterms:modified xsi:type="dcterms:W3CDTF">2014-06-24T09:25:00Z</dcterms:modified>
</cp:coreProperties>
</file>