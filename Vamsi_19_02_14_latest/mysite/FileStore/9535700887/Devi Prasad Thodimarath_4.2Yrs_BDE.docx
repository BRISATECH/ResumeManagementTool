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243" w:rsidRDefault="001B7243"/>
    <w:tbl>
      <w:tblPr>
        <w:tblW w:w="9775" w:type="dxa"/>
        <w:tblInd w:w="115" w:type="dxa"/>
        <w:tblLayout w:type="fixed"/>
        <w:tblCellMar>
          <w:top w:w="29" w:type="dxa"/>
          <w:left w:w="115" w:type="dxa"/>
          <w:right w:w="115" w:type="dxa"/>
        </w:tblCellMar>
        <w:tblLook w:val="0000"/>
      </w:tblPr>
      <w:tblGrid>
        <w:gridCol w:w="7338"/>
        <w:gridCol w:w="2112"/>
        <w:gridCol w:w="250"/>
        <w:gridCol w:w="75"/>
      </w:tblGrid>
      <w:tr w:rsidR="001B7243" w:rsidTr="0078090D">
        <w:trPr>
          <w:trHeight w:val="23"/>
        </w:trPr>
        <w:tc>
          <w:tcPr>
            <w:tcW w:w="9775" w:type="dxa"/>
            <w:gridSpan w:val="4"/>
            <w:vAlign w:val="bottom"/>
          </w:tcPr>
          <w:p w:rsidR="001B7243" w:rsidRPr="00957BFE" w:rsidRDefault="001B7243">
            <w:pPr>
              <w:pStyle w:val="SectionHeading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551554">
              <w:rPr>
                <w:rFonts w:ascii="Times New Roman" w:hAnsi="Times New Roman" w:cs="Times New Roman"/>
                <w:sz w:val="24"/>
                <w:szCs w:val="22"/>
              </w:rPr>
              <w:t>Objective</w:t>
            </w:r>
          </w:p>
        </w:tc>
      </w:tr>
      <w:tr w:rsidR="001B7243" w:rsidTr="0078090D">
        <w:tblPrEx>
          <w:tblCellMar>
            <w:bottom w:w="230" w:type="dxa"/>
          </w:tblCellMar>
        </w:tblPrEx>
        <w:trPr>
          <w:trHeight w:val="156"/>
        </w:trPr>
        <w:tc>
          <w:tcPr>
            <w:tcW w:w="9775" w:type="dxa"/>
            <w:gridSpan w:val="4"/>
          </w:tcPr>
          <w:p w:rsidR="001B7243" w:rsidRDefault="001B7243">
            <w:pPr>
              <w:pStyle w:val="ResumeBodyText"/>
              <w:snapToGrid w:val="0"/>
            </w:pPr>
          </w:p>
          <w:p w:rsidR="001B7243" w:rsidRDefault="001B7243">
            <w:pPr>
              <w:pStyle w:val="ResumeBodyText"/>
              <w:snapToGrid w:val="0"/>
            </w:pPr>
            <w:r w:rsidRPr="0029437E">
              <w:t>To obtain a challenging position of business development specialist in a growth-oriented</w:t>
            </w:r>
            <w:r>
              <w:t xml:space="preserve"> organization where my business </w:t>
            </w:r>
            <w:r w:rsidRPr="0029437E">
              <w:t>development skills can be utilized.</w:t>
            </w:r>
          </w:p>
        </w:tc>
      </w:tr>
      <w:tr w:rsidR="001B7243" w:rsidRPr="00957BFE" w:rsidTr="0078090D">
        <w:trPr>
          <w:trHeight w:val="156"/>
        </w:trPr>
        <w:tc>
          <w:tcPr>
            <w:tcW w:w="9775" w:type="dxa"/>
            <w:gridSpan w:val="4"/>
            <w:vAlign w:val="bottom"/>
          </w:tcPr>
          <w:p w:rsidR="001B7243" w:rsidRPr="00957BFE" w:rsidRDefault="001B7243">
            <w:pPr>
              <w:pStyle w:val="SectionHeading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551554">
              <w:rPr>
                <w:rFonts w:ascii="Times New Roman" w:hAnsi="Times New Roman" w:cs="Times New Roman"/>
                <w:sz w:val="24"/>
                <w:szCs w:val="22"/>
              </w:rPr>
              <w:t>Education</w:t>
            </w:r>
          </w:p>
        </w:tc>
      </w:tr>
      <w:tr w:rsidR="001B7243" w:rsidTr="0078090D">
        <w:tblPrEx>
          <w:tblCellMar>
            <w:bottom w:w="29" w:type="dxa"/>
          </w:tblCellMar>
        </w:tblPrEx>
        <w:trPr>
          <w:trHeight w:val="24"/>
        </w:trPr>
        <w:tc>
          <w:tcPr>
            <w:tcW w:w="7338" w:type="dxa"/>
          </w:tcPr>
          <w:p w:rsidR="001B7243" w:rsidRPr="00551554" w:rsidRDefault="001B7243">
            <w:pPr>
              <w:pStyle w:val="ResumeBodyText"/>
              <w:snapToGrid w:val="0"/>
              <w:rPr>
                <w:b/>
                <w:sz w:val="22"/>
              </w:rPr>
            </w:pPr>
          </w:p>
          <w:p w:rsidR="001B7243" w:rsidRPr="00551554" w:rsidRDefault="001B7243">
            <w:pPr>
              <w:pStyle w:val="ResumeBodyText"/>
              <w:snapToGrid w:val="0"/>
              <w:rPr>
                <w:b/>
                <w:sz w:val="22"/>
              </w:rPr>
            </w:pPr>
            <w:r w:rsidRPr="00551554">
              <w:rPr>
                <w:b/>
                <w:sz w:val="22"/>
              </w:rPr>
              <w:t>Masters in Business Administration</w:t>
            </w:r>
          </w:p>
          <w:p w:rsidR="001B7243" w:rsidRPr="00551554" w:rsidRDefault="001B7243">
            <w:pPr>
              <w:pStyle w:val="ResumeBodyText"/>
              <w:rPr>
                <w:sz w:val="22"/>
              </w:rPr>
            </w:pPr>
            <w:r w:rsidRPr="00551554">
              <w:rPr>
                <w:sz w:val="22"/>
              </w:rPr>
              <w:t>[DJ Academy for Managerial Excellence, Coimbatore]</w:t>
            </w:r>
          </w:p>
        </w:tc>
        <w:tc>
          <w:tcPr>
            <w:tcW w:w="2437" w:type="dxa"/>
            <w:gridSpan w:val="3"/>
          </w:tcPr>
          <w:p w:rsidR="001B7243" w:rsidRPr="00551554" w:rsidRDefault="001B7243">
            <w:pPr>
              <w:pStyle w:val="Dates"/>
              <w:snapToGrid w:val="0"/>
              <w:rPr>
                <w:sz w:val="22"/>
              </w:rPr>
            </w:pPr>
          </w:p>
          <w:p w:rsidR="001B7243" w:rsidRPr="00551554" w:rsidRDefault="001B7243">
            <w:pPr>
              <w:pStyle w:val="Dates"/>
              <w:snapToGrid w:val="0"/>
              <w:rPr>
                <w:sz w:val="22"/>
              </w:rPr>
            </w:pPr>
            <w:r w:rsidRPr="00551554">
              <w:rPr>
                <w:sz w:val="22"/>
              </w:rPr>
              <w:t>May 2010</w:t>
            </w:r>
          </w:p>
        </w:tc>
      </w:tr>
      <w:tr w:rsidR="001B7243" w:rsidTr="0078090D">
        <w:tblPrEx>
          <w:tblCellMar>
            <w:bottom w:w="29" w:type="dxa"/>
          </w:tblCellMar>
        </w:tblPrEx>
        <w:trPr>
          <w:trHeight w:val="24"/>
        </w:trPr>
        <w:tc>
          <w:tcPr>
            <w:tcW w:w="9775" w:type="dxa"/>
            <w:gridSpan w:val="4"/>
          </w:tcPr>
          <w:p w:rsidR="001B7243" w:rsidRPr="00551554" w:rsidRDefault="001B7243">
            <w:pPr>
              <w:pStyle w:val="Description"/>
              <w:snapToGrid w:val="0"/>
              <w:spacing w:after="20"/>
              <w:rPr>
                <w:sz w:val="22"/>
              </w:rPr>
            </w:pPr>
            <w:r w:rsidRPr="00551554">
              <w:rPr>
                <w:sz w:val="22"/>
              </w:rPr>
              <w:t>Major:  Marketing</w:t>
            </w:r>
          </w:p>
          <w:p w:rsidR="001B7243" w:rsidRPr="00551554" w:rsidRDefault="001B7243">
            <w:pPr>
              <w:pStyle w:val="Description"/>
              <w:spacing w:after="20"/>
              <w:rPr>
                <w:sz w:val="22"/>
              </w:rPr>
            </w:pPr>
            <w:r w:rsidRPr="00551554">
              <w:rPr>
                <w:sz w:val="22"/>
              </w:rPr>
              <w:t>Minor:  Human Resource</w:t>
            </w:r>
          </w:p>
          <w:p w:rsidR="001B7243" w:rsidRPr="00551554" w:rsidRDefault="001B7243">
            <w:pPr>
              <w:pStyle w:val="Description"/>
              <w:tabs>
                <w:tab w:val="clear" w:pos="0"/>
              </w:tabs>
              <w:spacing w:after="20"/>
              <w:ind w:firstLine="0"/>
              <w:rPr>
                <w:sz w:val="22"/>
              </w:rPr>
            </w:pPr>
            <w:r w:rsidRPr="00551554">
              <w:rPr>
                <w:sz w:val="22"/>
              </w:rPr>
              <w:t>Related Subjects: Personnel &amp; Business Management, Business Ethics, Macro Economics, Statistics, Marketing and Sales.</w:t>
            </w:r>
          </w:p>
        </w:tc>
      </w:tr>
      <w:tr w:rsidR="001B7243" w:rsidTr="0078090D">
        <w:tblPrEx>
          <w:tblCellMar>
            <w:bottom w:w="29" w:type="dxa"/>
          </w:tblCellMar>
        </w:tblPrEx>
        <w:trPr>
          <w:trHeight w:val="24"/>
        </w:trPr>
        <w:tc>
          <w:tcPr>
            <w:tcW w:w="7338" w:type="dxa"/>
          </w:tcPr>
          <w:p w:rsidR="001B7243" w:rsidRPr="00551554" w:rsidRDefault="001B7243">
            <w:pPr>
              <w:pStyle w:val="ResumeBodyText"/>
              <w:snapToGrid w:val="0"/>
              <w:rPr>
                <w:b/>
                <w:sz w:val="22"/>
              </w:rPr>
            </w:pPr>
          </w:p>
          <w:p w:rsidR="001B7243" w:rsidRPr="00551554" w:rsidRDefault="001B7243">
            <w:pPr>
              <w:pStyle w:val="ResumeBodyText"/>
              <w:snapToGrid w:val="0"/>
              <w:rPr>
                <w:b/>
                <w:sz w:val="22"/>
              </w:rPr>
            </w:pPr>
            <w:r w:rsidRPr="00551554">
              <w:rPr>
                <w:b/>
                <w:sz w:val="22"/>
              </w:rPr>
              <w:t>Bachelor of Science, Hotel Management</w:t>
            </w:r>
          </w:p>
          <w:p w:rsidR="001B7243" w:rsidRPr="00551554" w:rsidRDefault="001B7243">
            <w:pPr>
              <w:pStyle w:val="Italics"/>
              <w:rPr>
                <w:i w:val="0"/>
                <w:sz w:val="22"/>
              </w:rPr>
            </w:pPr>
            <w:r w:rsidRPr="00551554">
              <w:rPr>
                <w:i w:val="0"/>
                <w:sz w:val="22"/>
              </w:rPr>
              <w:t xml:space="preserve">[VLB  Janakiammal College of Arts and Science, Coimbatore] </w:t>
            </w:r>
          </w:p>
        </w:tc>
        <w:tc>
          <w:tcPr>
            <w:tcW w:w="2437" w:type="dxa"/>
            <w:gridSpan w:val="3"/>
          </w:tcPr>
          <w:p w:rsidR="001B7243" w:rsidRPr="00551554" w:rsidRDefault="001B7243">
            <w:pPr>
              <w:pStyle w:val="Dates"/>
              <w:snapToGrid w:val="0"/>
              <w:rPr>
                <w:sz w:val="22"/>
              </w:rPr>
            </w:pPr>
          </w:p>
          <w:p w:rsidR="001B7243" w:rsidRPr="00551554" w:rsidRDefault="001B7243">
            <w:pPr>
              <w:pStyle w:val="Dates"/>
              <w:snapToGrid w:val="0"/>
              <w:rPr>
                <w:sz w:val="22"/>
              </w:rPr>
            </w:pPr>
            <w:r w:rsidRPr="00551554">
              <w:rPr>
                <w:sz w:val="22"/>
              </w:rPr>
              <w:t>May 2006</w:t>
            </w:r>
          </w:p>
        </w:tc>
      </w:tr>
      <w:tr w:rsidR="001B7243" w:rsidTr="0078090D">
        <w:tblPrEx>
          <w:tblCellMar>
            <w:bottom w:w="230" w:type="dxa"/>
          </w:tblCellMar>
        </w:tblPrEx>
        <w:trPr>
          <w:trHeight w:val="56"/>
        </w:trPr>
        <w:tc>
          <w:tcPr>
            <w:tcW w:w="9775" w:type="dxa"/>
            <w:gridSpan w:val="4"/>
          </w:tcPr>
          <w:p w:rsidR="001B7243" w:rsidRPr="00551554" w:rsidRDefault="001B7243">
            <w:pPr>
              <w:pStyle w:val="Description"/>
              <w:snapToGrid w:val="0"/>
              <w:spacing w:after="20"/>
              <w:ind w:left="360" w:firstLine="0"/>
              <w:rPr>
                <w:sz w:val="22"/>
              </w:rPr>
            </w:pPr>
            <w:r w:rsidRPr="00551554">
              <w:rPr>
                <w:sz w:val="22"/>
              </w:rPr>
              <w:t>Major:  Hotel Management</w:t>
            </w:r>
          </w:p>
          <w:p w:rsidR="001B7243" w:rsidRPr="00551554" w:rsidRDefault="001B7243">
            <w:pPr>
              <w:pStyle w:val="Description"/>
              <w:spacing w:after="20"/>
              <w:ind w:left="360" w:firstLine="0"/>
              <w:rPr>
                <w:sz w:val="22"/>
              </w:rPr>
            </w:pPr>
            <w:r w:rsidRPr="00551554">
              <w:rPr>
                <w:sz w:val="22"/>
              </w:rPr>
              <w:t>Minor:  Catering Services</w:t>
            </w:r>
          </w:p>
        </w:tc>
      </w:tr>
      <w:tr w:rsidR="001B7243" w:rsidTr="0078090D">
        <w:trPr>
          <w:trHeight w:val="53"/>
        </w:trPr>
        <w:tc>
          <w:tcPr>
            <w:tcW w:w="9775" w:type="dxa"/>
            <w:gridSpan w:val="4"/>
            <w:vAlign w:val="bottom"/>
          </w:tcPr>
          <w:p w:rsidR="001B7243" w:rsidRPr="00957BFE" w:rsidRDefault="001B7243">
            <w:pPr>
              <w:pStyle w:val="SectionHeading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551554">
              <w:rPr>
                <w:rFonts w:ascii="Times New Roman" w:hAnsi="Times New Roman" w:cs="Times New Roman"/>
                <w:sz w:val="24"/>
                <w:szCs w:val="22"/>
              </w:rPr>
              <w:t>Skills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>, TRAININGS</w:t>
            </w:r>
            <w:r w:rsidRPr="00551554">
              <w:rPr>
                <w:rFonts w:ascii="Times New Roman" w:hAnsi="Times New Roman" w:cs="Times New Roman"/>
                <w:sz w:val="24"/>
                <w:szCs w:val="22"/>
              </w:rPr>
              <w:t xml:space="preserve"> &amp; ACHIEVEMENTS</w:t>
            </w:r>
          </w:p>
        </w:tc>
      </w:tr>
      <w:tr w:rsidR="001B7243" w:rsidTr="0078090D">
        <w:tblPrEx>
          <w:tblCellMar>
            <w:bottom w:w="29" w:type="dxa"/>
          </w:tblCellMar>
        </w:tblPrEx>
        <w:trPr>
          <w:gridAfter w:val="1"/>
          <w:wAfter w:w="75" w:type="dxa"/>
          <w:trHeight w:val="24"/>
        </w:trPr>
        <w:tc>
          <w:tcPr>
            <w:tcW w:w="9450" w:type="dxa"/>
            <w:gridSpan w:val="2"/>
          </w:tcPr>
          <w:p w:rsidR="001B7243" w:rsidRPr="00551554" w:rsidRDefault="001B7243" w:rsidP="0078090D">
            <w:pPr>
              <w:pStyle w:val="ResumeBodyText"/>
              <w:snapToGrid w:val="0"/>
              <w:rPr>
                <w:b/>
                <w:sz w:val="22"/>
              </w:rPr>
            </w:pPr>
          </w:p>
          <w:p w:rsidR="001B7243" w:rsidRDefault="001B7243" w:rsidP="0078090D">
            <w:pPr>
              <w:pStyle w:val="ResumeBodyText"/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Skill</w:t>
            </w:r>
            <w:r w:rsidRPr="00551554">
              <w:rPr>
                <w:b/>
                <w:sz w:val="22"/>
              </w:rPr>
              <w:t>s</w:t>
            </w:r>
          </w:p>
          <w:p w:rsidR="001B7243" w:rsidRPr="00046F41" w:rsidRDefault="001B7243" w:rsidP="0078090D">
            <w:pPr>
              <w:pStyle w:val="Description"/>
              <w:snapToGrid w:val="0"/>
              <w:spacing w:after="20"/>
              <w:ind w:left="360" w:firstLine="0"/>
              <w:rPr>
                <w:b/>
                <w:sz w:val="22"/>
              </w:rPr>
            </w:pPr>
            <w:r>
              <w:rPr>
                <w:sz w:val="22"/>
              </w:rPr>
              <w:t xml:space="preserve">Good understanding of </w:t>
            </w:r>
            <w:r w:rsidRPr="00551554">
              <w:rPr>
                <w:sz w:val="22"/>
              </w:rPr>
              <w:t>M</w:t>
            </w:r>
            <w:r>
              <w:rPr>
                <w:sz w:val="22"/>
              </w:rPr>
              <w:t>S</w:t>
            </w:r>
            <w:r w:rsidRPr="00551554">
              <w:rPr>
                <w:sz w:val="22"/>
              </w:rPr>
              <w:t xml:space="preserve">-Office </w:t>
            </w:r>
            <w:r>
              <w:rPr>
                <w:sz w:val="22"/>
              </w:rPr>
              <w:t>Suite</w:t>
            </w:r>
          </w:p>
          <w:p w:rsidR="001B7243" w:rsidRPr="007A17F9" w:rsidRDefault="001B7243" w:rsidP="0078090D">
            <w:pPr>
              <w:pStyle w:val="Description"/>
              <w:snapToGrid w:val="0"/>
              <w:spacing w:after="20"/>
              <w:ind w:left="360" w:firstLine="0"/>
              <w:rPr>
                <w:b/>
                <w:sz w:val="22"/>
              </w:rPr>
            </w:pPr>
            <w:r w:rsidRPr="00046F41">
              <w:rPr>
                <w:sz w:val="22"/>
              </w:rPr>
              <w:t>High on Initiative &amp; Energy, Team player, Go-getter</w:t>
            </w:r>
          </w:p>
          <w:p w:rsidR="001B7243" w:rsidRPr="00043491" w:rsidRDefault="001B7243" w:rsidP="00043491">
            <w:pPr>
              <w:pStyle w:val="Description"/>
              <w:snapToGrid w:val="0"/>
              <w:spacing w:after="20"/>
              <w:ind w:left="360" w:firstLine="0"/>
              <w:rPr>
                <w:b/>
                <w:sz w:val="22"/>
              </w:rPr>
            </w:pPr>
            <w:r w:rsidRPr="00043491">
              <w:rPr>
                <w:sz w:val="22"/>
              </w:rPr>
              <w:t>Exceptional communication skills including written and oral presentations.</w:t>
            </w:r>
          </w:p>
          <w:p w:rsidR="001B7243" w:rsidRPr="00043491" w:rsidRDefault="001B7243" w:rsidP="00043491">
            <w:pPr>
              <w:pStyle w:val="Description"/>
              <w:snapToGrid w:val="0"/>
              <w:spacing w:after="20"/>
              <w:ind w:left="360" w:firstLine="0"/>
              <w:rPr>
                <w:sz w:val="22"/>
              </w:rPr>
            </w:pPr>
            <w:r>
              <w:rPr>
                <w:sz w:val="22"/>
              </w:rPr>
              <w:t xml:space="preserve">Good negotiation skills and </w:t>
            </w:r>
            <w:r w:rsidRPr="00043491">
              <w:rPr>
                <w:sz w:val="22"/>
              </w:rPr>
              <w:t>target driven</w:t>
            </w:r>
          </w:p>
          <w:p w:rsidR="001B7243" w:rsidRPr="00551554" w:rsidRDefault="001B7243" w:rsidP="00043491">
            <w:pPr>
              <w:pStyle w:val="Description"/>
              <w:tabs>
                <w:tab w:val="clear" w:pos="0"/>
              </w:tabs>
              <w:snapToGrid w:val="0"/>
              <w:spacing w:after="20"/>
              <w:ind w:left="360" w:firstLine="0"/>
              <w:rPr>
                <w:b/>
                <w:sz w:val="22"/>
              </w:rPr>
            </w:pPr>
            <w:r w:rsidRPr="00551554">
              <w:rPr>
                <w:b/>
                <w:sz w:val="22"/>
              </w:rPr>
              <w:t xml:space="preserve"> </w:t>
            </w:r>
          </w:p>
          <w:p w:rsidR="001B7243" w:rsidRPr="00551554" w:rsidRDefault="001B7243">
            <w:pPr>
              <w:pStyle w:val="ResumeBodyText"/>
              <w:snapToGrid w:val="0"/>
              <w:rPr>
                <w:b/>
                <w:sz w:val="22"/>
              </w:rPr>
            </w:pPr>
            <w:r w:rsidRPr="00551554">
              <w:rPr>
                <w:b/>
                <w:sz w:val="22"/>
              </w:rPr>
              <w:t>Trainings</w:t>
            </w:r>
          </w:p>
        </w:tc>
        <w:tc>
          <w:tcPr>
            <w:tcW w:w="250" w:type="dxa"/>
          </w:tcPr>
          <w:p w:rsidR="001B7243" w:rsidRDefault="001B7243">
            <w:pPr>
              <w:pStyle w:val="ResumeBodyText"/>
              <w:snapToGrid w:val="0"/>
            </w:pPr>
          </w:p>
        </w:tc>
      </w:tr>
      <w:tr w:rsidR="001B7243" w:rsidTr="0078090D">
        <w:tblPrEx>
          <w:tblCellMar>
            <w:bottom w:w="29" w:type="dxa"/>
          </w:tblCellMar>
        </w:tblPrEx>
        <w:trPr>
          <w:trHeight w:val="1258"/>
        </w:trPr>
        <w:tc>
          <w:tcPr>
            <w:tcW w:w="9775" w:type="dxa"/>
            <w:gridSpan w:val="4"/>
          </w:tcPr>
          <w:p w:rsidR="001B7243" w:rsidRPr="00551554" w:rsidRDefault="001B7243">
            <w:pPr>
              <w:pStyle w:val="Description"/>
              <w:snapToGrid w:val="0"/>
              <w:spacing w:after="20"/>
              <w:ind w:left="360" w:firstLine="0"/>
              <w:rPr>
                <w:sz w:val="22"/>
              </w:rPr>
            </w:pPr>
            <w:r w:rsidRPr="00551554">
              <w:rPr>
                <w:sz w:val="22"/>
              </w:rPr>
              <w:t>Diploma in Ms-Office from ICA (Indian Computer Academy), Coimbatore.</w:t>
            </w:r>
          </w:p>
          <w:p w:rsidR="001B7243" w:rsidRPr="00551554" w:rsidRDefault="001B7243">
            <w:pPr>
              <w:pStyle w:val="Description"/>
              <w:spacing w:after="20"/>
              <w:ind w:left="360" w:firstLine="0"/>
              <w:rPr>
                <w:sz w:val="22"/>
              </w:rPr>
            </w:pPr>
            <w:r w:rsidRPr="00551554">
              <w:rPr>
                <w:sz w:val="22"/>
              </w:rPr>
              <w:t>5 months Industrial Exposure at Hyatt Regency, Mumbai  [10</w:t>
            </w:r>
            <w:r w:rsidRPr="00551554">
              <w:rPr>
                <w:sz w:val="22"/>
                <w:vertAlign w:val="superscript"/>
              </w:rPr>
              <w:t>th</w:t>
            </w:r>
            <w:r w:rsidRPr="00551554">
              <w:rPr>
                <w:sz w:val="22"/>
              </w:rPr>
              <w:t xml:space="preserve"> May 2005 to 6</w:t>
            </w:r>
            <w:r w:rsidRPr="00551554">
              <w:rPr>
                <w:sz w:val="22"/>
                <w:vertAlign w:val="superscript"/>
              </w:rPr>
              <w:t>th</w:t>
            </w:r>
            <w:r w:rsidRPr="00551554">
              <w:rPr>
                <w:sz w:val="22"/>
              </w:rPr>
              <w:t xml:space="preserve"> Oct 2005] </w:t>
            </w:r>
          </w:p>
          <w:p w:rsidR="001B7243" w:rsidRPr="00551554" w:rsidRDefault="001B7243">
            <w:pPr>
              <w:pStyle w:val="Description"/>
              <w:spacing w:after="20"/>
              <w:rPr>
                <w:sz w:val="22"/>
              </w:rPr>
            </w:pPr>
            <w:r w:rsidRPr="00551554">
              <w:rPr>
                <w:sz w:val="22"/>
              </w:rPr>
              <w:t>1 month Industrial Exposure in Food and Beverage department at Taj Coromandel, Chennai from 30</w:t>
            </w:r>
            <w:r w:rsidRPr="00551554">
              <w:rPr>
                <w:sz w:val="22"/>
                <w:vertAlign w:val="superscript"/>
              </w:rPr>
              <w:t>th</w:t>
            </w:r>
            <w:r w:rsidRPr="00551554">
              <w:rPr>
                <w:sz w:val="22"/>
              </w:rPr>
              <w:t xml:space="preserve"> Nov 2004 to 3</w:t>
            </w:r>
            <w:r w:rsidRPr="00551554">
              <w:rPr>
                <w:sz w:val="22"/>
                <w:vertAlign w:val="superscript"/>
              </w:rPr>
              <w:t>rd</w:t>
            </w:r>
            <w:r w:rsidRPr="00551554">
              <w:rPr>
                <w:sz w:val="22"/>
              </w:rPr>
              <w:t xml:space="preserve"> Jan 2005.</w:t>
            </w:r>
          </w:p>
          <w:p w:rsidR="001B7243" w:rsidRPr="00551554" w:rsidRDefault="001B7243">
            <w:pPr>
              <w:pStyle w:val="Description"/>
              <w:spacing w:after="20"/>
              <w:rPr>
                <w:sz w:val="22"/>
              </w:rPr>
            </w:pPr>
            <w:r w:rsidRPr="00551554">
              <w:rPr>
                <w:sz w:val="22"/>
              </w:rPr>
              <w:t>2 day’s workshop on Transactional Analyst Training, conducted by ITAA (International Transactional Analysis Association) from 14</w:t>
            </w:r>
            <w:r w:rsidRPr="00551554">
              <w:rPr>
                <w:sz w:val="22"/>
                <w:vertAlign w:val="superscript"/>
              </w:rPr>
              <w:t>th</w:t>
            </w:r>
            <w:r w:rsidRPr="00551554">
              <w:rPr>
                <w:sz w:val="22"/>
              </w:rPr>
              <w:t xml:space="preserve"> Sept to 15</w:t>
            </w:r>
            <w:r w:rsidRPr="00551554">
              <w:rPr>
                <w:sz w:val="22"/>
                <w:vertAlign w:val="superscript"/>
              </w:rPr>
              <w:t>th</w:t>
            </w:r>
            <w:r w:rsidRPr="00551554">
              <w:rPr>
                <w:sz w:val="22"/>
              </w:rPr>
              <w:t xml:space="preserve"> Sept 2009.</w:t>
            </w:r>
          </w:p>
        </w:tc>
      </w:tr>
      <w:tr w:rsidR="001B7243" w:rsidTr="0078090D">
        <w:tblPrEx>
          <w:tblCellMar>
            <w:bottom w:w="29" w:type="dxa"/>
          </w:tblCellMar>
        </w:tblPrEx>
        <w:trPr>
          <w:trHeight w:val="156"/>
        </w:trPr>
        <w:tc>
          <w:tcPr>
            <w:tcW w:w="7338" w:type="dxa"/>
          </w:tcPr>
          <w:p w:rsidR="001B7243" w:rsidRPr="00551554" w:rsidRDefault="001B7243">
            <w:pPr>
              <w:pStyle w:val="ResumeBodyText"/>
              <w:snapToGrid w:val="0"/>
              <w:rPr>
                <w:b/>
                <w:sz w:val="22"/>
              </w:rPr>
            </w:pPr>
            <w:r w:rsidRPr="00551554">
              <w:rPr>
                <w:b/>
                <w:sz w:val="22"/>
              </w:rPr>
              <w:t>Achievements</w:t>
            </w:r>
          </w:p>
        </w:tc>
        <w:tc>
          <w:tcPr>
            <w:tcW w:w="2437" w:type="dxa"/>
            <w:gridSpan w:val="3"/>
          </w:tcPr>
          <w:p w:rsidR="001B7243" w:rsidRDefault="001B7243">
            <w:pPr>
              <w:pStyle w:val="ResumeBodyText"/>
              <w:snapToGrid w:val="0"/>
            </w:pPr>
          </w:p>
        </w:tc>
      </w:tr>
      <w:tr w:rsidR="001B7243" w:rsidTr="0078090D">
        <w:tblPrEx>
          <w:tblCellMar>
            <w:bottom w:w="29" w:type="dxa"/>
          </w:tblCellMar>
        </w:tblPrEx>
        <w:trPr>
          <w:trHeight w:val="24"/>
        </w:trPr>
        <w:tc>
          <w:tcPr>
            <w:tcW w:w="9775" w:type="dxa"/>
            <w:gridSpan w:val="4"/>
          </w:tcPr>
          <w:p w:rsidR="001B7243" w:rsidRPr="00551554" w:rsidRDefault="001B7243">
            <w:pPr>
              <w:pStyle w:val="Description"/>
              <w:snapToGrid w:val="0"/>
              <w:spacing w:after="20"/>
              <w:rPr>
                <w:sz w:val="22"/>
              </w:rPr>
            </w:pPr>
            <w:r w:rsidRPr="00551554">
              <w:rPr>
                <w:sz w:val="22"/>
              </w:rPr>
              <w:t>First prize in "Knock the Door"(Direct Selling), a Marketing Game Competition during the inter-collegiate management meet held on 10</w:t>
            </w:r>
            <w:r w:rsidRPr="00551554">
              <w:rPr>
                <w:sz w:val="22"/>
                <w:vertAlign w:val="superscript"/>
              </w:rPr>
              <w:t>th</w:t>
            </w:r>
            <w:r w:rsidRPr="00551554">
              <w:rPr>
                <w:sz w:val="22"/>
              </w:rPr>
              <w:t xml:space="preserve"> Feb 2010 at VLB Janakiammal College of Arts and Science, Coimbatore.</w:t>
            </w:r>
          </w:p>
          <w:p w:rsidR="001B7243" w:rsidRPr="00551554" w:rsidRDefault="001B7243">
            <w:pPr>
              <w:pStyle w:val="Description"/>
              <w:spacing w:after="20"/>
              <w:rPr>
                <w:sz w:val="22"/>
              </w:rPr>
            </w:pPr>
            <w:r w:rsidRPr="00551554">
              <w:rPr>
                <w:sz w:val="22"/>
              </w:rPr>
              <w:t>Won second prize in the event "Vipanan"- a Marketing Game Competition, in "Gestion-09" (an Inter-Collegiate Management Meet), organized by KCT Business School, Coimbatore on 7</w:t>
            </w:r>
            <w:r w:rsidRPr="00551554">
              <w:rPr>
                <w:sz w:val="22"/>
                <w:vertAlign w:val="superscript"/>
              </w:rPr>
              <w:t>th</w:t>
            </w:r>
            <w:r w:rsidRPr="00551554">
              <w:rPr>
                <w:sz w:val="22"/>
              </w:rPr>
              <w:t xml:space="preserve"> Oct 2009.</w:t>
            </w:r>
          </w:p>
          <w:p w:rsidR="001B7243" w:rsidRPr="00551554" w:rsidRDefault="001B7243">
            <w:pPr>
              <w:pStyle w:val="Description"/>
              <w:spacing w:after="20"/>
              <w:rPr>
                <w:sz w:val="22"/>
              </w:rPr>
            </w:pPr>
            <w:r w:rsidRPr="00551554">
              <w:rPr>
                <w:sz w:val="22"/>
              </w:rPr>
              <w:t>Participated in "Adzap", a Marketing Game Competition at SRM University, Chennai.</w:t>
            </w:r>
          </w:p>
          <w:p w:rsidR="001B7243" w:rsidRPr="00551554" w:rsidRDefault="001B7243">
            <w:pPr>
              <w:pStyle w:val="Description"/>
              <w:spacing w:after="20"/>
              <w:rPr>
                <w:sz w:val="22"/>
              </w:rPr>
            </w:pPr>
            <w:r w:rsidRPr="00551554">
              <w:rPr>
                <w:sz w:val="22"/>
              </w:rPr>
              <w:t>Participated in Inter-Collegiate Paper Presentation contest held at Guruvayurappan Institute of Management, Coimbatore on 18</w:t>
            </w:r>
            <w:r w:rsidRPr="00551554">
              <w:rPr>
                <w:sz w:val="22"/>
                <w:vertAlign w:val="superscript"/>
              </w:rPr>
              <w:t>th</w:t>
            </w:r>
            <w:r w:rsidRPr="00551554">
              <w:rPr>
                <w:sz w:val="22"/>
              </w:rPr>
              <w:t xml:space="preserve"> Sept 2009.</w:t>
            </w:r>
          </w:p>
          <w:p w:rsidR="001B7243" w:rsidRPr="00551554" w:rsidRDefault="001B7243" w:rsidP="0029437E">
            <w:pPr>
              <w:pStyle w:val="Description"/>
              <w:tabs>
                <w:tab w:val="clear" w:pos="0"/>
              </w:tabs>
              <w:spacing w:after="20"/>
              <w:rPr>
                <w:sz w:val="22"/>
              </w:rPr>
            </w:pPr>
          </w:p>
        </w:tc>
      </w:tr>
      <w:tr w:rsidR="001B7243" w:rsidTr="0078090D">
        <w:trPr>
          <w:trHeight w:val="156"/>
        </w:trPr>
        <w:tc>
          <w:tcPr>
            <w:tcW w:w="9775" w:type="dxa"/>
            <w:gridSpan w:val="4"/>
          </w:tcPr>
          <w:p w:rsidR="001B7243" w:rsidRDefault="001B7243">
            <w:pPr>
              <w:pStyle w:val="SectionHeading"/>
              <w:snapToGrid w:val="0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1B7243" w:rsidRDefault="001B7243">
            <w:pPr>
              <w:pStyle w:val="SectionHeading"/>
              <w:snapToGrid w:val="0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1B7243" w:rsidRDefault="001B7243">
            <w:pPr>
              <w:pStyle w:val="SectionHeading"/>
              <w:snapToGrid w:val="0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1B7243" w:rsidRDefault="001B7243">
            <w:pPr>
              <w:pStyle w:val="SectionHeading"/>
              <w:snapToGrid w:val="0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1B7243" w:rsidRPr="00551554" w:rsidRDefault="001B7243">
            <w:pPr>
              <w:pStyle w:val="SectionHeading"/>
              <w:snapToGrid w:val="0"/>
              <w:rPr>
                <w:rFonts w:ascii="Times New Roman" w:hAnsi="Times New Roman" w:cs="Times New Roman"/>
                <w:sz w:val="24"/>
                <w:szCs w:val="22"/>
              </w:rPr>
            </w:pPr>
            <w:r w:rsidRPr="00551554">
              <w:rPr>
                <w:rFonts w:ascii="Times New Roman" w:hAnsi="Times New Roman" w:cs="Times New Roman"/>
                <w:sz w:val="24"/>
                <w:szCs w:val="22"/>
              </w:rPr>
              <w:t>Experience</w:t>
            </w:r>
          </w:p>
        </w:tc>
      </w:tr>
    </w:tbl>
    <w:p w:rsidR="001B7243" w:rsidRDefault="001B7243"/>
    <w:tbl>
      <w:tblPr>
        <w:tblW w:w="0" w:type="auto"/>
        <w:tblInd w:w="11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/>
      </w:tblPr>
      <w:tblGrid>
        <w:gridCol w:w="7338"/>
        <w:gridCol w:w="2437"/>
      </w:tblGrid>
      <w:tr w:rsidR="001B7243" w:rsidTr="00C141ED">
        <w:trPr>
          <w:trHeight w:val="24"/>
        </w:trPr>
        <w:tc>
          <w:tcPr>
            <w:tcW w:w="7338" w:type="dxa"/>
          </w:tcPr>
          <w:p w:rsidR="001B7243" w:rsidRPr="00551554" w:rsidRDefault="001B7243" w:rsidP="00C141ED">
            <w:pPr>
              <w:pStyle w:val="ResumeBodyText"/>
              <w:snapToGrid w:val="0"/>
              <w:rPr>
                <w:b/>
              </w:rPr>
            </w:pPr>
            <w:r>
              <w:rPr>
                <w:b/>
              </w:rPr>
              <w:t>Business Development Executive</w:t>
            </w:r>
          </w:p>
          <w:p w:rsidR="001B7243" w:rsidRPr="00551554" w:rsidRDefault="001B7243" w:rsidP="00C141ED">
            <w:pPr>
              <w:pStyle w:val="Italics"/>
              <w:rPr>
                <w:b/>
              </w:rPr>
            </w:pPr>
            <w:r w:rsidRPr="00551554">
              <w:rPr>
                <w:b/>
              </w:rPr>
              <w:t>I</w:t>
            </w:r>
            <w:r>
              <w:rPr>
                <w:b/>
              </w:rPr>
              <w:t>onIdea Interactive</w:t>
            </w:r>
            <w:r w:rsidRPr="00551554">
              <w:rPr>
                <w:b/>
              </w:rPr>
              <w:t>, B</w:t>
            </w:r>
            <w:r>
              <w:rPr>
                <w:b/>
              </w:rPr>
              <w:t>angalore</w:t>
            </w:r>
          </w:p>
        </w:tc>
        <w:tc>
          <w:tcPr>
            <w:tcW w:w="2437" w:type="dxa"/>
          </w:tcPr>
          <w:p w:rsidR="001B7243" w:rsidRPr="00551554" w:rsidRDefault="001B7243" w:rsidP="00C141ED">
            <w:pPr>
              <w:pStyle w:val="Dates"/>
              <w:snapToGrid w:val="0"/>
              <w:rPr>
                <w:rStyle w:val="PlaceholderText"/>
                <w:rFonts w:cs="Tahoma"/>
                <w:b/>
                <w:color w:val="595959"/>
              </w:rPr>
            </w:pPr>
            <w:r w:rsidRPr="00551554">
              <w:rPr>
                <w:rStyle w:val="PlaceholderText"/>
                <w:rFonts w:cs="Tahoma"/>
                <w:b/>
                <w:color w:val="595959"/>
              </w:rPr>
              <w:t>[</w:t>
            </w:r>
            <w:r>
              <w:rPr>
                <w:rStyle w:val="PlaceholderText"/>
                <w:rFonts w:cs="Tahoma"/>
                <w:b/>
                <w:color w:val="595959"/>
              </w:rPr>
              <w:t>Nov</w:t>
            </w:r>
            <w:r w:rsidRPr="00551554">
              <w:rPr>
                <w:rStyle w:val="PlaceholderText"/>
                <w:rFonts w:cs="Tahoma"/>
                <w:b/>
                <w:color w:val="595959"/>
              </w:rPr>
              <w:t xml:space="preserve"> 201</w:t>
            </w:r>
            <w:r>
              <w:rPr>
                <w:rStyle w:val="PlaceholderText"/>
                <w:rFonts w:cs="Tahoma"/>
                <w:b/>
                <w:color w:val="595959"/>
              </w:rPr>
              <w:t>2</w:t>
            </w:r>
            <w:r w:rsidRPr="00551554">
              <w:rPr>
                <w:rStyle w:val="PlaceholderText"/>
                <w:rFonts w:cs="Tahoma"/>
                <w:b/>
                <w:color w:val="595959"/>
              </w:rPr>
              <w:t>] –</w:t>
            </w:r>
            <w:r w:rsidRPr="00551554">
              <w:rPr>
                <w:b/>
              </w:rPr>
              <w:t xml:space="preserve"> Till date</w:t>
            </w:r>
          </w:p>
        </w:tc>
      </w:tr>
    </w:tbl>
    <w:p w:rsidR="001B7243" w:rsidRDefault="001B7243" w:rsidP="002B036B"/>
    <w:p w:rsidR="001B7243" w:rsidRDefault="001B7243" w:rsidP="00794C4D">
      <w:pPr>
        <w:pStyle w:val="BodyText"/>
        <w:numPr>
          <w:ilvl w:val="0"/>
          <w:numId w:val="2"/>
        </w:numPr>
      </w:pPr>
      <w:r>
        <w:t>Business Development</w:t>
      </w:r>
    </w:p>
    <w:p w:rsidR="001B7243" w:rsidRDefault="001B7243" w:rsidP="00F23A1C">
      <w:pPr>
        <w:numPr>
          <w:ilvl w:val="0"/>
          <w:numId w:val="7"/>
        </w:numPr>
      </w:pPr>
      <w:r w:rsidRPr="00F23A1C">
        <w:t>Market Research, contact building and database building for Domestic</w:t>
      </w:r>
      <w:r>
        <w:t xml:space="preserve"> </w:t>
      </w:r>
      <w:r w:rsidRPr="00F23A1C">
        <w:t>market.</w:t>
      </w:r>
    </w:p>
    <w:p w:rsidR="001B7243" w:rsidRPr="00F23A1C" w:rsidRDefault="001B7243" w:rsidP="00F23A1C">
      <w:pPr>
        <w:numPr>
          <w:ilvl w:val="0"/>
          <w:numId w:val="7"/>
        </w:numPr>
      </w:pPr>
      <w:r>
        <w:t>Generating leads through cold calling and social networking.</w:t>
      </w:r>
    </w:p>
    <w:p w:rsidR="001B7243" w:rsidRPr="00F23A1C" w:rsidRDefault="001B7243" w:rsidP="00F23A1C">
      <w:pPr>
        <w:numPr>
          <w:ilvl w:val="0"/>
          <w:numId w:val="7"/>
        </w:numPr>
      </w:pPr>
      <w:r w:rsidRPr="00F23A1C">
        <w:t>Responsible for developing, assessing and prospecting new &amp; existing client business to meet sales and profit objectives.</w:t>
      </w:r>
    </w:p>
    <w:p w:rsidR="001B7243" w:rsidRPr="00F23A1C" w:rsidRDefault="001B7243" w:rsidP="00F23A1C">
      <w:pPr>
        <w:numPr>
          <w:ilvl w:val="0"/>
          <w:numId w:val="7"/>
        </w:numPr>
      </w:pPr>
      <w:r w:rsidRPr="00F23A1C">
        <w:t>Responsible for meeting or exceeding monthly metrics such as setting appointments, lead conversions and identifying prospects</w:t>
      </w:r>
    </w:p>
    <w:p w:rsidR="001B7243" w:rsidRPr="00F23A1C" w:rsidRDefault="001B7243" w:rsidP="00F23A1C">
      <w:pPr>
        <w:numPr>
          <w:ilvl w:val="0"/>
          <w:numId w:val="7"/>
        </w:numPr>
      </w:pPr>
      <w:r w:rsidRPr="00F23A1C">
        <w:t>Coordinating with management of the company for generating new business.</w:t>
      </w:r>
    </w:p>
    <w:p w:rsidR="001B7243" w:rsidRDefault="001B7243" w:rsidP="00F23A1C">
      <w:pPr>
        <w:numPr>
          <w:ilvl w:val="0"/>
          <w:numId w:val="7"/>
        </w:numPr>
      </w:pPr>
      <w:r w:rsidRPr="00F23A1C">
        <w:t>Develop, acquire and maintain customer relationship.</w:t>
      </w:r>
    </w:p>
    <w:p w:rsidR="001B7243" w:rsidRPr="00F23A1C" w:rsidRDefault="001B7243" w:rsidP="00F23A1C">
      <w:pPr>
        <w:numPr>
          <w:ilvl w:val="0"/>
          <w:numId w:val="7"/>
        </w:numPr>
      </w:pPr>
      <w:r>
        <w:t>Handling existing and new customers.</w:t>
      </w:r>
    </w:p>
    <w:p w:rsidR="001B7243" w:rsidRDefault="001B7243" w:rsidP="00F23A1C">
      <w:pPr>
        <w:numPr>
          <w:ilvl w:val="0"/>
          <w:numId w:val="7"/>
        </w:numPr>
      </w:pPr>
      <w:r w:rsidRPr="00F23A1C">
        <w:t xml:space="preserve">Responsible for Vendor management and Resource augmentation. </w:t>
      </w:r>
    </w:p>
    <w:p w:rsidR="001B7243" w:rsidRDefault="001B7243" w:rsidP="00794C4D"/>
    <w:p w:rsidR="001B7243" w:rsidRDefault="001B7243" w:rsidP="00794C4D">
      <w:pPr>
        <w:pStyle w:val="BodyText"/>
        <w:numPr>
          <w:ilvl w:val="0"/>
          <w:numId w:val="2"/>
        </w:numPr>
      </w:pPr>
      <w:r>
        <w:t>Recruitment</w:t>
      </w:r>
    </w:p>
    <w:p w:rsidR="001B7243" w:rsidRPr="0078090D" w:rsidRDefault="001B7243" w:rsidP="00794C4D">
      <w:pPr>
        <w:pStyle w:val="BodyText"/>
        <w:numPr>
          <w:ilvl w:val="0"/>
          <w:numId w:val="8"/>
        </w:numPr>
        <w:spacing w:after="0"/>
        <w:rPr>
          <w:sz w:val="22"/>
        </w:rPr>
      </w:pPr>
      <w:r w:rsidRPr="0078090D">
        <w:rPr>
          <w:sz w:val="22"/>
        </w:rPr>
        <w:t>Understanding the Job description.</w:t>
      </w:r>
    </w:p>
    <w:p w:rsidR="001B7243" w:rsidRPr="0078090D" w:rsidRDefault="001B7243" w:rsidP="00794C4D">
      <w:pPr>
        <w:pStyle w:val="BodyText"/>
        <w:numPr>
          <w:ilvl w:val="0"/>
          <w:numId w:val="8"/>
        </w:numPr>
        <w:spacing w:after="0"/>
        <w:rPr>
          <w:sz w:val="22"/>
        </w:rPr>
      </w:pPr>
      <w:r w:rsidRPr="0078090D">
        <w:rPr>
          <w:sz w:val="22"/>
        </w:rPr>
        <w:t>Screening candidates as per available job description</w:t>
      </w:r>
    </w:p>
    <w:p w:rsidR="001B7243" w:rsidRPr="0078090D" w:rsidRDefault="001B7243" w:rsidP="00794C4D">
      <w:pPr>
        <w:pStyle w:val="BodyText"/>
        <w:numPr>
          <w:ilvl w:val="0"/>
          <w:numId w:val="8"/>
        </w:numPr>
        <w:spacing w:after="0"/>
        <w:rPr>
          <w:sz w:val="22"/>
        </w:rPr>
      </w:pPr>
      <w:r w:rsidRPr="0078090D">
        <w:rPr>
          <w:sz w:val="22"/>
        </w:rPr>
        <w:t>Resume generation through various channels/portals (Internal &amp; External) and References</w:t>
      </w:r>
    </w:p>
    <w:p w:rsidR="001B7243" w:rsidRPr="00F23A1C" w:rsidRDefault="001B7243" w:rsidP="00794C4D">
      <w:pPr>
        <w:pStyle w:val="BodyText"/>
        <w:numPr>
          <w:ilvl w:val="0"/>
          <w:numId w:val="8"/>
        </w:numPr>
        <w:spacing w:after="0"/>
      </w:pPr>
      <w:r>
        <w:t xml:space="preserve">Short </w:t>
      </w:r>
      <w:r w:rsidRPr="0078090D">
        <w:t>listing candidates and scheduling interviews- Telephonic or Face to Face</w:t>
      </w:r>
    </w:p>
    <w:p w:rsidR="001B7243" w:rsidRDefault="001B7243"/>
    <w:tbl>
      <w:tblPr>
        <w:tblW w:w="0" w:type="auto"/>
        <w:tblInd w:w="11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/>
      </w:tblPr>
      <w:tblGrid>
        <w:gridCol w:w="7338"/>
        <w:gridCol w:w="2437"/>
      </w:tblGrid>
      <w:tr w:rsidR="001B7243">
        <w:trPr>
          <w:trHeight w:val="24"/>
        </w:trPr>
        <w:tc>
          <w:tcPr>
            <w:tcW w:w="7338" w:type="dxa"/>
          </w:tcPr>
          <w:p w:rsidR="001B7243" w:rsidRPr="00551554" w:rsidRDefault="001B7243">
            <w:pPr>
              <w:pStyle w:val="ResumeBodyText"/>
              <w:snapToGrid w:val="0"/>
              <w:rPr>
                <w:b/>
              </w:rPr>
            </w:pPr>
            <w:r w:rsidRPr="00551554">
              <w:rPr>
                <w:b/>
              </w:rPr>
              <w:t>Marketing</w:t>
            </w:r>
            <w:r>
              <w:rPr>
                <w:b/>
              </w:rPr>
              <w:t xml:space="preserve"> Executive</w:t>
            </w:r>
          </w:p>
          <w:p w:rsidR="001B7243" w:rsidRPr="00551554" w:rsidRDefault="001B7243" w:rsidP="00551554">
            <w:pPr>
              <w:pStyle w:val="Italics"/>
              <w:rPr>
                <w:b/>
              </w:rPr>
            </w:pPr>
            <w:r w:rsidRPr="00551554">
              <w:rPr>
                <w:b/>
              </w:rPr>
              <w:t>I</w:t>
            </w:r>
            <w:r>
              <w:rPr>
                <w:b/>
              </w:rPr>
              <w:t>ntegra</w:t>
            </w:r>
            <w:r w:rsidRPr="00551554">
              <w:rPr>
                <w:b/>
              </w:rPr>
              <w:t xml:space="preserve"> M</w:t>
            </w:r>
            <w:r>
              <w:rPr>
                <w:b/>
              </w:rPr>
              <w:t>icro</w:t>
            </w:r>
            <w:r w:rsidRPr="00551554">
              <w:rPr>
                <w:b/>
              </w:rPr>
              <w:t xml:space="preserve"> S</w:t>
            </w:r>
            <w:r>
              <w:rPr>
                <w:b/>
              </w:rPr>
              <w:t>oftware</w:t>
            </w:r>
            <w:r w:rsidRPr="00551554">
              <w:rPr>
                <w:b/>
              </w:rPr>
              <w:t xml:space="preserve"> S</w:t>
            </w:r>
            <w:r>
              <w:rPr>
                <w:b/>
              </w:rPr>
              <w:t>ervices</w:t>
            </w:r>
            <w:r w:rsidRPr="00551554">
              <w:rPr>
                <w:b/>
              </w:rPr>
              <w:t>, B</w:t>
            </w:r>
            <w:r>
              <w:rPr>
                <w:b/>
              </w:rPr>
              <w:t>angalore</w:t>
            </w:r>
          </w:p>
        </w:tc>
        <w:tc>
          <w:tcPr>
            <w:tcW w:w="2437" w:type="dxa"/>
          </w:tcPr>
          <w:p w:rsidR="001B7243" w:rsidRPr="00551554" w:rsidRDefault="001B7243" w:rsidP="00AF7CBB">
            <w:pPr>
              <w:pStyle w:val="Dates"/>
              <w:snapToGrid w:val="0"/>
              <w:rPr>
                <w:rStyle w:val="PlaceholderText"/>
                <w:rFonts w:cs="Tahoma"/>
                <w:b/>
                <w:color w:val="595959"/>
              </w:rPr>
            </w:pPr>
            <w:r w:rsidRPr="00551554">
              <w:rPr>
                <w:rStyle w:val="PlaceholderText"/>
                <w:rFonts w:cs="Tahoma"/>
                <w:b/>
                <w:color w:val="595959"/>
              </w:rPr>
              <w:t>[Sep 2010] –</w:t>
            </w:r>
            <w:r w:rsidRPr="00551554">
              <w:rPr>
                <w:b/>
              </w:rPr>
              <w:t xml:space="preserve"> </w:t>
            </w:r>
            <w:r>
              <w:rPr>
                <w:b/>
              </w:rPr>
              <w:t>[Nov 2012]</w:t>
            </w:r>
          </w:p>
        </w:tc>
      </w:tr>
    </w:tbl>
    <w:p w:rsidR="001B7243" w:rsidRDefault="001B7243" w:rsidP="00F23A1C">
      <w:pPr>
        <w:pStyle w:val="BodyText"/>
        <w:ind w:left="360"/>
      </w:pPr>
    </w:p>
    <w:p w:rsidR="001B7243" w:rsidRDefault="001B7243">
      <w:pPr>
        <w:pStyle w:val="BodyText"/>
        <w:numPr>
          <w:ilvl w:val="0"/>
          <w:numId w:val="2"/>
        </w:numPr>
      </w:pPr>
      <w:r w:rsidRPr="00551554">
        <w:t>Marketing</w:t>
      </w:r>
      <w:r>
        <w:t xml:space="preserve"> </w:t>
      </w:r>
    </w:p>
    <w:p w:rsidR="001B7243" w:rsidRPr="0078090D" w:rsidRDefault="001B7243" w:rsidP="0078090D">
      <w:pPr>
        <w:numPr>
          <w:ilvl w:val="0"/>
          <w:numId w:val="7"/>
        </w:numPr>
        <w:ind w:left="1066"/>
        <w:rPr>
          <w:rFonts w:cs="Times New Roman"/>
          <w:sz w:val="22"/>
          <w:szCs w:val="22"/>
        </w:rPr>
      </w:pPr>
      <w:r w:rsidRPr="0078090D">
        <w:rPr>
          <w:rFonts w:cs="Times New Roman"/>
          <w:sz w:val="22"/>
          <w:szCs w:val="22"/>
        </w:rPr>
        <w:t>Market Research, contact building and database building for Domestic market.</w:t>
      </w:r>
    </w:p>
    <w:p w:rsidR="001B7243" w:rsidRPr="0078090D" w:rsidRDefault="001B7243" w:rsidP="0078090D">
      <w:pPr>
        <w:numPr>
          <w:ilvl w:val="0"/>
          <w:numId w:val="7"/>
        </w:numPr>
        <w:ind w:left="1066"/>
        <w:rPr>
          <w:rFonts w:cs="Times New Roman"/>
          <w:sz w:val="22"/>
          <w:szCs w:val="22"/>
        </w:rPr>
      </w:pPr>
      <w:r w:rsidRPr="0078090D">
        <w:rPr>
          <w:rFonts w:cs="Times New Roman"/>
          <w:sz w:val="22"/>
          <w:szCs w:val="22"/>
        </w:rPr>
        <w:t>Responsible for developing, assessing and prospecting new &amp; existing client business to meet sales and profit objectives.</w:t>
      </w:r>
    </w:p>
    <w:p w:rsidR="001B7243" w:rsidRPr="0078090D" w:rsidRDefault="001B7243" w:rsidP="0078090D">
      <w:pPr>
        <w:numPr>
          <w:ilvl w:val="0"/>
          <w:numId w:val="7"/>
        </w:numPr>
        <w:ind w:left="1066"/>
        <w:rPr>
          <w:rFonts w:cs="Times New Roman"/>
          <w:sz w:val="22"/>
          <w:szCs w:val="22"/>
        </w:rPr>
      </w:pPr>
      <w:r w:rsidRPr="0078090D">
        <w:rPr>
          <w:rFonts w:cs="Times New Roman"/>
          <w:sz w:val="22"/>
          <w:szCs w:val="22"/>
        </w:rPr>
        <w:t>Responsible for meeting or exceeding monthly metrics such as setting appointments, lead conversions and identifying prospects</w:t>
      </w:r>
    </w:p>
    <w:p w:rsidR="001B7243" w:rsidRPr="0078090D" w:rsidRDefault="001B7243" w:rsidP="0078090D">
      <w:pPr>
        <w:pStyle w:val="BodyText"/>
        <w:numPr>
          <w:ilvl w:val="0"/>
          <w:numId w:val="7"/>
        </w:numPr>
        <w:spacing w:after="0"/>
        <w:ind w:left="1066"/>
        <w:rPr>
          <w:rFonts w:cs="Times New Roman"/>
          <w:sz w:val="22"/>
          <w:szCs w:val="22"/>
        </w:rPr>
      </w:pPr>
      <w:r w:rsidRPr="0078090D">
        <w:rPr>
          <w:rFonts w:cs="Times New Roman"/>
          <w:sz w:val="22"/>
          <w:szCs w:val="22"/>
        </w:rPr>
        <w:t>Coordinating with management of the company for generating new business.</w:t>
      </w:r>
    </w:p>
    <w:p w:rsidR="001B7243" w:rsidRPr="0078090D" w:rsidRDefault="001B7243" w:rsidP="0078090D">
      <w:pPr>
        <w:pStyle w:val="BodyText"/>
        <w:numPr>
          <w:ilvl w:val="0"/>
          <w:numId w:val="7"/>
        </w:numPr>
        <w:spacing w:after="0"/>
        <w:ind w:left="1066"/>
        <w:rPr>
          <w:rFonts w:cs="Times New Roman"/>
          <w:sz w:val="22"/>
          <w:szCs w:val="22"/>
        </w:rPr>
      </w:pPr>
      <w:r w:rsidRPr="0078090D">
        <w:rPr>
          <w:rFonts w:cs="Times New Roman"/>
          <w:sz w:val="22"/>
          <w:szCs w:val="22"/>
        </w:rPr>
        <w:t>Preparing proposals, presentations and case study.</w:t>
      </w:r>
    </w:p>
    <w:p w:rsidR="001B7243" w:rsidRPr="0078090D" w:rsidRDefault="001B7243" w:rsidP="0078090D">
      <w:pPr>
        <w:pStyle w:val="BodyText"/>
        <w:numPr>
          <w:ilvl w:val="0"/>
          <w:numId w:val="7"/>
        </w:numPr>
        <w:spacing w:after="0"/>
        <w:ind w:left="1066"/>
        <w:rPr>
          <w:rFonts w:cs="Times New Roman"/>
          <w:sz w:val="22"/>
          <w:szCs w:val="22"/>
        </w:rPr>
      </w:pPr>
      <w:r w:rsidRPr="0078090D">
        <w:rPr>
          <w:rFonts w:cs="Times New Roman"/>
          <w:sz w:val="22"/>
          <w:szCs w:val="22"/>
        </w:rPr>
        <w:t>Develop, acquire and maintain customer relationship.</w:t>
      </w:r>
    </w:p>
    <w:p w:rsidR="001B7243" w:rsidRPr="0078090D" w:rsidRDefault="001B7243" w:rsidP="0078090D">
      <w:pPr>
        <w:numPr>
          <w:ilvl w:val="0"/>
          <w:numId w:val="7"/>
        </w:numPr>
        <w:ind w:left="1066"/>
        <w:rPr>
          <w:rFonts w:cs="Times New Roman"/>
          <w:sz w:val="22"/>
          <w:szCs w:val="22"/>
        </w:rPr>
      </w:pPr>
      <w:r w:rsidRPr="0078090D">
        <w:rPr>
          <w:rFonts w:cs="Times New Roman"/>
          <w:sz w:val="22"/>
          <w:szCs w:val="22"/>
        </w:rPr>
        <w:t>Marketing activities on Android application development training.</w:t>
      </w:r>
    </w:p>
    <w:p w:rsidR="001B7243" w:rsidRPr="0078090D" w:rsidRDefault="001B7243" w:rsidP="0078090D">
      <w:pPr>
        <w:numPr>
          <w:ilvl w:val="0"/>
          <w:numId w:val="7"/>
        </w:numPr>
        <w:ind w:left="1066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Responsible for </w:t>
      </w:r>
      <w:r w:rsidRPr="0078090D">
        <w:rPr>
          <w:rFonts w:cs="Times New Roman"/>
          <w:sz w:val="22"/>
          <w:szCs w:val="22"/>
        </w:rPr>
        <w:t>Vendor management</w:t>
      </w:r>
      <w:r>
        <w:rPr>
          <w:rFonts w:cs="Times New Roman"/>
          <w:sz w:val="22"/>
          <w:szCs w:val="22"/>
        </w:rPr>
        <w:t xml:space="preserve"> and </w:t>
      </w:r>
      <w:r w:rsidRPr="007A17F9">
        <w:rPr>
          <w:rFonts w:cs="Times New Roman"/>
          <w:sz w:val="22"/>
          <w:szCs w:val="22"/>
        </w:rPr>
        <w:t>Resource augmentation</w:t>
      </w:r>
      <w:r>
        <w:rPr>
          <w:rFonts w:cs="Times New Roman"/>
          <w:sz w:val="22"/>
          <w:szCs w:val="22"/>
        </w:rPr>
        <w:t>.</w:t>
      </w:r>
      <w:r w:rsidRPr="0078090D">
        <w:rPr>
          <w:rFonts w:cs="Times New Roman"/>
          <w:sz w:val="22"/>
          <w:szCs w:val="22"/>
        </w:rPr>
        <w:t xml:space="preserve"> </w:t>
      </w:r>
    </w:p>
    <w:p w:rsidR="001B7243" w:rsidRPr="0078090D" w:rsidRDefault="001B7243" w:rsidP="0078090D">
      <w:pPr>
        <w:pStyle w:val="BodyText"/>
        <w:numPr>
          <w:ilvl w:val="0"/>
          <w:numId w:val="7"/>
        </w:numPr>
        <w:spacing w:after="0"/>
        <w:ind w:left="1066"/>
        <w:rPr>
          <w:rFonts w:cs="Times New Roman"/>
          <w:sz w:val="22"/>
          <w:szCs w:val="22"/>
        </w:rPr>
      </w:pPr>
      <w:r w:rsidRPr="0078090D">
        <w:rPr>
          <w:rFonts w:cs="Times New Roman"/>
          <w:sz w:val="22"/>
          <w:szCs w:val="22"/>
        </w:rPr>
        <w:t>Establishing account presence and hold attention of key contacts at various client locations.</w:t>
      </w:r>
    </w:p>
    <w:p w:rsidR="001B7243" w:rsidRPr="0078090D" w:rsidRDefault="001B7243" w:rsidP="0078090D">
      <w:pPr>
        <w:pStyle w:val="BodyText"/>
        <w:numPr>
          <w:ilvl w:val="0"/>
          <w:numId w:val="7"/>
        </w:numPr>
        <w:spacing w:after="0"/>
        <w:ind w:left="1066"/>
        <w:rPr>
          <w:rFonts w:cs="Times New Roman"/>
          <w:sz w:val="22"/>
          <w:szCs w:val="22"/>
        </w:rPr>
      </w:pPr>
      <w:r w:rsidRPr="0078090D">
        <w:rPr>
          <w:rFonts w:cs="Times New Roman"/>
          <w:sz w:val="22"/>
          <w:szCs w:val="22"/>
        </w:rPr>
        <w:t>Preparing the billing details and invoice.</w:t>
      </w:r>
    </w:p>
    <w:p w:rsidR="001B7243" w:rsidRPr="00F23A1C" w:rsidRDefault="001B7243" w:rsidP="0078090D">
      <w:pPr>
        <w:pStyle w:val="BodyText"/>
        <w:numPr>
          <w:ilvl w:val="0"/>
          <w:numId w:val="7"/>
        </w:numPr>
        <w:spacing w:after="0"/>
        <w:ind w:left="1066"/>
        <w:rPr>
          <w:sz w:val="22"/>
          <w:szCs w:val="22"/>
        </w:rPr>
      </w:pPr>
      <w:r w:rsidRPr="0078090D">
        <w:rPr>
          <w:rFonts w:cs="Times New Roman"/>
          <w:sz w:val="22"/>
          <w:szCs w:val="22"/>
        </w:rPr>
        <w:t>Follow up and ensure that outstanding are collected on time including sending appropriate reminders to clients.</w:t>
      </w:r>
    </w:p>
    <w:p w:rsidR="001B7243" w:rsidRPr="0078090D" w:rsidRDefault="001B7243" w:rsidP="00F23A1C">
      <w:pPr>
        <w:pStyle w:val="BodyText"/>
        <w:spacing w:after="0"/>
        <w:ind w:left="706"/>
        <w:rPr>
          <w:sz w:val="22"/>
          <w:szCs w:val="22"/>
        </w:rPr>
      </w:pPr>
    </w:p>
    <w:p w:rsidR="001B7243" w:rsidRDefault="001B7243">
      <w:pPr>
        <w:pStyle w:val="BodyText"/>
        <w:numPr>
          <w:ilvl w:val="0"/>
          <w:numId w:val="2"/>
        </w:numPr>
      </w:pPr>
      <w:r>
        <w:t>Recruitment</w:t>
      </w:r>
    </w:p>
    <w:p w:rsidR="001B7243" w:rsidRPr="0078090D" w:rsidRDefault="001B7243" w:rsidP="0078090D">
      <w:pPr>
        <w:pStyle w:val="BodyText"/>
        <w:numPr>
          <w:ilvl w:val="0"/>
          <w:numId w:val="8"/>
        </w:numPr>
        <w:spacing w:after="0"/>
        <w:rPr>
          <w:sz w:val="22"/>
        </w:rPr>
      </w:pPr>
      <w:r w:rsidRPr="0078090D">
        <w:rPr>
          <w:sz w:val="22"/>
        </w:rPr>
        <w:t>Understanding the Job description.</w:t>
      </w:r>
    </w:p>
    <w:p w:rsidR="001B7243" w:rsidRPr="0078090D" w:rsidRDefault="001B7243" w:rsidP="0078090D">
      <w:pPr>
        <w:pStyle w:val="BodyText"/>
        <w:numPr>
          <w:ilvl w:val="0"/>
          <w:numId w:val="8"/>
        </w:numPr>
        <w:spacing w:after="0"/>
        <w:rPr>
          <w:sz w:val="22"/>
        </w:rPr>
      </w:pPr>
      <w:r w:rsidRPr="0078090D">
        <w:rPr>
          <w:sz w:val="22"/>
        </w:rPr>
        <w:t>Screening candidates as per available job description</w:t>
      </w:r>
    </w:p>
    <w:p w:rsidR="001B7243" w:rsidRPr="0078090D" w:rsidRDefault="001B7243" w:rsidP="0078090D">
      <w:pPr>
        <w:pStyle w:val="BodyText"/>
        <w:numPr>
          <w:ilvl w:val="0"/>
          <w:numId w:val="8"/>
        </w:numPr>
        <w:spacing w:after="0"/>
        <w:rPr>
          <w:sz w:val="22"/>
        </w:rPr>
      </w:pPr>
      <w:r w:rsidRPr="0078090D">
        <w:rPr>
          <w:sz w:val="22"/>
        </w:rPr>
        <w:t>Resume generation through various channels/portals (Internal &amp; External) and References</w:t>
      </w:r>
    </w:p>
    <w:p w:rsidR="001B7243" w:rsidRPr="0078090D" w:rsidRDefault="001B7243" w:rsidP="0078090D">
      <w:pPr>
        <w:pStyle w:val="BodyText"/>
        <w:numPr>
          <w:ilvl w:val="0"/>
          <w:numId w:val="8"/>
        </w:numPr>
        <w:spacing w:after="0"/>
        <w:rPr>
          <w:sz w:val="22"/>
        </w:rPr>
      </w:pPr>
      <w:r w:rsidRPr="0078090D">
        <w:rPr>
          <w:sz w:val="22"/>
        </w:rPr>
        <w:t>Short listing candidates and scheduling interviews- Telephonic or Face to Face</w:t>
      </w:r>
    </w:p>
    <w:p w:rsidR="001B7243" w:rsidRPr="0078090D" w:rsidRDefault="001B7243" w:rsidP="0078090D">
      <w:pPr>
        <w:pStyle w:val="BodyText"/>
        <w:numPr>
          <w:ilvl w:val="0"/>
          <w:numId w:val="8"/>
        </w:numPr>
        <w:spacing w:after="0"/>
        <w:rPr>
          <w:sz w:val="22"/>
        </w:rPr>
      </w:pPr>
      <w:r w:rsidRPr="0078090D">
        <w:rPr>
          <w:sz w:val="22"/>
        </w:rPr>
        <w:t>Managing employment advertising campaigns and programs</w:t>
      </w:r>
    </w:p>
    <w:p w:rsidR="001B7243" w:rsidRPr="0078090D" w:rsidRDefault="001B7243" w:rsidP="0078090D">
      <w:pPr>
        <w:pStyle w:val="BodyText"/>
        <w:numPr>
          <w:ilvl w:val="0"/>
          <w:numId w:val="8"/>
        </w:numPr>
        <w:spacing w:after="0"/>
        <w:rPr>
          <w:sz w:val="22"/>
        </w:rPr>
      </w:pPr>
      <w:r w:rsidRPr="0078090D">
        <w:rPr>
          <w:sz w:val="22"/>
        </w:rPr>
        <w:t>Facilitating weekend hiring events</w:t>
      </w:r>
    </w:p>
    <w:p w:rsidR="001B7243" w:rsidRPr="00F23A1C" w:rsidRDefault="001B7243" w:rsidP="0078090D">
      <w:pPr>
        <w:pStyle w:val="BodyText"/>
        <w:numPr>
          <w:ilvl w:val="0"/>
          <w:numId w:val="8"/>
        </w:numPr>
        <w:spacing w:after="0"/>
      </w:pPr>
      <w:r w:rsidRPr="0078090D">
        <w:rPr>
          <w:sz w:val="22"/>
        </w:rPr>
        <w:t>Handling Android Competency Centre</w:t>
      </w:r>
    </w:p>
    <w:p w:rsidR="001B7243" w:rsidRDefault="001B7243" w:rsidP="00F23A1C">
      <w:pPr>
        <w:pStyle w:val="BodyText"/>
        <w:spacing w:after="0"/>
        <w:rPr>
          <w:sz w:val="22"/>
        </w:rPr>
      </w:pPr>
    </w:p>
    <w:p w:rsidR="001B7243" w:rsidRDefault="001B7243" w:rsidP="00F23A1C">
      <w:pPr>
        <w:pStyle w:val="BodyText"/>
        <w:spacing w:after="0"/>
        <w:rPr>
          <w:sz w:val="22"/>
        </w:rPr>
      </w:pPr>
    </w:p>
    <w:p w:rsidR="001B7243" w:rsidRDefault="001B7243" w:rsidP="00F23A1C">
      <w:pPr>
        <w:pStyle w:val="BodyText"/>
        <w:spacing w:after="0"/>
        <w:rPr>
          <w:sz w:val="22"/>
        </w:rPr>
      </w:pPr>
    </w:p>
    <w:tbl>
      <w:tblPr>
        <w:tblW w:w="9775" w:type="dxa"/>
        <w:tblInd w:w="11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/>
      </w:tblPr>
      <w:tblGrid>
        <w:gridCol w:w="7338"/>
        <w:gridCol w:w="2437"/>
      </w:tblGrid>
      <w:tr w:rsidR="001B7243" w:rsidTr="00F23A1C">
        <w:trPr>
          <w:trHeight w:val="24"/>
        </w:trPr>
        <w:tc>
          <w:tcPr>
            <w:tcW w:w="7338" w:type="dxa"/>
          </w:tcPr>
          <w:p w:rsidR="001B7243" w:rsidRPr="0078090D" w:rsidRDefault="001B7243" w:rsidP="00C75311">
            <w:pPr>
              <w:pStyle w:val="ResumeBodyText"/>
              <w:snapToGrid w:val="0"/>
              <w:rPr>
                <w:b/>
              </w:rPr>
            </w:pPr>
            <w:r>
              <w:rPr>
                <w:b/>
              </w:rPr>
              <w:t>Business Development Executive</w:t>
            </w:r>
          </w:p>
          <w:p w:rsidR="001B7243" w:rsidRPr="0078090D" w:rsidRDefault="001B7243" w:rsidP="0078090D">
            <w:pPr>
              <w:pStyle w:val="Italics"/>
              <w:rPr>
                <w:b/>
              </w:rPr>
            </w:pPr>
            <w:r w:rsidRPr="0078090D">
              <w:rPr>
                <w:b/>
              </w:rPr>
              <w:t>[ F</w:t>
            </w:r>
            <w:r>
              <w:rPr>
                <w:b/>
              </w:rPr>
              <w:t>ocus</w:t>
            </w:r>
            <w:r w:rsidRPr="0078090D">
              <w:rPr>
                <w:b/>
              </w:rPr>
              <w:t xml:space="preserve"> A</w:t>
            </w:r>
            <w:r>
              <w:rPr>
                <w:b/>
              </w:rPr>
              <w:t>cademy</w:t>
            </w:r>
            <w:r w:rsidRPr="0078090D">
              <w:rPr>
                <w:b/>
              </w:rPr>
              <w:t xml:space="preserve"> </w:t>
            </w:r>
            <w:r>
              <w:rPr>
                <w:b/>
              </w:rPr>
              <w:t>for</w:t>
            </w:r>
            <w:r w:rsidRPr="0078090D">
              <w:rPr>
                <w:b/>
              </w:rPr>
              <w:t xml:space="preserve"> C</w:t>
            </w:r>
            <w:r>
              <w:rPr>
                <w:b/>
              </w:rPr>
              <w:t>areer</w:t>
            </w:r>
            <w:r w:rsidRPr="0078090D">
              <w:rPr>
                <w:b/>
              </w:rPr>
              <w:t xml:space="preserve"> E</w:t>
            </w:r>
            <w:r>
              <w:rPr>
                <w:b/>
              </w:rPr>
              <w:t>nhancement</w:t>
            </w:r>
            <w:r w:rsidRPr="0078090D">
              <w:rPr>
                <w:b/>
              </w:rPr>
              <w:t>, C</w:t>
            </w:r>
            <w:r>
              <w:rPr>
                <w:b/>
              </w:rPr>
              <w:t>oimbatore</w:t>
            </w:r>
            <w:r w:rsidRPr="0078090D">
              <w:rPr>
                <w:b/>
              </w:rPr>
              <w:t>]</w:t>
            </w:r>
          </w:p>
        </w:tc>
        <w:tc>
          <w:tcPr>
            <w:tcW w:w="2437" w:type="dxa"/>
          </w:tcPr>
          <w:p w:rsidR="001B7243" w:rsidRPr="0078090D" w:rsidRDefault="001B7243" w:rsidP="00C75311">
            <w:pPr>
              <w:pStyle w:val="Dates"/>
              <w:snapToGrid w:val="0"/>
              <w:rPr>
                <w:rStyle w:val="PlaceholderText"/>
                <w:rFonts w:cs="Tahoma"/>
                <w:b/>
                <w:color w:val="595959"/>
              </w:rPr>
            </w:pPr>
            <w:r w:rsidRPr="0078090D">
              <w:rPr>
                <w:rStyle w:val="PlaceholderText"/>
                <w:rFonts w:cs="Tahoma"/>
                <w:b/>
                <w:color w:val="595959"/>
              </w:rPr>
              <w:t>[May 2010] –</w:t>
            </w:r>
            <w:r w:rsidRPr="0078090D">
              <w:rPr>
                <w:b/>
              </w:rPr>
              <w:t xml:space="preserve"> [Sep 2010]</w:t>
            </w:r>
          </w:p>
        </w:tc>
      </w:tr>
    </w:tbl>
    <w:p w:rsidR="001B7243" w:rsidRDefault="001B7243" w:rsidP="002B036B">
      <w:pPr>
        <w:pStyle w:val="BodyText"/>
      </w:pPr>
    </w:p>
    <w:p w:rsidR="001B7243" w:rsidRDefault="001B7243" w:rsidP="00AF7CBB">
      <w:pPr>
        <w:pStyle w:val="BodyText"/>
        <w:numPr>
          <w:ilvl w:val="0"/>
          <w:numId w:val="2"/>
        </w:numPr>
      </w:pPr>
      <w:r>
        <w:t xml:space="preserve">Marketing </w:t>
      </w:r>
    </w:p>
    <w:p w:rsidR="001B7243" w:rsidRDefault="001B7243" w:rsidP="00261D06">
      <w:pPr>
        <w:pStyle w:val="BodyText"/>
        <w:numPr>
          <w:ilvl w:val="0"/>
          <w:numId w:val="8"/>
        </w:numPr>
        <w:spacing w:after="0"/>
        <w:rPr>
          <w:sz w:val="22"/>
        </w:rPr>
      </w:pPr>
      <w:r w:rsidRPr="00E73A0E">
        <w:rPr>
          <w:sz w:val="22"/>
        </w:rPr>
        <w:t>Implementing the strategies laid by the company</w:t>
      </w:r>
    </w:p>
    <w:p w:rsidR="001B7243" w:rsidRDefault="001B7243" w:rsidP="00261D06">
      <w:pPr>
        <w:pStyle w:val="BodyText"/>
        <w:numPr>
          <w:ilvl w:val="0"/>
          <w:numId w:val="8"/>
        </w:numPr>
        <w:spacing w:after="0"/>
        <w:rPr>
          <w:sz w:val="22"/>
        </w:rPr>
      </w:pPr>
      <w:r w:rsidRPr="00E73A0E">
        <w:rPr>
          <w:sz w:val="22"/>
        </w:rPr>
        <w:t>Initiating strat</w:t>
      </w:r>
      <w:r>
        <w:rPr>
          <w:sz w:val="22"/>
        </w:rPr>
        <w:t>egies to create brand awareness</w:t>
      </w:r>
      <w:r w:rsidRPr="00E73A0E">
        <w:rPr>
          <w:sz w:val="22"/>
        </w:rPr>
        <w:t xml:space="preserve"> generate inquiries and ensuring conversion.</w:t>
      </w:r>
    </w:p>
    <w:p w:rsidR="001B7243" w:rsidRDefault="001B7243" w:rsidP="00261D06">
      <w:pPr>
        <w:pStyle w:val="BodyText"/>
        <w:numPr>
          <w:ilvl w:val="0"/>
          <w:numId w:val="8"/>
        </w:numPr>
        <w:spacing w:after="0"/>
        <w:rPr>
          <w:sz w:val="22"/>
        </w:rPr>
      </w:pPr>
      <w:r>
        <w:rPr>
          <w:sz w:val="22"/>
        </w:rPr>
        <w:t xml:space="preserve">Preparing and maintaining the database of various colleges and students. </w:t>
      </w:r>
    </w:p>
    <w:p w:rsidR="001B7243" w:rsidRDefault="001B7243" w:rsidP="00261D06">
      <w:pPr>
        <w:pStyle w:val="BodyText"/>
        <w:numPr>
          <w:ilvl w:val="0"/>
          <w:numId w:val="8"/>
        </w:numPr>
        <w:spacing w:after="0"/>
        <w:rPr>
          <w:sz w:val="22"/>
        </w:rPr>
      </w:pPr>
      <w:r w:rsidRPr="00E73A0E">
        <w:rPr>
          <w:sz w:val="22"/>
        </w:rPr>
        <w:t>Interacting with various types of target group</w:t>
      </w:r>
      <w:r>
        <w:rPr>
          <w:sz w:val="22"/>
        </w:rPr>
        <w:t xml:space="preserve"> – Engineering students, Placement officers, Principals and others</w:t>
      </w:r>
    </w:p>
    <w:p w:rsidR="001B7243" w:rsidRPr="00E73A0E" w:rsidRDefault="001B7243" w:rsidP="00DE44F0">
      <w:pPr>
        <w:widowControl/>
        <w:numPr>
          <w:ilvl w:val="0"/>
          <w:numId w:val="8"/>
        </w:numPr>
        <w:suppressAutoHyphens w:val="0"/>
        <w:rPr>
          <w:sz w:val="22"/>
        </w:rPr>
      </w:pPr>
      <w:r w:rsidRPr="00E73A0E">
        <w:rPr>
          <w:sz w:val="22"/>
        </w:rPr>
        <w:t>Preparing presentations and banners/posters.</w:t>
      </w:r>
    </w:p>
    <w:p w:rsidR="001B7243" w:rsidRDefault="001B7243" w:rsidP="00DE44F0">
      <w:pPr>
        <w:pStyle w:val="BodyText"/>
        <w:numPr>
          <w:ilvl w:val="0"/>
          <w:numId w:val="8"/>
        </w:numPr>
        <w:spacing w:after="0"/>
      </w:pPr>
      <w:r w:rsidRPr="0078090D">
        <w:rPr>
          <w:sz w:val="22"/>
        </w:rPr>
        <w:t>Been a part of the core team that coordinated events like ‘MAT Camp, 10’, ‘FACE Scholar Test, 10’, etc.</w:t>
      </w:r>
    </w:p>
    <w:p w:rsidR="001B7243" w:rsidRDefault="001B7243"/>
    <w:sectPr w:rsidR="001B7243" w:rsidSect="00F23A1C">
      <w:headerReference w:type="default" r:id="rId7"/>
      <w:headerReference w:type="first" r:id="rId8"/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A06" w:rsidRDefault="00E12A06" w:rsidP="009B1D6C">
      <w:r>
        <w:separator/>
      </w:r>
    </w:p>
  </w:endnote>
  <w:endnote w:type="continuationSeparator" w:id="1">
    <w:p w:rsidR="00E12A06" w:rsidRDefault="00E12A06" w:rsidP="009B1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A06" w:rsidRDefault="00E12A06" w:rsidP="009B1D6C">
      <w:r>
        <w:separator/>
      </w:r>
    </w:p>
  </w:footnote>
  <w:footnote w:type="continuationSeparator" w:id="1">
    <w:p w:rsidR="00E12A06" w:rsidRDefault="00E12A06" w:rsidP="009B1D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243" w:rsidRDefault="001B7243" w:rsidP="00957BFE">
    <w:r w:rsidRPr="009B1D6C">
      <w:rPr>
        <w:sz w:val="34"/>
      </w:rPr>
      <w:t>Devi Prasad Thodimarath</w:t>
    </w:r>
    <w:r>
      <w:rPr>
        <w:sz w:val="26"/>
      </w:rPr>
      <w:tab/>
    </w:r>
    <w:r>
      <w:rPr>
        <w:sz w:val="26"/>
      </w:rPr>
      <w:tab/>
    </w:r>
    <w:r>
      <w:rPr>
        <w:sz w:val="26"/>
      </w:rPr>
      <w:tab/>
    </w:r>
    <w:r>
      <w:rPr>
        <w:sz w:val="26"/>
      </w:rPr>
      <w:tab/>
    </w:r>
    <w:r>
      <w:t xml:space="preserve">+919535700887 | </w:t>
    </w:r>
    <w:hyperlink r:id="rId1" w:history="1">
      <w:r>
        <w:rPr>
          <w:rStyle w:val="Hyperlink"/>
          <w:rFonts w:cs="Tahoma"/>
        </w:rPr>
        <w:t>tdp1986@gmail.com</w:t>
      </w:r>
    </w:hyperlink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243" w:rsidRDefault="001B7243" w:rsidP="00957BFE">
    <w:r w:rsidRPr="009B1D6C">
      <w:rPr>
        <w:sz w:val="34"/>
      </w:rPr>
      <w:t>Devi Prasad Thodimarath</w:t>
    </w:r>
    <w:r>
      <w:rPr>
        <w:sz w:val="26"/>
      </w:rPr>
      <w:tab/>
    </w:r>
    <w:r>
      <w:rPr>
        <w:sz w:val="26"/>
      </w:rPr>
      <w:tab/>
    </w:r>
    <w:r>
      <w:rPr>
        <w:sz w:val="26"/>
      </w:rPr>
      <w:tab/>
    </w:r>
    <w:r>
      <w:rPr>
        <w:sz w:val="26"/>
      </w:rPr>
      <w:tab/>
    </w:r>
    <w:r>
      <w:t xml:space="preserve">+919535700887 | </w:t>
    </w:r>
    <w:hyperlink r:id="rId1" w:history="1">
      <w:r>
        <w:rPr>
          <w:rStyle w:val="Hyperlink"/>
          <w:rFonts w:cs="Tahoma"/>
        </w:rPr>
        <w:t>tdp1986@gmail.com</w:t>
      </w:r>
    </w:hyperlink>
  </w:p>
  <w:p w:rsidR="001B7243" w:rsidRDefault="001B7243" w:rsidP="00957BFE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2B, “Nandhanam”, Lake Shore Gardens </w:t>
    </w:r>
  </w:p>
  <w:p w:rsidR="001B7243" w:rsidRDefault="001B7243" w:rsidP="00957BF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Vidyaranyapuram, Bangalore 560097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17F95625"/>
    <w:multiLevelType w:val="hybridMultilevel"/>
    <w:tmpl w:val="FD9E48A6"/>
    <w:lvl w:ilvl="0" w:tplc="3BF48788">
      <w:numFmt w:val="bullet"/>
      <w:lvlText w:val=""/>
      <w:lvlJc w:val="left"/>
      <w:pPr>
        <w:ind w:left="1069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6007C05"/>
    <w:multiLevelType w:val="hybridMultilevel"/>
    <w:tmpl w:val="1F24327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E434456"/>
    <w:multiLevelType w:val="hybridMultilevel"/>
    <w:tmpl w:val="AD04275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502433B7"/>
    <w:multiLevelType w:val="hybridMultilevel"/>
    <w:tmpl w:val="7250EA16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BA12C6"/>
    <w:rsid w:val="00043491"/>
    <w:rsid w:val="00046F41"/>
    <w:rsid w:val="00056714"/>
    <w:rsid w:val="00197A8F"/>
    <w:rsid w:val="001B1C9D"/>
    <w:rsid w:val="001B7243"/>
    <w:rsid w:val="00261D06"/>
    <w:rsid w:val="0029437E"/>
    <w:rsid w:val="002B036B"/>
    <w:rsid w:val="003626A3"/>
    <w:rsid w:val="0036426F"/>
    <w:rsid w:val="003B61B8"/>
    <w:rsid w:val="003D7769"/>
    <w:rsid w:val="00420A2B"/>
    <w:rsid w:val="004B3BE9"/>
    <w:rsid w:val="004D7F52"/>
    <w:rsid w:val="00515516"/>
    <w:rsid w:val="00535A38"/>
    <w:rsid w:val="00551554"/>
    <w:rsid w:val="005944C3"/>
    <w:rsid w:val="005D1BDE"/>
    <w:rsid w:val="00676DD9"/>
    <w:rsid w:val="00747B62"/>
    <w:rsid w:val="00774B2B"/>
    <w:rsid w:val="0077541C"/>
    <w:rsid w:val="0078090D"/>
    <w:rsid w:val="00794C4D"/>
    <w:rsid w:val="007A17F9"/>
    <w:rsid w:val="008768F9"/>
    <w:rsid w:val="008A4F42"/>
    <w:rsid w:val="009250DC"/>
    <w:rsid w:val="00957BFE"/>
    <w:rsid w:val="009B1D6C"/>
    <w:rsid w:val="00A066D3"/>
    <w:rsid w:val="00A57EE7"/>
    <w:rsid w:val="00AB5DF8"/>
    <w:rsid w:val="00AF7CBB"/>
    <w:rsid w:val="00BA12C6"/>
    <w:rsid w:val="00C141ED"/>
    <w:rsid w:val="00C3261B"/>
    <w:rsid w:val="00C75311"/>
    <w:rsid w:val="00CA580A"/>
    <w:rsid w:val="00D626EE"/>
    <w:rsid w:val="00D760B1"/>
    <w:rsid w:val="00DE44F0"/>
    <w:rsid w:val="00E12A06"/>
    <w:rsid w:val="00E73A0E"/>
    <w:rsid w:val="00E73C43"/>
    <w:rsid w:val="00EC1E34"/>
    <w:rsid w:val="00ED3A98"/>
    <w:rsid w:val="00F23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714"/>
    <w:pPr>
      <w:widowControl w:val="0"/>
      <w:suppressAutoHyphens/>
    </w:pPr>
    <w:rPr>
      <w:rFonts w:eastAsia="SimSun" w:cs="Tahoma"/>
      <w:kern w:val="1"/>
      <w:sz w:val="24"/>
      <w:szCs w:val="24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56714"/>
    <w:rPr>
      <w:rFonts w:cs="Times New Roman"/>
      <w:color w:val="0000FF"/>
      <w:u w:val="single"/>
    </w:rPr>
  </w:style>
  <w:style w:type="character" w:customStyle="1" w:styleId="WW8Num2z0">
    <w:name w:val="WW8Num2z0"/>
    <w:rsid w:val="00056714"/>
    <w:rPr>
      <w:rFonts w:ascii="Symbol" w:hAnsi="Symbol"/>
    </w:rPr>
  </w:style>
  <w:style w:type="character" w:styleId="PlaceholderText">
    <w:name w:val="Placeholder Text"/>
    <w:basedOn w:val="DefaultParagraphFont"/>
    <w:uiPriority w:val="99"/>
    <w:rsid w:val="00056714"/>
    <w:rPr>
      <w:rFonts w:cs="Times New Roman"/>
      <w:color w:val="808080"/>
    </w:rPr>
  </w:style>
  <w:style w:type="character" w:customStyle="1" w:styleId="NumberingSymbols">
    <w:name w:val="Numbering Symbols"/>
    <w:rsid w:val="00056714"/>
  </w:style>
  <w:style w:type="character" w:customStyle="1" w:styleId="Bullets">
    <w:name w:val="Bullets"/>
    <w:rsid w:val="00056714"/>
    <w:rPr>
      <w:rFonts w:ascii="OpenSymbol" w:eastAsia="OpenSymbol" w:hAnsi="OpenSymbol"/>
    </w:rPr>
  </w:style>
  <w:style w:type="paragraph" w:customStyle="1" w:styleId="Heading">
    <w:name w:val="Heading"/>
    <w:basedOn w:val="Normal"/>
    <w:next w:val="BodyText"/>
    <w:rsid w:val="00056714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056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4580"/>
    <w:rPr>
      <w:rFonts w:eastAsia="SimSun" w:cs="Mangal"/>
      <w:kern w:val="1"/>
      <w:sz w:val="24"/>
      <w:szCs w:val="21"/>
      <w:lang w:val="en-IN" w:eastAsia="hi-IN" w:bidi="hi-IN"/>
    </w:rPr>
  </w:style>
  <w:style w:type="paragraph" w:styleId="List">
    <w:name w:val="List"/>
    <w:basedOn w:val="BodyText"/>
    <w:uiPriority w:val="99"/>
    <w:rsid w:val="00056714"/>
  </w:style>
  <w:style w:type="paragraph" w:styleId="Caption">
    <w:name w:val="caption"/>
    <w:basedOn w:val="Normal"/>
    <w:uiPriority w:val="35"/>
    <w:qFormat/>
    <w:rsid w:val="0005671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56714"/>
    <w:pPr>
      <w:suppressLineNumbers/>
    </w:pPr>
  </w:style>
  <w:style w:type="paragraph" w:customStyle="1" w:styleId="YourName">
    <w:name w:val="Your Name"/>
    <w:basedOn w:val="Normal"/>
    <w:rsid w:val="00056714"/>
    <w:rPr>
      <w:rFonts w:ascii="Cambria" w:hAnsi="Cambria"/>
      <w:caps/>
      <w:color w:val="595959"/>
      <w:spacing w:val="10"/>
      <w:sz w:val="20"/>
    </w:rPr>
  </w:style>
  <w:style w:type="paragraph" w:customStyle="1" w:styleId="ResumeBodyText">
    <w:name w:val="Resume Body Text"/>
    <w:basedOn w:val="Normal"/>
    <w:rsid w:val="00056714"/>
  </w:style>
  <w:style w:type="paragraph" w:customStyle="1" w:styleId="SectionHeading">
    <w:name w:val="Section Heading"/>
    <w:basedOn w:val="Normal"/>
    <w:rsid w:val="00056714"/>
    <w:rPr>
      <w:rFonts w:ascii="Cambria" w:hAnsi="Cambria"/>
      <w:caps/>
      <w:color w:val="595959"/>
      <w:spacing w:val="10"/>
      <w:sz w:val="15"/>
    </w:rPr>
  </w:style>
  <w:style w:type="paragraph" w:customStyle="1" w:styleId="Dates">
    <w:name w:val="Dates"/>
    <w:basedOn w:val="Normal"/>
    <w:rsid w:val="00056714"/>
    <w:rPr>
      <w:color w:val="595959"/>
    </w:rPr>
  </w:style>
  <w:style w:type="paragraph" w:customStyle="1" w:styleId="Description">
    <w:name w:val="Description"/>
    <w:basedOn w:val="Normal"/>
    <w:rsid w:val="00056714"/>
    <w:pPr>
      <w:tabs>
        <w:tab w:val="num" w:pos="0"/>
      </w:tabs>
      <w:spacing w:after="80"/>
      <w:ind w:left="720" w:hanging="360"/>
    </w:pPr>
  </w:style>
  <w:style w:type="paragraph" w:customStyle="1" w:styleId="Italics">
    <w:name w:val="Italics"/>
    <w:basedOn w:val="Normal"/>
    <w:rsid w:val="00056714"/>
    <w:rPr>
      <w:i/>
    </w:rPr>
  </w:style>
  <w:style w:type="paragraph" w:customStyle="1" w:styleId="TableContents">
    <w:name w:val="Table Contents"/>
    <w:basedOn w:val="Normal"/>
    <w:rsid w:val="00056714"/>
    <w:pPr>
      <w:suppressLineNumbers/>
    </w:pPr>
  </w:style>
  <w:style w:type="paragraph" w:customStyle="1" w:styleId="TableHeading">
    <w:name w:val="Table Heading"/>
    <w:basedOn w:val="TableContents"/>
    <w:rsid w:val="00056714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B1D6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B1D6C"/>
    <w:rPr>
      <w:rFonts w:eastAsia="SimSun" w:cs="Mangal"/>
      <w:kern w:val="1"/>
      <w:sz w:val="21"/>
      <w:szCs w:val="21"/>
      <w:lang w:val="en-IN" w:eastAsia="hi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9B1D6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B1D6C"/>
    <w:rPr>
      <w:rFonts w:eastAsia="SimSun" w:cs="Mangal"/>
      <w:kern w:val="1"/>
      <w:sz w:val="21"/>
      <w:szCs w:val="21"/>
      <w:lang w:val="en-IN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dp1986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dp19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Prasad T</dc:creator>
  <cp:keywords/>
  <dc:description/>
  <cp:lastModifiedBy>Computer</cp:lastModifiedBy>
  <cp:revision>2</cp:revision>
  <cp:lastPrinted>2012-08-30T09:29:00Z</cp:lastPrinted>
  <dcterms:created xsi:type="dcterms:W3CDTF">2014-07-18T10:01:00Z</dcterms:created>
  <dcterms:modified xsi:type="dcterms:W3CDTF">2014-07-18T10:01:00Z</dcterms:modified>
</cp:coreProperties>
</file>