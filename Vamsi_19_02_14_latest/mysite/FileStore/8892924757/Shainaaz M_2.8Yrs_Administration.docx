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1CC" w:rsidRDefault="0032764E" w:rsidP="006A01CC">
      <w:pPr>
        <w:rPr>
          <w:rFonts w:ascii="Book Antiqua" w:hAnsi="Book Antiqua"/>
          <w:b/>
          <w:i/>
        </w:rPr>
      </w:pPr>
      <w:r w:rsidRPr="0032764E">
        <w:rPr>
          <w:noProof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26" type="#_x0000_t202" style="position:absolute;margin-left:-5.4pt;margin-top:-7.45pt;width:559.7pt;height:59.3pt;z-index:251660288;visibility:visible;mso-wrap-distance-left:0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" stroked="f">
            <v:fill opacity="0"/>
            <v:textbox inset="0,0,0,0">
              <w:txbxContent>
                <w:tbl>
                  <w:tblPr>
                    <w:tblW w:w="0" w:type="auto"/>
                    <w:tblInd w:w="198" w:type="dxa"/>
                    <w:tblLayout w:type="fixed"/>
                    <w:tblLook w:val="0000"/>
                  </w:tblPr>
                  <w:tblGrid>
                    <w:gridCol w:w="5508"/>
                    <w:gridCol w:w="5598"/>
                  </w:tblGrid>
                  <w:tr w:rsidR="006A01CC" w:rsidTr="00147697">
                    <w:trPr>
                      <w:trHeight w:val="1170"/>
                    </w:trPr>
                    <w:tc>
                      <w:tcPr>
                        <w:tcW w:w="5508" w:type="dxa"/>
                      </w:tcPr>
                      <w:p w:rsidR="006A01CC" w:rsidRDefault="006A01CC">
                        <w:pPr>
                          <w:snapToGrid w:val="0"/>
                          <w:rPr>
                            <w:rFonts w:ascii="Book Antiqua" w:hAnsi="Book Antiqua"/>
                            <w:b/>
                          </w:rPr>
                        </w:pPr>
                      </w:p>
                      <w:p w:rsidR="006A01CC" w:rsidRDefault="00CB19CE">
                        <w:pPr>
                          <w:rPr>
                            <w:rFonts w:ascii="Book Antiqua" w:hAnsi="Book Antiqua"/>
                            <w:b/>
                          </w:rPr>
                        </w:pPr>
                        <w:r>
                          <w:rPr>
                            <w:rFonts w:ascii="Book Antiqua" w:hAnsi="Book Antiqua"/>
                            <w:b/>
                          </w:rPr>
                          <w:t xml:space="preserve">Shainaaz </w:t>
                        </w:r>
                        <w:r w:rsidR="001363B2">
                          <w:rPr>
                            <w:rFonts w:ascii="Book Antiqua" w:hAnsi="Book Antiqua"/>
                            <w:b/>
                          </w:rPr>
                          <w:t>M</w:t>
                        </w:r>
                      </w:p>
                      <w:p w:rsidR="006A01CC" w:rsidRDefault="006A01CC">
                        <w:pPr>
                          <w:rPr>
                            <w:rFonts w:ascii="Book Antiqua" w:hAnsi="Book Antiqua"/>
                            <w:b/>
                          </w:rPr>
                        </w:pPr>
                        <w:r>
                          <w:rPr>
                            <w:rFonts w:ascii="Book Antiqua" w:hAnsi="Book Antiqua"/>
                            <w:b/>
                          </w:rPr>
                          <w:t>E-Ma</w:t>
                        </w:r>
                        <w:r w:rsidR="00DD38E8">
                          <w:rPr>
                            <w:rFonts w:ascii="Book Antiqua" w:hAnsi="Book Antiqua"/>
                            <w:b/>
                          </w:rPr>
                          <w:t>il:- shain.naaz@yahoo.com</w:t>
                        </w:r>
                      </w:p>
                      <w:p w:rsidR="006A01CC" w:rsidRDefault="00DD38E8">
                        <w:pPr>
                          <w:rPr>
                            <w:rFonts w:ascii="Book Antiqua" w:hAnsi="Book Antiqua"/>
                            <w:b/>
                          </w:rPr>
                        </w:pPr>
                        <w:r>
                          <w:rPr>
                            <w:rFonts w:ascii="Book Antiqua" w:hAnsi="Book Antiqua"/>
                            <w:b/>
                          </w:rPr>
                          <w:t>Ph. No: - 8892924757</w:t>
                        </w:r>
                      </w:p>
                      <w:p w:rsidR="00571A34" w:rsidRDefault="00571A34">
                        <w:pPr>
                          <w:rPr>
                            <w:rFonts w:ascii="Book Antiqua" w:hAnsi="Book Antiqua"/>
                            <w:b/>
                          </w:rPr>
                        </w:pPr>
                      </w:p>
                      <w:p w:rsidR="006A01CC" w:rsidRDefault="006A01CC">
                        <w:pPr>
                          <w:rPr>
                            <w:rFonts w:ascii="Book Antiqua" w:hAnsi="Book Antiqua"/>
                            <w:b/>
                            <w:i/>
                          </w:rPr>
                        </w:pPr>
                      </w:p>
                    </w:tc>
                    <w:tc>
                      <w:tcPr>
                        <w:tcW w:w="5598" w:type="dxa"/>
                      </w:tcPr>
                      <w:p w:rsidR="006A01CC" w:rsidRDefault="006A01CC">
                        <w:pPr>
                          <w:snapToGrid w:val="0"/>
                          <w:jc w:val="center"/>
                        </w:pPr>
                      </w:p>
                    </w:tc>
                  </w:tr>
                </w:tbl>
                <w:p w:rsidR="006A01CC" w:rsidRDefault="006A01CC" w:rsidP="006A01CC"/>
              </w:txbxContent>
            </v:textbox>
            <w10:wrap type="square" side="largest" anchorx="margin"/>
          </v:shape>
        </w:pict>
      </w:r>
      <w:r w:rsidRPr="0032764E">
        <w:rPr>
          <w:noProof/>
          <w:lang w:eastAsia="en-US"/>
        </w:rPr>
        <w:pict>
          <v:line id="Line 5" o:spid="_x0000_s1027" style="position:absolute;z-index:251661312;visibility:visible" from="-36pt,59.35pt" to="580.5pt,5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" strokeweight=".26mm">
            <v:stroke joinstyle="miter"/>
          </v:line>
        </w:pict>
      </w:r>
    </w:p>
    <w:tbl>
      <w:tblPr>
        <w:tblW w:w="0" w:type="auto"/>
        <w:tblInd w:w="-10" w:type="dxa"/>
        <w:tblLayout w:type="fixed"/>
        <w:tblLook w:val="0000"/>
      </w:tblPr>
      <w:tblGrid>
        <w:gridCol w:w="11216"/>
      </w:tblGrid>
      <w:tr w:rsidR="006A01CC" w:rsidTr="0073536A">
        <w:tc>
          <w:tcPr>
            <w:tcW w:w="1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1CC" w:rsidRDefault="006A01CC" w:rsidP="0073536A">
            <w:pPr>
              <w:snapToGrid w:val="0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Objective</w:t>
            </w:r>
          </w:p>
        </w:tc>
      </w:tr>
    </w:tbl>
    <w:p w:rsidR="006A01CC" w:rsidRPr="00DD38E8" w:rsidRDefault="00DD38E8" w:rsidP="006A01CC">
      <w:pPr>
        <w:rPr>
          <w:rFonts w:ascii="Book Antiqua" w:hAnsi="Book Antiqua"/>
        </w:rPr>
      </w:pPr>
      <w:r w:rsidRPr="00DD38E8">
        <w:rPr>
          <w:rFonts w:ascii="Book Antiqua" w:hAnsi="Book Antiqua"/>
        </w:rPr>
        <w:t>To make a sound position in corporate world and work enthusiastically in team to achieve goal of the organization/</w:t>
      </w:r>
      <w:r w:rsidR="006D66B4">
        <w:rPr>
          <w:rFonts w:ascii="Book Antiqua" w:hAnsi="Book Antiqua"/>
        </w:rPr>
        <w:t xml:space="preserve"> </w:t>
      </w:r>
      <w:r w:rsidRPr="00DD38E8">
        <w:rPr>
          <w:rFonts w:ascii="Book Antiqua" w:hAnsi="Book Antiqua"/>
        </w:rPr>
        <w:t xml:space="preserve">MNC with devotion </w:t>
      </w:r>
      <w:bookmarkStart w:id="0" w:name="_GoBack"/>
      <w:bookmarkEnd w:id="0"/>
      <w:r w:rsidRPr="00DD38E8">
        <w:rPr>
          <w:rFonts w:ascii="Book Antiqua" w:hAnsi="Book Antiqua"/>
        </w:rPr>
        <w:t xml:space="preserve">and hard work. I can utilize skill and creatively involved with system </w:t>
      </w:r>
      <w:r w:rsidR="00BF102A" w:rsidRPr="00DD38E8">
        <w:rPr>
          <w:rFonts w:ascii="Book Antiqua" w:hAnsi="Book Antiqua"/>
        </w:rPr>
        <w:t>that</w:t>
      </w:r>
      <w:r w:rsidRPr="00DD38E8">
        <w:rPr>
          <w:rFonts w:ascii="Book Antiqua" w:hAnsi="Book Antiqua"/>
        </w:rPr>
        <w:t xml:space="preserve"> effectively contributes to the growth of organization. I believe in smart work rather than hard work</w:t>
      </w:r>
      <w:r w:rsidR="00BF102A">
        <w:rPr>
          <w:rFonts w:ascii="Book Antiqua" w:hAnsi="Book Antiqua"/>
        </w:rPr>
        <w:t>.</w:t>
      </w:r>
    </w:p>
    <w:p w:rsidR="00DD38E8" w:rsidRDefault="00DD38E8" w:rsidP="006A01CC">
      <w:pPr>
        <w:rPr>
          <w:rFonts w:ascii="Book Antiqua" w:hAnsi="Book Antiqua"/>
        </w:rPr>
      </w:pPr>
    </w:p>
    <w:tbl>
      <w:tblPr>
        <w:tblW w:w="0" w:type="auto"/>
        <w:tblInd w:w="-10" w:type="dxa"/>
        <w:tblLayout w:type="fixed"/>
        <w:tblLook w:val="0000"/>
      </w:tblPr>
      <w:tblGrid>
        <w:gridCol w:w="11216"/>
      </w:tblGrid>
      <w:tr w:rsidR="006A01CC" w:rsidTr="0073536A">
        <w:tc>
          <w:tcPr>
            <w:tcW w:w="1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1CC" w:rsidRDefault="006A01CC" w:rsidP="0073536A">
            <w:pPr>
              <w:snapToGrid w:val="0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Professional Experience</w:t>
            </w:r>
          </w:p>
        </w:tc>
      </w:tr>
    </w:tbl>
    <w:p w:rsidR="006A01CC" w:rsidRPr="00DD38E8" w:rsidRDefault="00B36AEB" w:rsidP="00DD38E8">
      <w:pPr>
        <w:tabs>
          <w:tab w:val="num" w:pos="360"/>
        </w:tabs>
        <w:suppressAutoHyphens w:val="0"/>
        <w:spacing w:after="200" w:line="276" w:lineRule="auto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1</w:t>
      </w:r>
      <w:r w:rsidR="00DD38E8">
        <w:rPr>
          <w:rFonts w:ascii="Book Antiqua" w:hAnsi="Book Antiqua"/>
          <w:b/>
        </w:rPr>
        <w:t xml:space="preserve">. </w:t>
      </w:r>
      <w:r w:rsidR="006A01CC" w:rsidRPr="00DD38E8">
        <w:rPr>
          <w:rFonts w:ascii="Book Antiqua" w:hAnsi="Book Antiqua"/>
          <w:b/>
        </w:rPr>
        <w:t>Company</w:t>
      </w:r>
      <w:r w:rsidR="006A01CC" w:rsidRPr="00DD38E8">
        <w:rPr>
          <w:rFonts w:ascii="Book Antiqua" w:hAnsi="Book Antiqua"/>
        </w:rPr>
        <w:t>-</w:t>
      </w:r>
      <w:r w:rsidR="00DD38E8" w:rsidRPr="00DD38E8">
        <w:rPr>
          <w:rFonts w:ascii="Book Antiqua" w:hAnsi="Book Antiqua"/>
          <w:b/>
        </w:rPr>
        <w:t>MANSION GROVE HOUSE</w:t>
      </w:r>
      <w:r w:rsidR="00DD38E8">
        <w:rPr>
          <w:rFonts w:ascii="Book Antiqua" w:hAnsi="Book Antiqua"/>
          <w:b/>
        </w:rPr>
        <w:t>, LLC</w:t>
      </w:r>
    </w:p>
    <w:p w:rsidR="006A01CC" w:rsidRDefault="006A01CC" w:rsidP="006A01CC">
      <w:pPr>
        <w:numPr>
          <w:ilvl w:val="0"/>
          <w:numId w:val="4"/>
        </w:numPr>
        <w:tabs>
          <w:tab w:val="left" w:pos="360"/>
          <w:tab w:val="left" w:pos="540"/>
        </w:tabs>
        <w:ind w:left="0" w:firstLine="0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De</w:t>
      </w:r>
      <w:r w:rsidR="002D5BB9">
        <w:rPr>
          <w:rFonts w:ascii="Book Antiqua" w:hAnsi="Book Antiqua"/>
          <w:b/>
        </w:rPr>
        <w:t xml:space="preserve">signation- </w:t>
      </w:r>
      <w:r w:rsidR="00DD38E8">
        <w:rPr>
          <w:rFonts w:ascii="Book Antiqua" w:hAnsi="Book Antiqua"/>
          <w:b/>
        </w:rPr>
        <w:t>Online Store Manager</w:t>
      </w:r>
    </w:p>
    <w:p w:rsidR="006A01CC" w:rsidRDefault="00DD38E8" w:rsidP="006A01CC">
      <w:pPr>
        <w:numPr>
          <w:ilvl w:val="0"/>
          <w:numId w:val="4"/>
        </w:numPr>
        <w:tabs>
          <w:tab w:val="left" w:pos="360"/>
        </w:tabs>
        <w:ind w:left="0" w:firstLine="0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Period- From 11</w:t>
      </w:r>
      <w:r w:rsidRPr="00DD38E8">
        <w:rPr>
          <w:rFonts w:ascii="Book Antiqua" w:hAnsi="Book Antiqua"/>
          <w:b/>
          <w:vertAlign w:val="superscript"/>
        </w:rPr>
        <w:t>th</w:t>
      </w:r>
      <w:r>
        <w:rPr>
          <w:rFonts w:ascii="Book Antiqua" w:hAnsi="Book Antiqua"/>
          <w:b/>
        </w:rPr>
        <w:t xml:space="preserve"> Nov 2011 to 15</w:t>
      </w:r>
      <w:r w:rsidRPr="00DD38E8">
        <w:rPr>
          <w:rFonts w:ascii="Book Antiqua" w:hAnsi="Book Antiqua"/>
          <w:b/>
          <w:vertAlign w:val="superscript"/>
        </w:rPr>
        <w:t>th</w:t>
      </w:r>
      <w:r>
        <w:rPr>
          <w:rFonts w:ascii="Book Antiqua" w:hAnsi="Book Antiqua"/>
          <w:b/>
        </w:rPr>
        <w:t xml:space="preserve"> May 2012</w:t>
      </w:r>
    </w:p>
    <w:p w:rsidR="00571A34" w:rsidRDefault="00571A34" w:rsidP="006A01CC">
      <w:pPr>
        <w:numPr>
          <w:ilvl w:val="0"/>
          <w:numId w:val="4"/>
        </w:numPr>
        <w:tabs>
          <w:tab w:val="left" w:pos="360"/>
        </w:tabs>
        <w:ind w:left="0" w:firstLine="0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Salary – 9500/- Take home</w:t>
      </w:r>
    </w:p>
    <w:p w:rsidR="006A01CC" w:rsidRDefault="006A01CC" w:rsidP="006A01CC">
      <w:pPr>
        <w:numPr>
          <w:ilvl w:val="0"/>
          <w:numId w:val="4"/>
        </w:numPr>
        <w:tabs>
          <w:tab w:val="left" w:pos="360"/>
          <w:tab w:val="left" w:pos="540"/>
        </w:tabs>
        <w:ind w:left="0" w:firstLine="0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Responsibilities-</w:t>
      </w:r>
    </w:p>
    <w:p w:rsidR="006A01CC" w:rsidRPr="00CA4D36" w:rsidRDefault="00DD38E8" w:rsidP="00CA4D36">
      <w:pPr>
        <w:pStyle w:val="ListParagraph"/>
        <w:numPr>
          <w:ilvl w:val="0"/>
          <w:numId w:val="11"/>
        </w:numPr>
        <w:rPr>
          <w:rFonts w:ascii="Book Antiqua" w:hAnsi="Book Antiqua"/>
        </w:rPr>
      </w:pPr>
      <w:r>
        <w:rPr>
          <w:rFonts w:ascii="Book Antiqua" w:hAnsi="Book Antiqua"/>
        </w:rPr>
        <w:t>Updating Company Catalogues</w:t>
      </w:r>
    </w:p>
    <w:p w:rsidR="00CA4D36" w:rsidRPr="00CA4D36" w:rsidRDefault="00DD38E8" w:rsidP="00CA4D36">
      <w:pPr>
        <w:numPr>
          <w:ilvl w:val="0"/>
          <w:numId w:val="11"/>
        </w:numPr>
        <w:rPr>
          <w:rFonts w:ascii="Book Antiqua" w:hAnsi="Book Antiqua"/>
        </w:rPr>
      </w:pPr>
      <w:r>
        <w:rPr>
          <w:rFonts w:ascii="Book Antiqua" w:hAnsi="Book Antiqua"/>
        </w:rPr>
        <w:t>Designing web pages of products to catalog and updating to website</w:t>
      </w:r>
    </w:p>
    <w:p w:rsidR="006A01CC" w:rsidRPr="00571A34" w:rsidRDefault="00DD38E8" w:rsidP="006A01CC">
      <w:pPr>
        <w:numPr>
          <w:ilvl w:val="1"/>
          <w:numId w:val="4"/>
        </w:numPr>
        <w:tabs>
          <w:tab w:val="left" w:pos="720"/>
        </w:tabs>
        <w:ind w:left="360" w:firstLine="0"/>
        <w:rPr>
          <w:rFonts w:ascii="Book Antiqua" w:hAnsi="Book Antiqua"/>
          <w:b/>
        </w:rPr>
      </w:pPr>
      <w:r>
        <w:rPr>
          <w:rFonts w:ascii="Book Antiqua" w:hAnsi="Book Antiqua"/>
        </w:rPr>
        <w:t xml:space="preserve">Supporting programmers </w:t>
      </w:r>
    </w:p>
    <w:p w:rsidR="00571A34" w:rsidRDefault="00571A34" w:rsidP="00571A34">
      <w:pPr>
        <w:tabs>
          <w:tab w:val="left" w:pos="720"/>
        </w:tabs>
        <w:ind w:left="360"/>
        <w:rPr>
          <w:rFonts w:ascii="Book Antiqua" w:hAnsi="Book Antiqua"/>
        </w:rPr>
      </w:pPr>
    </w:p>
    <w:p w:rsidR="00B36AEB" w:rsidRPr="008B6DFC" w:rsidRDefault="00B36AEB" w:rsidP="00B36AEB">
      <w:pPr>
        <w:tabs>
          <w:tab w:val="left" w:pos="90"/>
        </w:tabs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2. </w:t>
      </w:r>
      <w:r w:rsidRPr="008B6DFC">
        <w:rPr>
          <w:rFonts w:ascii="Book Antiqua" w:hAnsi="Book Antiqua"/>
          <w:b/>
        </w:rPr>
        <w:t>Company</w:t>
      </w:r>
      <w:r w:rsidRPr="008B6DFC">
        <w:rPr>
          <w:rFonts w:ascii="Book Antiqua" w:hAnsi="Book Antiqua"/>
        </w:rPr>
        <w:t xml:space="preserve">- </w:t>
      </w:r>
      <w:r>
        <w:rPr>
          <w:rFonts w:ascii="Book Antiqua" w:hAnsi="Book Antiqua"/>
          <w:b/>
        </w:rPr>
        <w:t>SBIT (SHAIN’S BRIGHT INFOTECH)</w:t>
      </w:r>
    </w:p>
    <w:p w:rsidR="00B36AEB" w:rsidRDefault="00B36AEB" w:rsidP="00B36AEB">
      <w:pPr>
        <w:numPr>
          <w:ilvl w:val="0"/>
          <w:numId w:val="4"/>
        </w:numPr>
        <w:tabs>
          <w:tab w:val="left" w:pos="360"/>
          <w:tab w:val="left" w:pos="540"/>
        </w:tabs>
        <w:ind w:left="0" w:firstLine="0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Designation- Operations Manager</w:t>
      </w:r>
    </w:p>
    <w:p w:rsidR="00B36AEB" w:rsidRPr="00571A34" w:rsidRDefault="00B36AEB" w:rsidP="00B36AEB">
      <w:pPr>
        <w:numPr>
          <w:ilvl w:val="0"/>
          <w:numId w:val="4"/>
        </w:numPr>
        <w:tabs>
          <w:tab w:val="left" w:pos="360"/>
        </w:tabs>
        <w:ind w:left="0" w:firstLine="0"/>
        <w:rPr>
          <w:rFonts w:ascii="Book Antiqua" w:hAnsi="Book Antiqua"/>
          <w:b/>
        </w:rPr>
      </w:pPr>
      <w:r w:rsidRPr="008B6DFC">
        <w:rPr>
          <w:rFonts w:ascii="Book Antiqua" w:hAnsi="Book Antiqua"/>
          <w:b/>
        </w:rPr>
        <w:t>Period-</w:t>
      </w:r>
      <w:r w:rsidRPr="00A54932">
        <w:rPr>
          <w:rFonts w:ascii="Book Antiqua" w:hAnsi="Book Antiqua" w:cstheme="minorHAnsi"/>
          <w:b/>
        </w:rPr>
        <w:t>From</w:t>
      </w:r>
      <w:r>
        <w:rPr>
          <w:rFonts w:ascii="Book Antiqua" w:hAnsi="Book Antiqua" w:cs="Verdana"/>
          <w:b/>
        </w:rPr>
        <w:t xml:space="preserve"> May</w:t>
      </w:r>
      <w:r w:rsidRPr="00A54932">
        <w:rPr>
          <w:rFonts w:ascii="Book Antiqua" w:hAnsi="Book Antiqua" w:cs="Verdana"/>
          <w:b/>
        </w:rPr>
        <w:t xml:space="preserve"> 201</w:t>
      </w:r>
      <w:r>
        <w:rPr>
          <w:rFonts w:ascii="Book Antiqua" w:hAnsi="Book Antiqua" w:cs="Verdana"/>
          <w:b/>
        </w:rPr>
        <w:t>2</w:t>
      </w:r>
      <w:r w:rsidRPr="00A54932">
        <w:rPr>
          <w:rFonts w:ascii="Book Antiqua" w:hAnsi="Book Antiqua" w:cs="Verdana"/>
          <w:b/>
        </w:rPr>
        <w:t xml:space="preserve"> to May 201</w:t>
      </w:r>
      <w:r>
        <w:rPr>
          <w:rFonts w:ascii="Book Antiqua" w:hAnsi="Book Antiqua" w:cs="Verdana"/>
          <w:b/>
        </w:rPr>
        <w:t>4</w:t>
      </w:r>
    </w:p>
    <w:p w:rsidR="00B36AEB" w:rsidRPr="008B6DFC" w:rsidRDefault="00B36AEB" w:rsidP="00B36AEB">
      <w:pPr>
        <w:numPr>
          <w:ilvl w:val="0"/>
          <w:numId w:val="4"/>
        </w:numPr>
        <w:tabs>
          <w:tab w:val="left" w:pos="360"/>
        </w:tabs>
        <w:ind w:left="0" w:firstLine="0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Salary – 15000/- Take home</w:t>
      </w:r>
    </w:p>
    <w:p w:rsidR="00B36AEB" w:rsidRDefault="00B36AEB" w:rsidP="00B36AEB">
      <w:pPr>
        <w:numPr>
          <w:ilvl w:val="0"/>
          <w:numId w:val="4"/>
        </w:numPr>
        <w:tabs>
          <w:tab w:val="left" w:pos="360"/>
          <w:tab w:val="left" w:pos="540"/>
        </w:tabs>
        <w:ind w:left="0" w:firstLine="0"/>
        <w:rPr>
          <w:rFonts w:ascii="Book Antiqua" w:hAnsi="Book Antiqua"/>
          <w:b/>
        </w:rPr>
      </w:pPr>
      <w:r w:rsidRPr="008B6DFC">
        <w:rPr>
          <w:rFonts w:ascii="Book Antiqua" w:hAnsi="Book Antiqua"/>
          <w:b/>
        </w:rPr>
        <w:t>Responsibilities-</w:t>
      </w:r>
    </w:p>
    <w:p w:rsidR="00B36AEB" w:rsidRPr="00DD38E8" w:rsidRDefault="00B36AEB" w:rsidP="00B36AEB">
      <w:pPr>
        <w:pStyle w:val="ListParagraph"/>
        <w:numPr>
          <w:ilvl w:val="0"/>
          <w:numId w:val="11"/>
        </w:numPr>
      </w:pPr>
      <w:r w:rsidRPr="00DD38E8">
        <w:rPr>
          <w:rFonts w:ascii="Book Antiqua" w:hAnsi="Book Antiqua"/>
        </w:rPr>
        <w:t>Create and modify documents using Microsoft Office. </w:t>
      </w:r>
    </w:p>
    <w:p w:rsidR="00B36AEB" w:rsidRPr="00DD38E8" w:rsidRDefault="00B36AEB" w:rsidP="00B36AEB">
      <w:pPr>
        <w:pStyle w:val="ListParagraph"/>
        <w:numPr>
          <w:ilvl w:val="0"/>
          <w:numId w:val="11"/>
        </w:numPr>
      </w:pPr>
      <w:r w:rsidRPr="00DD38E8">
        <w:rPr>
          <w:rFonts w:ascii="Book Antiqua" w:hAnsi="Book Antiqua"/>
        </w:rPr>
        <w:t>Perform general clerical duties to include but not limited to: photocopying, faxing, mailing, and filing. </w:t>
      </w:r>
    </w:p>
    <w:p w:rsidR="00B36AEB" w:rsidRPr="00DD38E8" w:rsidRDefault="00B36AEB" w:rsidP="00B36AEB">
      <w:pPr>
        <w:pStyle w:val="ListParagraph"/>
        <w:numPr>
          <w:ilvl w:val="0"/>
          <w:numId w:val="11"/>
        </w:numPr>
        <w:rPr>
          <w:rFonts w:ascii="Book Antiqua" w:hAnsi="Book Antiqua"/>
        </w:rPr>
      </w:pPr>
      <w:r w:rsidRPr="00DD38E8">
        <w:rPr>
          <w:rFonts w:ascii="Book Antiqua" w:hAnsi="Book Antiqua"/>
        </w:rPr>
        <w:t>Maintain hard copy and electronic filing system</w:t>
      </w:r>
    </w:p>
    <w:p w:rsidR="00B36AEB" w:rsidRPr="00DD38E8" w:rsidRDefault="00B36AEB" w:rsidP="00B36AEB">
      <w:pPr>
        <w:pStyle w:val="ListParagraph"/>
        <w:numPr>
          <w:ilvl w:val="0"/>
          <w:numId w:val="11"/>
        </w:numPr>
      </w:pPr>
      <w:r w:rsidRPr="00DD38E8">
        <w:rPr>
          <w:rFonts w:ascii="Book Antiqua" w:hAnsi="Book Antiqua"/>
        </w:rPr>
        <w:t>Coordinate and maintain records for staff office space, phones, parking, company credit cards and office keys. </w:t>
      </w:r>
    </w:p>
    <w:p w:rsidR="00B36AEB" w:rsidRPr="00DD38E8" w:rsidRDefault="00B36AEB" w:rsidP="00B36AEB">
      <w:pPr>
        <w:pStyle w:val="ListParagraph"/>
        <w:numPr>
          <w:ilvl w:val="0"/>
          <w:numId w:val="11"/>
        </w:numPr>
        <w:rPr>
          <w:rStyle w:val="apple-converted-space"/>
          <w:rFonts w:ascii="Book Antiqua" w:hAnsi="Book Antiqua" w:cs="Verdana"/>
        </w:rPr>
      </w:pPr>
      <w:r w:rsidRPr="00DD38E8">
        <w:rPr>
          <w:rFonts w:ascii="Book Antiqua" w:hAnsi="Book Antiqua"/>
        </w:rPr>
        <w:t>Setup and coordinate meetings and conferences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.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</w:p>
    <w:p w:rsidR="00B36AEB" w:rsidRDefault="00B36AEB" w:rsidP="00571A34">
      <w:pPr>
        <w:tabs>
          <w:tab w:val="left" w:pos="720"/>
        </w:tabs>
        <w:ind w:left="360"/>
        <w:rPr>
          <w:rFonts w:ascii="Book Antiqua" w:hAnsi="Book Antiqua"/>
        </w:rPr>
      </w:pPr>
    </w:p>
    <w:p w:rsidR="00571A34" w:rsidRPr="00571A34" w:rsidRDefault="00571A34" w:rsidP="00571A34">
      <w:pPr>
        <w:tabs>
          <w:tab w:val="num" w:pos="360"/>
        </w:tabs>
        <w:suppressAutoHyphens w:val="0"/>
        <w:spacing w:after="200" w:line="276" w:lineRule="auto"/>
        <w:rPr>
          <w:rFonts w:ascii="Book Antiqua" w:hAnsi="Book Antiqua"/>
          <w:b/>
        </w:rPr>
      </w:pPr>
      <w:r w:rsidRPr="00571A34">
        <w:rPr>
          <w:rFonts w:ascii="Book Antiqua" w:hAnsi="Book Antiqua"/>
          <w:b/>
        </w:rPr>
        <w:t>3. Company – Live Your Sport</w:t>
      </w:r>
    </w:p>
    <w:p w:rsidR="00571A34" w:rsidRPr="00571A34" w:rsidRDefault="00571A34" w:rsidP="00571A34">
      <w:pPr>
        <w:numPr>
          <w:ilvl w:val="0"/>
          <w:numId w:val="4"/>
        </w:numPr>
        <w:tabs>
          <w:tab w:val="left" w:pos="360"/>
          <w:tab w:val="left" w:pos="540"/>
        </w:tabs>
        <w:ind w:left="0" w:firstLine="0"/>
        <w:rPr>
          <w:rFonts w:ascii="Book Antiqua" w:hAnsi="Book Antiqua"/>
          <w:b/>
        </w:rPr>
      </w:pPr>
      <w:r w:rsidRPr="00571A34">
        <w:rPr>
          <w:rFonts w:ascii="Book Antiqua" w:hAnsi="Book Antiqua"/>
          <w:b/>
        </w:rPr>
        <w:t>Designation – Operations Manager</w:t>
      </w:r>
    </w:p>
    <w:p w:rsidR="00571A34" w:rsidRDefault="00571A34" w:rsidP="00571A34">
      <w:pPr>
        <w:numPr>
          <w:ilvl w:val="0"/>
          <w:numId w:val="4"/>
        </w:numPr>
        <w:tabs>
          <w:tab w:val="left" w:pos="360"/>
          <w:tab w:val="left" w:pos="540"/>
        </w:tabs>
        <w:ind w:left="0" w:firstLine="0"/>
        <w:rPr>
          <w:rFonts w:ascii="Book Antiqua" w:hAnsi="Book Antiqua"/>
          <w:b/>
        </w:rPr>
      </w:pPr>
      <w:r w:rsidRPr="00571A34">
        <w:rPr>
          <w:rFonts w:ascii="Book Antiqua" w:hAnsi="Book Antiqua"/>
          <w:b/>
        </w:rPr>
        <w:t>Period – From 15 May 2014 to 15 July 2014</w:t>
      </w:r>
    </w:p>
    <w:p w:rsidR="00571A34" w:rsidRPr="00571A34" w:rsidRDefault="00840B02" w:rsidP="00571A34">
      <w:pPr>
        <w:numPr>
          <w:ilvl w:val="0"/>
          <w:numId w:val="4"/>
        </w:numPr>
        <w:tabs>
          <w:tab w:val="left" w:pos="360"/>
          <w:tab w:val="left" w:pos="540"/>
        </w:tabs>
        <w:ind w:left="0" w:firstLine="0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Salary – 15500/- Take home</w:t>
      </w:r>
    </w:p>
    <w:p w:rsidR="00571A34" w:rsidRDefault="00571A34" w:rsidP="00571A34">
      <w:pPr>
        <w:numPr>
          <w:ilvl w:val="0"/>
          <w:numId w:val="4"/>
        </w:numPr>
        <w:tabs>
          <w:tab w:val="left" w:pos="360"/>
          <w:tab w:val="left" w:pos="540"/>
        </w:tabs>
        <w:ind w:left="0" w:firstLine="0"/>
        <w:rPr>
          <w:rFonts w:ascii="Book Antiqua" w:hAnsi="Book Antiqua"/>
          <w:b/>
        </w:rPr>
      </w:pPr>
      <w:r w:rsidRPr="00571A34">
        <w:rPr>
          <w:rFonts w:ascii="Book Antiqua" w:hAnsi="Book Antiqua"/>
          <w:b/>
        </w:rPr>
        <w:t xml:space="preserve">Responsibilities – </w:t>
      </w:r>
    </w:p>
    <w:p w:rsidR="00571A34" w:rsidRPr="00571A34" w:rsidRDefault="00571A34" w:rsidP="00571A34">
      <w:pPr>
        <w:pStyle w:val="ListParagraph"/>
        <w:numPr>
          <w:ilvl w:val="0"/>
          <w:numId w:val="11"/>
        </w:numPr>
        <w:rPr>
          <w:rFonts w:ascii="Book Antiqua" w:hAnsi="Book Antiqua"/>
        </w:rPr>
      </w:pPr>
      <w:r w:rsidRPr="00571A34">
        <w:rPr>
          <w:rFonts w:ascii="Book Antiqua" w:hAnsi="Book Antiqua"/>
        </w:rPr>
        <w:t>Plans and co-ordinates distribution &amp; returns of product from the distribution center to end consumers and vice versa for e-commerce.</w:t>
      </w:r>
    </w:p>
    <w:p w:rsidR="00571A34" w:rsidRPr="00571A34" w:rsidRDefault="00571A34" w:rsidP="00571A34">
      <w:pPr>
        <w:pStyle w:val="ListParagraph"/>
        <w:numPr>
          <w:ilvl w:val="0"/>
          <w:numId w:val="11"/>
        </w:numPr>
        <w:rPr>
          <w:rFonts w:ascii="Book Antiqua" w:hAnsi="Book Antiqua"/>
        </w:rPr>
      </w:pPr>
      <w:r w:rsidRPr="00571A34">
        <w:rPr>
          <w:rFonts w:ascii="Book Antiqua" w:hAnsi="Book Antiqua"/>
        </w:rPr>
        <w:t>Ensures that order processing, distribution &amp; returns processing is handled on time and in line with customer needs to ensure a compelling consumer experience is achieved</w:t>
      </w:r>
    </w:p>
    <w:p w:rsidR="00571A34" w:rsidRPr="00571A34" w:rsidRDefault="00571A34" w:rsidP="00571A34">
      <w:pPr>
        <w:pStyle w:val="ListParagraph"/>
        <w:numPr>
          <w:ilvl w:val="0"/>
          <w:numId w:val="11"/>
        </w:numPr>
        <w:rPr>
          <w:rFonts w:ascii="Book Antiqua" w:hAnsi="Book Antiqua"/>
        </w:rPr>
      </w:pPr>
      <w:r w:rsidRPr="00571A34">
        <w:rPr>
          <w:rFonts w:ascii="Book Antiqua" w:hAnsi="Book Antiqua"/>
        </w:rPr>
        <w:t>Develop processes that improve/increase the customer experience</w:t>
      </w:r>
    </w:p>
    <w:p w:rsidR="00571A34" w:rsidRPr="00571A34" w:rsidRDefault="00571A34" w:rsidP="00571A34">
      <w:pPr>
        <w:pStyle w:val="ListParagraph"/>
        <w:numPr>
          <w:ilvl w:val="0"/>
          <w:numId w:val="11"/>
        </w:numPr>
        <w:rPr>
          <w:rFonts w:ascii="Book Antiqua" w:hAnsi="Book Antiqua"/>
        </w:rPr>
      </w:pPr>
      <w:r w:rsidRPr="00571A34">
        <w:rPr>
          <w:rFonts w:ascii="Book Antiqua" w:hAnsi="Book Antiqua"/>
        </w:rPr>
        <w:t>Coordinate performance metrics between Vendor and our website to meet/exceed goals</w:t>
      </w:r>
    </w:p>
    <w:p w:rsidR="00CA4D36" w:rsidRDefault="00CA4D36" w:rsidP="00CA4D36">
      <w:pPr>
        <w:tabs>
          <w:tab w:val="left" w:pos="720"/>
        </w:tabs>
        <w:rPr>
          <w:rFonts w:ascii="Book Antiqua" w:hAnsi="Book Antiqua"/>
          <w:b/>
        </w:rPr>
      </w:pPr>
    </w:p>
    <w:tbl>
      <w:tblPr>
        <w:tblW w:w="11216" w:type="dxa"/>
        <w:tblInd w:w="-10" w:type="dxa"/>
        <w:tblLayout w:type="fixed"/>
        <w:tblLook w:val="0000"/>
      </w:tblPr>
      <w:tblGrid>
        <w:gridCol w:w="11216"/>
      </w:tblGrid>
      <w:tr w:rsidR="006A01CC" w:rsidTr="00840B02">
        <w:tc>
          <w:tcPr>
            <w:tcW w:w="1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1CC" w:rsidRDefault="006A01CC" w:rsidP="0073536A">
            <w:pPr>
              <w:snapToGrid w:val="0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Technical</w:t>
            </w:r>
            <w:r w:rsidR="00120F97">
              <w:rPr>
                <w:rFonts w:ascii="Book Antiqua" w:hAnsi="Book Antiqua"/>
                <w:b/>
              </w:rPr>
              <w:t xml:space="preserve"> Course</w:t>
            </w:r>
            <w:r>
              <w:rPr>
                <w:rFonts w:ascii="Book Antiqua" w:hAnsi="Book Antiqua"/>
                <w:b/>
              </w:rPr>
              <w:t xml:space="preserve"> Qualification</w:t>
            </w:r>
          </w:p>
        </w:tc>
      </w:tr>
    </w:tbl>
    <w:p w:rsidR="006A01CC" w:rsidRDefault="006A01CC" w:rsidP="006A01CC">
      <w:pPr>
        <w:ind w:left="720"/>
        <w:rPr>
          <w:rFonts w:ascii="Book Antiqua" w:hAnsi="Book Antiqua"/>
        </w:rPr>
      </w:pPr>
    </w:p>
    <w:p w:rsidR="002D5BB9" w:rsidRPr="00DD38E8" w:rsidRDefault="00DD38E8" w:rsidP="002D5BB9">
      <w:pPr>
        <w:pStyle w:val="Header"/>
        <w:numPr>
          <w:ilvl w:val="0"/>
          <w:numId w:val="10"/>
        </w:numPr>
        <w:tabs>
          <w:tab w:val="left" w:pos="360"/>
        </w:tabs>
        <w:rPr>
          <w:rFonts w:ascii="Book Antiqua" w:eastAsia="Times New Roman" w:hAnsi="Book Antiqua" w:cs="Times New Roman"/>
          <w:sz w:val="24"/>
          <w:szCs w:val="24"/>
          <w:lang w:val="en-US" w:eastAsia="ar-SA"/>
        </w:rPr>
      </w:pPr>
      <w:r w:rsidRPr="00DD38E8">
        <w:rPr>
          <w:rFonts w:ascii="Book Antiqua" w:eastAsia="Times New Roman" w:hAnsi="Book Antiqua" w:cs="Times New Roman"/>
          <w:sz w:val="24"/>
          <w:szCs w:val="24"/>
          <w:lang w:val="en-US" w:eastAsia="ar-SA"/>
        </w:rPr>
        <w:t>Completed 1 year Diploma from NIIT</w:t>
      </w:r>
    </w:p>
    <w:p w:rsidR="002D5BB9" w:rsidRDefault="002D5BB9" w:rsidP="006A01CC">
      <w:pPr>
        <w:ind w:left="720"/>
        <w:rPr>
          <w:rFonts w:ascii="Book Antiqua" w:hAnsi="Book Antiqua"/>
        </w:rPr>
      </w:pPr>
    </w:p>
    <w:tbl>
      <w:tblPr>
        <w:tblW w:w="11216" w:type="dxa"/>
        <w:tblInd w:w="-10" w:type="dxa"/>
        <w:tblLayout w:type="fixed"/>
        <w:tblLook w:val="0000"/>
      </w:tblPr>
      <w:tblGrid>
        <w:gridCol w:w="11216"/>
      </w:tblGrid>
      <w:tr w:rsidR="006A01CC" w:rsidTr="00DD38E8">
        <w:tc>
          <w:tcPr>
            <w:tcW w:w="1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1CC" w:rsidRDefault="006A01CC" w:rsidP="0073536A">
            <w:pPr>
              <w:snapToGrid w:val="0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Educational Qualification</w:t>
            </w:r>
          </w:p>
        </w:tc>
      </w:tr>
    </w:tbl>
    <w:p w:rsidR="006A01CC" w:rsidRDefault="006A01CC" w:rsidP="006A01CC">
      <w:pPr>
        <w:numPr>
          <w:ilvl w:val="0"/>
          <w:numId w:val="3"/>
        </w:numPr>
        <w:tabs>
          <w:tab w:val="clear" w:pos="0"/>
          <w:tab w:val="num" w:pos="360"/>
        </w:tabs>
        <w:ind w:left="0" w:firstLine="0"/>
        <w:rPr>
          <w:rFonts w:ascii="Book Antiqua" w:hAnsi="Book Antiqua"/>
        </w:rPr>
      </w:pPr>
      <w:r>
        <w:rPr>
          <w:rFonts w:ascii="Book Antiqua" w:hAnsi="Book Antiqua"/>
        </w:rPr>
        <w:t xml:space="preserve">Completed </w:t>
      </w:r>
      <w:r>
        <w:rPr>
          <w:rFonts w:ascii="Book Antiqua" w:hAnsi="Book Antiqua"/>
          <w:b/>
        </w:rPr>
        <w:t xml:space="preserve">Diploma in </w:t>
      </w:r>
      <w:r w:rsidR="00DD38E8">
        <w:rPr>
          <w:rFonts w:ascii="Book Antiqua" w:hAnsi="Book Antiqua"/>
          <w:b/>
        </w:rPr>
        <w:t>Computer Science</w:t>
      </w:r>
      <w:r w:rsidR="002D5BB9">
        <w:rPr>
          <w:rFonts w:ascii="Book Antiqua" w:hAnsi="Book Antiqua"/>
          <w:b/>
        </w:rPr>
        <w:t xml:space="preserve"> in 201</w:t>
      </w:r>
      <w:r w:rsidR="003F14E7">
        <w:rPr>
          <w:rFonts w:ascii="Book Antiqua" w:hAnsi="Book Antiqua"/>
          <w:b/>
        </w:rPr>
        <w:t>2</w:t>
      </w:r>
      <w:r w:rsidR="002D5BB9">
        <w:rPr>
          <w:rFonts w:ascii="Book Antiqua" w:hAnsi="Book Antiqua"/>
        </w:rPr>
        <w:t xml:space="preserve">from </w:t>
      </w:r>
      <w:r w:rsidR="00DD38E8">
        <w:rPr>
          <w:rFonts w:ascii="Book Antiqua" w:hAnsi="Book Antiqua"/>
        </w:rPr>
        <w:t>Malik Sandal Polytechnic, Bijapur</w:t>
      </w:r>
    </w:p>
    <w:p w:rsidR="002D5BB9" w:rsidRPr="002D5BB9" w:rsidRDefault="006A01CC" w:rsidP="008757E2">
      <w:pPr>
        <w:numPr>
          <w:ilvl w:val="0"/>
          <w:numId w:val="3"/>
        </w:numPr>
        <w:tabs>
          <w:tab w:val="left" w:pos="360"/>
        </w:tabs>
        <w:ind w:left="0" w:firstLine="0"/>
        <w:rPr>
          <w:rFonts w:ascii="Book Antiqua" w:hAnsi="Book Antiqua"/>
        </w:rPr>
      </w:pPr>
      <w:r>
        <w:rPr>
          <w:rFonts w:ascii="Book Antiqua" w:hAnsi="Book Antiqua"/>
        </w:rPr>
        <w:t xml:space="preserve">Completed </w:t>
      </w:r>
      <w:r>
        <w:rPr>
          <w:rFonts w:ascii="Book Antiqua" w:hAnsi="Book Antiqua"/>
          <w:b/>
        </w:rPr>
        <w:t>SSLC in the 200</w:t>
      </w:r>
      <w:r w:rsidR="002D5BB9">
        <w:rPr>
          <w:rFonts w:ascii="Book Antiqua" w:hAnsi="Book Antiqua"/>
          <w:b/>
        </w:rPr>
        <w:t xml:space="preserve">6 from </w:t>
      </w:r>
      <w:r w:rsidR="00DD38E8">
        <w:rPr>
          <w:rFonts w:ascii="Book Antiqua" w:hAnsi="Book Antiqua"/>
          <w:b/>
        </w:rPr>
        <w:t>P.D.J High School, Bijapur</w:t>
      </w:r>
    </w:p>
    <w:p w:rsidR="008757E2" w:rsidRDefault="008757E2" w:rsidP="008757E2">
      <w:pPr>
        <w:tabs>
          <w:tab w:val="left" w:pos="360"/>
        </w:tabs>
        <w:rPr>
          <w:rFonts w:ascii="Book Antiqua" w:hAnsi="Book Antiqua"/>
        </w:rPr>
      </w:pPr>
    </w:p>
    <w:tbl>
      <w:tblPr>
        <w:tblW w:w="11216" w:type="dxa"/>
        <w:tblInd w:w="-10" w:type="dxa"/>
        <w:tblLayout w:type="fixed"/>
        <w:tblLook w:val="0000"/>
      </w:tblPr>
      <w:tblGrid>
        <w:gridCol w:w="11216"/>
      </w:tblGrid>
      <w:tr w:rsidR="006A01CC" w:rsidTr="00571A34">
        <w:tc>
          <w:tcPr>
            <w:tcW w:w="1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1CC" w:rsidRDefault="006A01CC" w:rsidP="0073536A">
            <w:pPr>
              <w:snapToGrid w:val="0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Technical Skills</w:t>
            </w:r>
          </w:p>
        </w:tc>
      </w:tr>
    </w:tbl>
    <w:p w:rsidR="006A01CC" w:rsidRDefault="006A01CC" w:rsidP="006A01CC">
      <w:pPr>
        <w:numPr>
          <w:ilvl w:val="0"/>
          <w:numId w:val="1"/>
        </w:numPr>
        <w:tabs>
          <w:tab w:val="clear" w:pos="0"/>
          <w:tab w:val="left" w:pos="360"/>
        </w:tabs>
        <w:ind w:left="0" w:firstLine="0"/>
        <w:rPr>
          <w:rFonts w:ascii="Book Antiqua" w:hAnsi="Book Antiqua"/>
          <w:b/>
          <w:bCs/>
        </w:rPr>
      </w:pPr>
      <w:r>
        <w:rPr>
          <w:rFonts w:ascii="Book Antiqua" w:hAnsi="Book Antiqua"/>
          <w:b/>
          <w:bCs/>
        </w:rPr>
        <w:t>Knowledge of:</w:t>
      </w:r>
    </w:p>
    <w:p w:rsidR="003E0EB3" w:rsidRDefault="00DD38E8" w:rsidP="006A01CC">
      <w:pPr>
        <w:numPr>
          <w:ilvl w:val="0"/>
          <w:numId w:val="5"/>
        </w:numPr>
        <w:tabs>
          <w:tab w:val="clear" w:pos="1080"/>
          <w:tab w:val="num" w:pos="720"/>
        </w:tabs>
        <w:ind w:left="720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Having Basic Computer Knowledge.</w:t>
      </w:r>
    </w:p>
    <w:p w:rsidR="003E0EB3" w:rsidRDefault="00DD38E8" w:rsidP="006A01CC">
      <w:pPr>
        <w:numPr>
          <w:ilvl w:val="0"/>
          <w:numId w:val="5"/>
        </w:numPr>
        <w:tabs>
          <w:tab w:val="clear" w:pos="1080"/>
          <w:tab w:val="num" w:pos="720"/>
        </w:tabs>
        <w:ind w:left="720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Working Experience on Microsoft Office (MS-Word, Ms- Excel)</w:t>
      </w:r>
      <w:r w:rsidR="003E0EB3">
        <w:rPr>
          <w:rFonts w:ascii="Book Antiqua" w:hAnsi="Book Antiqua"/>
          <w:b/>
        </w:rPr>
        <w:t>.</w:t>
      </w:r>
    </w:p>
    <w:p w:rsidR="003E0EB3" w:rsidRDefault="00DD38E8" w:rsidP="00120F97">
      <w:pPr>
        <w:numPr>
          <w:ilvl w:val="0"/>
          <w:numId w:val="5"/>
        </w:numPr>
        <w:tabs>
          <w:tab w:val="clear" w:pos="1080"/>
          <w:tab w:val="num" w:pos="720"/>
        </w:tabs>
        <w:ind w:left="720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Internet knowledge.</w:t>
      </w:r>
    </w:p>
    <w:p w:rsidR="00DD38E8" w:rsidRDefault="00DD38E8" w:rsidP="00120F97">
      <w:pPr>
        <w:numPr>
          <w:ilvl w:val="0"/>
          <w:numId w:val="5"/>
        </w:numPr>
        <w:tabs>
          <w:tab w:val="clear" w:pos="1080"/>
          <w:tab w:val="num" w:pos="720"/>
        </w:tabs>
        <w:ind w:left="720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Having command on programming knowledge like C, C++, Java</w:t>
      </w:r>
    </w:p>
    <w:p w:rsidR="00DD38E8" w:rsidRPr="00120F97" w:rsidRDefault="00DD38E8" w:rsidP="00120F97">
      <w:pPr>
        <w:numPr>
          <w:ilvl w:val="0"/>
          <w:numId w:val="5"/>
        </w:numPr>
        <w:tabs>
          <w:tab w:val="clear" w:pos="1080"/>
          <w:tab w:val="num" w:pos="720"/>
        </w:tabs>
        <w:ind w:left="720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Having knowledge of HTML Web programming language</w:t>
      </w:r>
    </w:p>
    <w:p w:rsidR="003E0EB3" w:rsidRDefault="003E0EB3" w:rsidP="003E0EB3">
      <w:pPr>
        <w:ind w:left="720"/>
        <w:rPr>
          <w:rFonts w:ascii="Book Antiqua" w:hAnsi="Book Antiqua"/>
          <w:b/>
        </w:rPr>
      </w:pPr>
    </w:p>
    <w:tbl>
      <w:tblPr>
        <w:tblW w:w="11216" w:type="dxa"/>
        <w:tblInd w:w="-10" w:type="dxa"/>
        <w:tblLayout w:type="fixed"/>
        <w:tblLook w:val="0000"/>
      </w:tblPr>
      <w:tblGrid>
        <w:gridCol w:w="118"/>
        <w:gridCol w:w="2340"/>
        <w:gridCol w:w="7920"/>
        <w:gridCol w:w="838"/>
      </w:tblGrid>
      <w:tr w:rsidR="006A01CC" w:rsidTr="006D66B4">
        <w:tc>
          <w:tcPr>
            <w:tcW w:w="112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1CC" w:rsidRDefault="006A01CC" w:rsidP="0073536A">
            <w:pPr>
              <w:snapToGrid w:val="0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Personal Details</w:t>
            </w:r>
          </w:p>
        </w:tc>
      </w:tr>
      <w:tr w:rsidR="006A01CC" w:rsidTr="006D66B4">
        <w:trPr>
          <w:gridBefore w:val="1"/>
          <w:gridAfter w:val="1"/>
          <w:wBefore w:w="118" w:type="dxa"/>
          <w:wAfter w:w="838" w:type="dxa"/>
        </w:trPr>
        <w:tc>
          <w:tcPr>
            <w:tcW w:w="2340" w:type="dxa"/>
          </w:tcPr>
          <w:p w:rsidR="006A01CC" w:rsidRDefault="006A01CC" w:rsidP="0073536A">
            <w:pPr>
              <w:snapToGrid w:val="0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Name</w:t>
            </w:r>
          </w:p>
        </w:tc>
        <w:tc>
          <w:tcPr>
            <w:tcW w:w="7920" w:type="dxa"/>
            <w:vAlign w:val="center"/>
          </w:tcPr>
          <w:p w:rsidR="006A01CC" w:rsidRDefault="00DD38E8" w:rsidP="0073536A">
            <w:pPr>
              <w:snapToGrid w:val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ShainaazChapparband</w:t>
            </w:r>
          </w:p>
        </w:tc>
      </w:tr>
      <w:tr w:rsidR="006A01CC" w:rsidTr="006D66B4">
        <w:trPr>
          <w:gridBefore w:val="1"/>
          <w:gridAfter w:val="1"/>
          <w:wBefore w:w="118" w:type="dxa"/>
          <w:wAfter w:w="838" w:type="dxa"/>
        </w:trPr>
        <w:tc>
          <w:tcPr>
            <w:tcW w:w="2340" w:type="dxa"/>
          </w:tcPr>
          <w:p w:rsidR="006A01CC" w:rsidRDefault="006A01CC" w:rsidP="0073536A">
            <w:pPr>
              <w:snapToGrid w:val="0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Father’s Name</w:t>
            </w:r>
          </w:p>
        </w:tc>
        <w:tc>
          <w:tcPr>
            <w:tcW w:w="7920" w:type="dxa"/>
            <w:vAlign w:val="center"/>
          </w:tcPr>
          <w:p w:rsidR="006A01CC" w:rsidRDefault="00DD38E8" w:rsidP="0073536A">
            <w:pPr>
              <w:snapToGrid w:val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MohammedsaChapparband</w:t>
            </w:r>
          </w:p>
        </w:tc>
      </w:tr>
      <w:tr w:rsidR="006A01CC" w:rsidTr="006D66B4">
        <w:trPr>
          <w:gridBefore w:val="1"/>
          <w:gridAfter w:val="1"/>
          <w:wBefore w:w="118" w:type="dxa"/>
          <w:wAfter w:w="838" w:type="dxa"/>
        </w:trPr>
        <w:tc>
          <w:tcPr>
            <w:tcW w:w="2340" w:type="dxa"/>
          </w:tcPr>
          <w:p w:rsidR="006A01CC" w:rsidRDefault="006A01CC" w:rsidP="0073536A">
            <w:pPr>
              <w:snapToGrid w:val="0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Nationality</w:t>
            </w:r>
          </w:p>
        </w:tc>
        <w:tc>
          <w:tcPr>
            <w:tcW w:w="7920" w:type="dxa"/>
            <w:vAlign w:val="center"/>
          </w:tcPr>
          <w:p w:rsidR="006A01CC" w:rsidRDefault="006A01CC" w:rsidP="0073536A">
            <w:pPr>
              <w:snapToGrid w:val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Indian</w:t>
            </w:r>
          </w:p>
        </w:tc>
      </w:tr>
      <w:tr w:rsidR="006A01CC" w:rsidTr="006D66B4">
        <w:trPr>
          <w:gridBefore w:val="1"/>
          <w:gridAfter w:val="1"/>
          <w:wBefore w:w="118" w:type="dxa"/>
          <w:wAfter w:w="838" w:type="dxa"/>
        </w:trPr>
        <w:tc>
          <w:tcPr>
            <w:tcW w:w="2340" w:type="dxa"/>
          </w:tcPr>
          <w:p w:rsidR="006A01CC" w:rsidRDefault="006A01CC" w:rsidP="0073536A">
            <w:pPr>
              <w:snapToGrid w:val="0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Address</w:t>
            </w:r>
          </w:p>
        </w:tc>
        <w:tc>
          <w:tcPr>
            <w:tcW w:w="7920" w:type="dxa"/>
            <w:vAlign w:val="center"/>
          </w:tcPr>
          <w:p w:rsidR="006A01CC" w:rsidRDefault="00DD38E8" w:rsidP="0073536A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J. M Road, Mehboob Nagar</w:t>
            </w:r>
          </w:p>
          <w:p w:rsidR="00DD38E8" w:rsidRDefault="00DD38E8" w:rsidP="0073536A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Near K.H.B Colony</w:t>
            </w:r>
          </w:p>
          <w:p w:rsidR="00DD38E8" w:rsidRDefault="00DD38E8" w:rsidP="0073536A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Bijapur 586101</w:t>
            </w:r>
          </w:p>
        </w:tc>
      </w:tr>
      <w:tr w:rsidR="006A01CC" w:rsidTr="006D66B4">
        <w:trPr>
          <w:gridBefore w:val="1"/>
          <w:gridAfter w:val="1"/>
          <w:wBefore w:w="118" w:type="dxa"/>
          <w:wAfter w:w="838" w:type="dxa"/>
        </w:trPr>
        <w:tc>
          <w:tcPr>
            <w:tcW w:w="2340" w:type="dxa"/>
          </w:tcPr>
          <w:p w:rsidR="006A01CC" w:rsidRDefault="006A01CC" w:rsidP="0073536A">
            <w:pPr>
              <w:snapToGrid w:val="0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D.O.B</w:t>
            </w:r>
          </w:p>
        </w:tc>
        <w:tc>
          <w:tcPr>
            <w:tcW w:w="7920" w:type="dxa"/>
            <w:vAlign w:val="center"/>
          </w:tcPr>
          <w:p w:rsidR="006A01CC" w:rsidRDefault="00DD38E8" w:rsidP="00DD38E8">
            <w:pPr>
              <w:snapToGrid w:val="0"/>
              <w:rPr>
                <w:rFonts w:ascii="Book Antiqua" w:hAnsi="Book Antiqua"/>
                <w:bCs/>
              </w:rPr>
            </w:pPr>
            <w:r>
              <w:rPr>
                <w:rFonts w:ascii="Book Antiqua" w:hAnsi="Book Antiqua"/>
                <w:bCs/>
              </w:rPr>
              <w:t>29</w:t>
            </w:r>
            <w:r w:rsidRPr="00DD38E8">
              <w:rPr>
                <w:rFonts w:ascii="Book Antiqua" w:hAnsi="Book Antiqua"/>
                <w:bCs/>
                <w:vertAlign w:val="superscript"/>
              </w:rPr>
              <w:t>th</w:t>
            </w:r>
            <w:r>
              <w:rPr>
                <w:rFonts w:ascii="Book Antiqua" w:hAnsi="Book Antiqua"/>
                <w:bCs/>
              </w:rPr>
              <w:t xml:space="preserve"> April</w:t>
            </w:r>
            <w:r w:rsidR="00AF46BD">
              <w:rPr>
                <w:rFonts w:ascii="Book Antiqua" w:hAnsi="Book Antiqua"/>
                <w:bCs/>
              </w:rPr>
              <w:t xml:space="preserve"> 1990</w:t>
            </w:r>
          </w:p>
        </w:tc>
      </w:tr>
      <w:tr w:rsidR="006A01CC" w:rsidTr="006D66B4">
        <w:trPr>
          <w:gridBefore w:val="1"/>
          <w:gridAfter w:val="1"/>
          <w:wBefore w:w="118" w:type="dxa"/>
          <w:wAfter w:w="838" w:type="dxa"/>
        </w:trPr>
        <w:tc>
          <w:tcPr>
            <w:tcW w:w="2340" w:type="dxa"/>
          </w:tcPr>
          <w:p w:rsidR="006A01CC" w:rsidRDefault="006A01CC" w:rsidP="0073536A">
            <w:pPr>
              <w:snapToGrid w:val="0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Phone No.</w:t>
            </w:r>
          </w:p>
        </w:tc>
        <w:tc>
          <w:tcPr>
            <w:tcW w:w="7920" w:type="dxa"/>
            <w:vAlign w:val="center"/>
          </w:tcPr>
          <w:p w:rsidR="006A01CC" w:rsidRDefault="00DD38E8" w:rsidP="00DD38E8">
            <w:pPr>
              <w:snapToGrid w:val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8892924</w:t>
            </w:r>
            <w:r w:rsidR="00571A34">
              <w:rPr>
                <w:rFonts w:ascii="Book Antiqua" w:hAnsi="Book Antiqua"/>
              </w:rPr>
              <w:t>7</w:t>
            </w:r>
            <w:r>
              <w:rPr>
                <w:rFonts w:ascii="Book Antiqua" w:hAnsi="Book Antiqua"/>
              </w:rPr>
              <w:t>57</w:t>
            </w:r>
          </w:p>
        </w:tc>
      </w:tr>
      <w:tr w:rsidR="006A01CC" w:rsidTr="006D66B4">
        <w:trPr>
          <w:gridBefore w:val="1"/>
          <w:gridAfter w:val="1"/>
          <w:wBefore w:w="118" w:type="dxa"/>
          <w:wAfter w:w="838" w:type="dxa"/>
        </w:trPr>
        <w:tc>
          <w:tcPr>
            <w:tcW w:w="2340" w:type="dxa"/>
          </w:tcPr>
          <w:p w:rsidR="006A01CC" w:rsidRDefault="006A01CC" w:rsidP="0073536A">
            <w:pPr>
              <w:snapToGrid w:val="0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Email-id</w:t>
            </w:r>
          </w:p>
        </w:tc>
        <w:tc>
          <w:tcPr>
            <w:tcW w:w="7920" w:type="dxa"/>
            <w:vAlign w:val="center"/>
          </w:tcPr>
          <w:p w:rsidR="006A01CC" w:rsidRDefault="00BF102A" w:rsidP="00DD38E8">
            <w:pPr>
              <w:snapToGrid w:val="0"/>
              <w:rPr>
                <w:rFonts w:ascii="Book Antiqua" w:hAnsi="Book Antiqua"/>
              </w:rPr>
            </w:pPr>
            <w:r w:rsidRPr="001E1275">
              <w:rPr>
                <w:rFonts w:ascii="Book Antiqua" w:hAnsi="Book Antiqua"/>
              </w:rPr>
              <w:t>shain.naaz@yahoo.com</w:t>
            </w:r>
          </w:p>
        </w:tc>
      </w:tr>
      <w:tr w:rsidR="006A01CC" w:rsidTr="006D66B4">
        <w:trPr>
          <w:gridBefore w:val="1"/>
          <w:gridAfter w:val="1"/>
          <w:wBefore w:w="118" w:type="dxa"/>
          <w:wAfter w:w="838" w:type="dxa"/>
        </w:trPr>
        <w:tc>
          <w:tcPr>
            <w:tcW w:w="2340" w:type="dxa"/>
          </w:tcPr>
          <w:p w:rsidR="006A01CC" w:rsidRDefault="006A01CC" w:rsidP="0073536A">
            <w:pPr>
              <w:snapToGrid w:val="0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Hobbies</w:t>
            </w:r>
          </w:p>
        </w:tc>
        <w:tc>
          <w:tcPr>
            <w:tcW w:w="7920" w:type="dxa"/>
            <w:vAlign w:val="center"/>
          </w:tcPr>
          <w:p w:rsidR="006A01CC" w:rsidRDefault="00DD38E8" w:rsidP="00DD38E8">
            <w:pPr>
              <w:snapToGrid w:val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Cooking</w:t>
            </w:r>
            <w:r w:rsidR="00571A34">
              <w:rPr>
                <w:rFonts w:ascii="Book Antiqua" w:hAnsi="Book Antiqua"/>
              </w:rPr>
              <w:t>&amp; Dress Designing</w:t>
            </w:r>
          </w:p>
        </w:tc>
      </w:tr>
      <w:tr w:rsidR="006A01CC" w:rsidTr="006D66B4">
        <w:trPr>
          <w:gridBefore w:val="1"/>
          <w:gridAfter w:val="1"/>
          <w:wBefore w:w="118" w:type="dxa"/>
          <w:wAfter w:w="838" w:type="dxa"/>
        </w:trPr>
        <w:tc>
          <w:tcPr>
            <w:tcW w:w="2340" w:type="dxa"/>
          </w:tcPr>
          <w:p w:rsidR="006A01CC" w:rsidRDefault="006A01CC" w:rsidP="0073536A">
            <w:pPr>
              <w:snapToGrid w:val="0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Languages Known</w:t>
            </w:r>
          </w:p>
        </w:tc>
        <w:tc>
          <w:tcPr>
            <w:tcW w:w="7920" w:type="dxa"/>
            <w:vAlign w:val="center"/>
          </w:tcPr>
          <w:p w:rsidR="006A01CC" w:rsidRDefault="006A01CC" w:rsidP="00DD38E8">
            <w:pPr>
              <w:snapToGrid w:val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English, Kannada, Hindi</w:t>
            </w:r>
          </w:p>
        </w:tc>
      </w:tr>
    </w:tbl>
    <w:p w:rsidR="00147697" w:rsidRDefault="00147697" w:rsidP="006A01CC"/>
    <w:tbl>
      <w:tblPr>
        <w:tblW w:w="0" w:type="auto"/>
        <w:tblInd w:w="-10" w:type="dxa"/>
        <w:tblLayout w:type="fixed"/>
        <w:tblLook w:val="0000"/>
      </w:tblPr>
      <w:tblGrid>
        <w:gridCol w:w="11216"/>
      </w:tblGrid>
      <w:tr w:rsidR="006A01CC" w:rsidTr="0073536A">
        <w:tc>
          <w:tcPr>
            <w:tcW w:w="1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1CC" w:rsidRDefault="006A01CC" w:rsidP="0073536A">
            <w:pPr>
              <w:snapToGrid w:val="0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Declaration</w:t>
            </w:r>
          </w:p>
        </w:tc>
      </w:tr>
    </w:tbl>
    <w:p w:rsidR="006A01CC" w:rsidRDefault="006A01CC" w:rsidP="006A01CC"/>
    <w:p w:rsidR="006A01CC" w:rsidRDefault="006A01CC" w:rsidP="006A01CC">
      <w:pPr>
        <w:rPr>
          <w:rFonts w:ascii="Book Antiqua" w:hAnsi="Book Antiqua"/>
        </w:rPr>
      </w:pPr>
      <w:r>
        <w:rPr>
          <w:rFonts w:ascii="Book Antiqua" w:hAnsi="Book Antiqua"/>
        </w:rPr>
        <w:t>I hereby declare that the above information is correct to the best of my knowledge and I bear the responsibility for the correctness of the above mentioned particulars.</w:t>
      </w:r>
    </w:p>
    <w:p w:rsidR="006A01CC" w:rsidRDefault="006A01CC" w:rsidP="006A01CC">
      <w:pPr>
        <w:rPr>
          <w:rFonts w:ascii="Book Antiqua" w:hAnsi="Book Antiqua"/>
        </w:rPr>
      </w:pPr>
    </w:p>
    <w:p w:rsidR="006A01CC" w:rsidRDefault="006A01CC" w:rsidP="006A01CC">
      <w:pPr>
        <w:rPr>
          <w:rFonts w:ascii="Book Antiqua" w:hAnsi="Book Antiqua"/>
        </w:rPr>
      </w:pPr>
    </w:p>
    <w:p w:rsidR="00DD38E8" w:rsidRDefault="00DD38E8" w:rsidP="006A01CC">
      <w:pPr>
        <w:rPr>
          <w:rFonts w:ascii="Book Antiqua" w:hAnsi="Book Antiqua"/>
          <w:b/>
        </w:rPr>
      </w:pPr>
    </w:p>
    <w:p w:rsidR="006A01CC" w:rsidRDefault="006A01CC" w:rsidP="006A01CC">
      <w:pPr>
        <w:rPr>
          <w:rFonts w:ascii="Book Antiqua" w:hAnsi="Book Antiqua"/>
        </w:rPr>
      </w:pPr>
      <w:r>
        <w:rPr>
          <w:rFonts w:ascii="Book Antiqua" w:hAnsi="Book Antiqua"/>
          <w:b/>
        </w:rPr>
        <w:t>Place:</w:t>
      </w:r>
      <w:r>
        <w:rPr>
          <w:rFonts w:ascii="Book Antiqua" w:hAnsi="Book Antiqua"/>
        </w:rPr>
        <w:t xml:space="preserve"> Bangalore   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>Yours Sincerely,</w:t>
      </w:r>
    </w:p>
    <w:p w:rsidR="00AD65DD" w:rsidRPr="006A01CC" w:rsidRDefault="00DD38E8" w:rsidP="008757E2">
      <w:pPr>
        <w:ind w:left="7920"/>
      </w:pPr>
      <w:r>
        <w:rPr>
          <w:rFonts w:ascii="Book Antiqua" w:hAnsi="Book Antiqua"/>
          <w:b/>
        </w:rPr>
        <w:t>S.M. Chapparband</w:t>
      </w:r>
    </w:p>
    <w:sectPr w:rsidR="00AD65DD" w:rsidRPr="006A01CC" w:rsidSect="003F14E7">
      <w:headerReference w:type="default" r:id="rId8"/>
      <w:pgSz w:w="12240" w:h="15840"/>
      <w:pgMar w:top="450" w:right="540" w:bottom="195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406F" w:rsidRDefault="0046406F" w:rsidP="00120F97">
      <w:r>
        <w:separator/>
      </w:r>
    </w:p>
  </w:endnote>
  <w:endnote w:type="continuationSeparator" w:id="1">
    <w:p w:rsidR="0046406F" w:rsidRDefault="0046406F" w:rsidP="00120F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406F" w:rsidRDefault="0046406F" w:rsidP="00120F97">
      <w:r>
        <w:separator/>
      </w:r>
    </w:p>
  </w:footnote>
  <w:footnote w:type="continuationSeparator" w:id="1">
    <w:p w:rsidR="0046406F" w:rsidRDefault="0046406F" w:rsidP="00120F9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0F97" w:rsidRDefault="00120F97" w:rsidP="00120F97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"/>
      <w:lvlJc w:val="left"/>
      <w:pPr>
        <w:tabs>
          <w:tab w:val="num" w:pos="0"/>
        </w:tabs>
        <w:ind w:left="1800" w:hanging="360"/>
      </w:pPr>
      <w:rPr>
        <w:rFonts w:ascii="Wingdings" w:hAnsi="Wingdings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  <w:color w:val="auto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0"/>
        </w:tabs>
        <w:ind w:left="1080" w:hanging="360"/>
      </w:pPr>
      <w:rPr>
        <w:rFonts w:ascii="Wingdings" w:hAnsi="Wingdings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Courier New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Courier New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Courier New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5">
    <w:nsid w:val="07DC230D"/>
    <w:multiLevelType w:val="hybridMultilevel"/>
    <w:tmpl w:val="A9E2B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E07778"/>
    <w:multiLevelType w:val="hybridMultilevel"/>
    <w:tmpl w:val="787E19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1B76F70"/>
    <w:multiLevelType w:val="hybridMultilevel"/>
    <w:tmpl w:val="BC208C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423A7305"/>
    <w:multiLevelType w:val="hybridMultilevel"/>
    <w:tmpl w:val="88BE6B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BC7026"/>
    <w:multiLevelType w:val="hybridMultilevel"/>
    <w:tmpl w:val="4BC89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F62A10"/>
    <w:multiLevelType w:val="hybridMultilevel"/>
    <w:tmpl w:val="B4B898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8802C7"/>
    <w:multiLevelType w:val="hybridMultilevel"/>
    <w:tmpl w:val="59AA62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884E32"/>
    <w:multiLevelType w:val="hybridMultilevel"/>
    <w:tmpl w:val="589E1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11"/>
  </w:num>
  <w:num w:numId="8">
    <w:abstractNumId w:val="7"/>
  </w:num>
  <w:num w:numId="9">
    <w:abstractNumId w:val="5"/>
  </w:num>
  <w:num w:numId="10">
    <w:abstractNumId w:val="8"/>
  </w:num>
  <w:num w:numId="11">
    <w:abstractNumId w:val="12"/>
  </w:num>
  <w:num w:numId="12">
    <w:abstractNumId w:val="6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700EA"/>
    <w:rsid w:val="00054988"/>
    <w:rsid w:val="001079F9"/>
    <w:rsid w:val="00120F97"/>
    <w:rsid w:val="001363B2"/>
    <w:rsid w:val="00147697"/>
    <w:rsid w:val="001E1275"/>
    <w:rsid w:val="00246673"/>
    <w:rsid w:val="0025263E"/>
    <w:rsid w:val="002700EA"/>
    <w:rsid w:val="00275476"/>
    <w:rsid w:val="002D5BB9"/>
    <w:rsid w:val="003072AF"/>
    <w:rsid w:val="0032764E"/>
    <w:rsid w:val="003E0EB3"/>
    <w:rsid w:val="003F14E7"/>
    <w:rsid w:val="0046406F"/>
    <w:rsid w:val="00473950"/>
    <w:rsid w:val="00571A34"/>
    <w:rsid w:val="006A01CC"/>
    <w:rsid w:val="006D66B4"/>
    <w:rsid w:val="007929FE"/>
    <w:rsid w:val="00800A7D"/>
    <w:rsid w:val="00840B02"/>
    <w:rsid w:val="008757E2"/>
    <w:rsid w:val="008B4BB8"/>
    <w:rsid w:val="008B6DFC"/>
    <w:rsid w:val="008C4A64"/>
    <w:rsid w:val="00955C94"/>
    <w:rsid w:val="009A118F"/>
    <w:rsid w:val="009B4033"/>
    <w:rsid w:val="00A54932"/>
    <w:rsid w:val="00A9205A"/>
    <w:rsid w:val="00AD65DD"/>
    <w:rsid w:val="00AF30E0"/>
    <w:rsid w:val="00AF46BD"/>
    <w:rsid w:val="00B3029E"/>
    <w:rsid w:val="00B36AEB"/>
    <w:rsid w:val="00B71DF8"/>
    <w:rsid w:val="00B72030"/>
    <w:rsid w:val="00BF102A"/>
    <w:rsid w:val="00BF534B"/>
    <w:rsid w:val="00CA4D36"/>
    <w:rsid w:val="00CB19CE"/>
    <w:rsid w:val="00CF5581"/>
    <w:rsid w:val="00D64244"/>
    <w:rsid w:val="00DD38E8"/>
    <w:rsid w:val="00DE6891"/>
    <w:rsid w:val="00DF3E79"/>
    <w:rsid w:val="00E065ED"/>
    <w:rsid w:val="00F3381B"/>
    <w:rsid w:val="00FA1A0E"/>
    <w:rsid w:val="00FD6427"/>
    <w:rsid w:val="00FF16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0E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00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0EA"/>
    <w:rPr>
      <w:rFonts w:ascii="Tahoma" w:eastAsia="Times New Roman" w:hAnsi="Tahoma" w:cs="Tahoma"/>
      <w:sz w:val="16"/>
      <w:szCs w:val="16"/>
      <w:lang w:eastAsia="ar-SA"/>
    </w:rPr>
  </w:style>
  <w:style w:type="paragraph" w:styleId="ListParagraph">
    <w:name w:val="List Paragraph"/>
    <w:basedOn w:val="Normal"/>
    <w:uiPriority w:val="34"/>
    <w:qFormat/>
    <w:rsid w:val="00B72030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2D5BB9"/>
    <w:pPr>
      <w:tabs>
        <w:tab w:val="center" w:pos="4680"/>
        <w:tab w:val="right" w:pos="9360"/>
      </w:tabs>
      <w:suppressAutoHyphens w:val="0"/>
    </w:pPr>
    <w:rPr>
      <w:rFonts w:asciiTheme="minorHAnsi" w:eastAsiaTheme="minorEastAsia" w:hAnsiTheme="minorHAnsi" w:cstheme="minorBidi"/>
      <w:sz w:val="22"/>
      <w:szCs w:val="22"/>
      <w:lang w:val="en-IN" w:eastAsia="en-IN"/>
    </w:rPr>
  </w:style>
  <w:style w:type="character" w:customStyle="1" w:styleId="HeaderChar">
    <w:name w:val="Header Char"/>
    <w:basedOn w:val="DefaultParagraphFont"/>
    <w:link w:val="Header"/>
    <w:rsid w:val="002D5BB9"/>
    <w:rPr>
      <w:rFonts w:eastAsiaTheme="minorEastAsia"/>
      <w:lang w:val="en-IN" w:eastAsia="en-IN"/>
    </w:rPr>
  </w:style>
  <w:style w:type="paragraph" w:styleId="Footer">
    <w:name w:val="footer"/>
    <w:basedOn w:val="Normal"/>
    <w:link w:val="FooterChar"/>
    <w:uiPriority w:val="99"/>
    <w:semiHidden/>
    <w:unhideWhenUsed/>
    <w:rsid w:val="00120F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0F97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apple-converted-space">
    <w:name w:val="apple-converted-space"/>
    <w:basedOn w:val="DefaultParagraphFont"/>
    <w:rsid w:val="00DD38E8"/>
  </w:style>
  <w:style w:type="character" w:customStyle="1" w:styleId="yshortcuts">
    <w:name w:val="yshortcuts"/>
    <w:basedOn w:val="DefaultParagraphFont"/>
    <w:rsid w:val="00DD38E8"/>
  </w:style>
  <w:style w:type="character" w:styleId="Hyperlink">
    <w:name w:val="Hyperlink"/>
    <w:basedOn w:val="DefaultParagraphFont"/>
    <w:uiPriority w:val="99"/>
    <w:unhideWhenUsed/>
    <w:rsid w:val="00BF102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0E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00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0EA"/>
    <w:rPr>
      <w:rFonts w:ascii="Tahoma" w:eastAsia="Times New Roman" w:hAnsi="Tahoma" w:cs="Tahoma"/>
      <w:sz w:val="16"/>
      <w:szCs w:val="16"/>
      <w:lang w:eastAsia="ar-SA"/>
    </w:rPr>
  </w:style>
  <w:style w:type="paragraph" w:styleId="ListParagraph">
    <w:name w:val="List Paragraph"/>
    <w:basedOn w:val="Normal"/>
    <w:uiPriority w:val="34"/>
    <w:qFormat/>
    <w:rsid w:val="00B72030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2D5BB9"/>
    <w:pPr>
      <w:tabs>
        <w:tab w:val="center" w:pos="4680"/>
        <w:tab w:val="right" w:pos="9360"/>
      </w:tabs>
      <w:suppressAutoHyphens w:val="0"/>
    </w:pPr>
    <w:rPr>
      <w:rFonts w:asciiTheme="minorHAnsi" w:eastAsiaTheme="minorEastAsia" w:hAnsiTheme="minorHAnsi" w:cstheme="minorBidi"/>
      <w:sz w:val="22"/>
      <w:szCs w:val="22"/>
      <w:lang w:val="en-IN" w:eastAsia="en-IN"/>
    </w:rPr>
  </w:style>
  <w:style w:type="character" w:customStyle="1" w:styleId="HeaderChar">
    <w:name w:val="Header Char"/>
    <w:basedOn w:val="DefaultParagraphFont"/>
    <w:link w:val="Header"/>
    <w:rsid w:val="002D5BB9"/>
    <w:rPr>
      <w:rFonts w:eastAsiaTheme="minorEastAsia"/>
      <w:lang w:val="en-IN" w:eastAsia="en-IN"/>
    </w:rPr>
  </w:style>
  <w:style w:type="paragraph" w:styleId="Footer">
    <w:name w:val="footer"/>
    <w:basedOn w:val="Normal"/>
    <w:link w:val="FooterChar"/>
    <w:uiPriority w:val="99"/>
    <w:semiHidden/>
    <w:unhideWhenUsed/>
    <w:rsid w:val="00120F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0F97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apple-converted-space">
    <w:name w:val="apple-converted-space"/>
    <w:basedOn w:val="DefaultParagraphFont"/>
    <w:rsid w:val="00DD38E8"/>
  </w:style>
  <w:style w:type="character" w:customStyle="1" w:styleId="yshortcuts">
    <w:name w:val="yshortcuts"/>
    <w:basedOn w:val="DefaultParagraphFont"/>
    <w:rsid w:val="00DD38E8"/>
  </w:style>
  <w:style w:type="character" w:styleId="Hyperlink">
    <w:name w:val="Hyperlink"/>
    <w:basedOn w:val="DefaultParagraphFont"/>
    <w:uiPriority w:val="99"/>
    <w:unhideWhenUsed/>
    <w:rsid w:val="00BF102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9B97A1-4B08-4116-8384-13F1409F3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Basavaraj N Nandi</dc:creator>
  <cp:lastModifiedBy>Computer</cp:lastModifiedBy>
  <cp:revision>2</cp:revision>
  <cp:lastPrinted>2014-01-18T11:47:00Z</cp:lastPrinted>
  <dcterms:created xsi:type="dcterms:W3CDTF">2014-07-15T09:55:00Z</dcterms:created>
  <dcterms:modified xsi:type="dcterms:W3CDTF">2014-07-15T09:55:00Z</dcterms:modified>
</cp:coreProperties>
</file>